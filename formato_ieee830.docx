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2.xml.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embeddings/oleObject2.docx" ContentType="application/vnd.openxmlformats-officedocument.wordprocessingml.document"/>
  <Override PartName="/word/embeddings/oleObject1.docx" ContentType="application/vnd.openxmlformats-officedocument.wordprocessingml.document"/>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21.emf" ContentType="image/x-emf"/>
  <Override PartName="/word/media/image12.png" ContentType="image/png"/>
  <Override PartName="/word/media/image20.emf" ContentType="image/x-emf"/>
  <Override PartName="/word/media/image11.png" ContentType="image/png"/>
  <Override PartName="/word/media/image1.png" ContentType="image/png"/>
  <Override PartName="/word/media/image22.wmf" ContentType="image/x-wmf"/>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5764" w:type="dxa"/>
        <w:jc w:val="left"/>
        <w:tblInd w:w="2880" w:type="dxa"/>
        <w:tblBorders>
          <w:top w:val="double" w:sz="18" w:space="0" w:color="292929"/>
        </w:tblBorders>
        <w:tblCellMar>
          <w:top w:w="0" w:type="dxa"/>
          <w:left w:w="70" w:type="dxa"/>
          <w:bottom w:w="0" w:type="dxa"/>
          <w:right w:w="70" w:type="dxa"/>
        </w:tblCellMar>
        <w:tblLook w:val="0000"/>
      </w:tblPr>
      <w:tblGrid>
        <w:gridCol w:w="5764"/>
      </w:tblGrid>
      <w:tr>
        <w:trPr/>
        <w:tc>
          <w:tcPr>
            <w:tcW w:w="5764" w:type="dxa"/>
            <w:tcBorders>
              <w:top w:val="double" w:sz="18" w:space="0" w:color="292929"/>
            </w:tcBorders>
            <w:shd w:color="auto" w:fill="auto" w:val="clear"/>
          </w:tcPr>
          <w:p>
            <w:pPr>
              <w:pStyle w:val="Portada"/>
              <w:snapToGrid w:val="false"/>
              <w:rPr/>
            </w:pPr>
            <w:r>
              <w:rPr/>
            </w:r>
          </w:p>
        </w:tc>
      </w:tr>
    </w:tbl>
    <w:p>
      <w:pPr>
        <w:pStyle w:val="EstiloPortadaArial15ptNegritaColorpersonalizadoRGB36"/>
        <w:rPr/>
      </w:pPr>
      <w:r>
        <w:rPr/>
        <w:t>Especificación de requisitos de software</w:t>
      </w:r>
    </w:p>
    <w:p>
      <w:pPr>
        <w:pStyle w:val="Portada"/>
        <w:ind w:left="2880" w:hanging="0"/>
        <w:rPr>
          <w:rFonts w:ascii="Arial" w:hAnsi="Arial" w:cs="Arial"/>
          <w:b/>
          <w:b/>
          <w:bCs/>
        </w:rPr>
      </w:pPr>
      <w:r>
        <w:rPr>
          <w:rFonts w:cs="Arial" w:ascii="Arial" w:hAnsi="Arial"/>
          <w:b/>
          <w:bCs/>
        </w:rPr>
      </w:r>
    </w:p>
    <w:p>
      <w:pPr>
        <w:pStyle w:val="EstiloPortadaArialNegritaColorpersonalizadoRGB36"/>
        <w:rPr>
          <w:color w:val="241A61"/>
        </w:rPr>
      </w:pPr>
      <w:r>
        <w:rPr/>
        <w:t>Proyecto: Sistema de Servicio Social</w:t>
      </w:r>
    </w:p>
    <w:p>
      <w:pPr>
        <w:pStyle w:val="Listaconvietas22"/>
        <w:ind w:left="3163" w:hanging="283"/>
        <w:rPr/>
      </w:pPr>
      <w:r>
        <w:rPr>
          <w:color w:val="241A61"/>
          <w:sz w:val="22"/>
        </w:rPr>
        <w:t>Revisión 04.00</w:t>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tbl>
      <w:tblPr>
        <w:tblW w:w="5944" w:type="dxa"/>
        <w:jc w:val="left"/>
        <w:tblInd w:w="2701" w:type="dxa"/>
        <w:tblBorders>
          <w:top w:val="double" w:sz="18" w:space="0" w:color="292929"/>
        </w:tblBorders>
        <w:tblCellMar>
          <w:top w:w="0" w:type="dxa"/>
          <w:left w:w="70" w:type="dxa"/>
          <w:bottom w:w="0" w:type="dxa"/>
          <w:right w:w="70" w:type="dxa"/>
        </w:tblCellMar>
        <w:tblLook w:val="0000"/>
      </w:tblPr>
      <w:tblGrid>
        <w:gridCol w:w="2124"/>
        <w:gridCol w:w="1226"/>
        <w:gridCol w:w="2594"/>
      </w:tblGrid>
      <w:tr>
        <w:trPr/>
        <w:tc>
          <w:tcPr>
            <w:tcW w:w="2124" w:type="dxa"/>
            <w:tcBorders>
              <w:top w:val="double" w:sz="18" w:space="0" w:color="292929"/>
            </w:tcBorders>
            <w:shd w:color="auto" w:fill="auto" w:val="clear"/>
            <w:vAlign w:val="center"/>
          </w:tcPr>
          <w:p>
            <w:pPr>
              <w:pStyle w:val="Normal"/>
              <w:snapToGrid w:val="false"/>
              <w:jc w:val="center"/>
              <w:rPr/>
            </w:pPr>
            <w:r>
              <w:rPr/>
            </w:r>
          </w:p>
          <w:p>
            <w:pPr>
              <w:pStyle w:val="Normal"/>
              <w:jc w:val="center"/>
              <w:rPr/>
            </w:pPr>
            <w:r>
              <w:rPr/>
              <w:br/>
            </w:r>
          </w:p>
        </w:tc>
        <w:tc>
          <w:tcPr>
            <w:tcW w:w="1226" w:type="dxa"/>
            <w:tcBorders>
              <w:top w:val="double" w:sz="18" w:space="0" w:color="292929"/>
            </w:tcBorders>
            <w:shd w:color="auto" w:fill="auto" w:val="clear"/>
            <w:vAlign w:val="center"/>
          </w:tcPr>
          <w:p>
            <w:pPr>
              <w:pStyle w:val="Normal"/>
              <w:snapToGrid w:val="false"/>
              <w:jc w:val="right"/>
              <w:rPr>
                <w:color w:val="241A61"/>
                <w:sz w:val="18"/>
              </w:rPr>
            </w:pPr>
            <w:r>
              <w:rPr>
                <w:color w:val="241A61"/>
                <w:sz w:val="18"/>
              </w:rPr>
            </w:r>
          </w:p>
          <w:p>
            <w:pPr>
              <w:pStyle w:val="Normal"/>
              <w:jc w:val="right"/>
              <w:rPr/>
            </w:pPr>
            <w:r>
              <w:rPr>
                <w:color w:val="241A61"/>
                <w:sz w:val="18"/>
              </w:rPr>
              <w:t>Noviembre</w:t>
            </w:r>
          </w:p>
        </w:tc>
        <w:tc>
          <w:tcPr>
            <w:tcW w:w="2594" w:type="dxa"/>
            <w:tcBorders>
              <w:top w:val="double" w:sz="18" w:space="0" w:color="292929"/>
            </w:tcBorders>
            <w:shd w:color="auto" w:fill="auto" w:val="clear"/>
            <w:vAlign w:val="bottom"/>
          </w:tcPr>
          <w:p>
            <w:pPr>
              <w:pStyle w:val="Normal"/>
              <w:snapToGrid w:val="false"/>
              <w:rPr/>
            </w:pPr>
            <w:r>
              <w:rPr/>
            </w:r>
          </w:p>
        </w:tc>
      </w:tr>
    </w:tbl>
    <w:p>
      <w:pPr>
        <w:pStyle w:val="Titulo1sinnumeracion"/>
        <w:rPr/>
      </w:pPr>
      <w:bookmarkStart w:id="0" w:name="__RefHeading___Toc436605615"/>
      <w:bookmarkEnd w:id="0"/>
      <w:r>
        <w:rPr/>
        <w:t>Ficha del documento</w:t>
      </w:r>
    </w:p>
    <w:p>
      <w:pPr>
        <w:pStyle w:val="Normal"/>
        <w:rPr/>
      </w:pPr>
      <w:r>
        <w:rPr/>
      </w:r>
    </w:p>
    <w:p>
      <w:pPr>
        <w:pStyle w:val="Normal"/>
        <w:rPr/>
      </w:pPr>
      <w:r>
        <w:rPr/>
      </w:r>
    </w:p>
    <w:tbl>
      <w:tblPr>
        <w:tblW w:w="8760" w:type="dxa"/>
        <w:jc w:val="left"/>
        <w:tblInd w:w="-55" w:type="dxa"/>
        <w:tblBorders>
          <w:top w:val="single" w:sz="4" w:space="0" w:color="808080"/>
          <w:left w:val="single" w:sz="4" w:space="0" w:color="808080"/>
          <w:bottom w:val="single" w:sz="4" w:space="0" w:color="808080"/>
          <w:insideH w:val="single" w:sz="4" w:space="0" w:color="808080"/>
        </w:tblBorders>
        <w:tblCellMar>
          <w:top w:w="0" w:type="dxa"/>
          <w:left w:w="103" w:type="dxa"/>
          <w:bottom w:w="0" w:type="dxa"/>
          <w:right w:w="108" w:type="dxa"/>
        </w:tblCellMar>
        <w:tblLook w:val="0000"/>
      </w:tblPr>
      <w:tblGrid>
        <w:gridCol w:w="1366"/>
        <w:gridCol w:w="901"/>
        <w:gridCol w:w="3059"/>
        <w:gridCol w:w="3433"/>
      </w:tblGrid>
      <w:tr>
        <w:trPr/>
        <w:tc>
          <w:tcPr>
            <w:tcW w:w="1366" w:type="dxa"/>
            <w:tcBorders>
              <w:top w:val="single" w:sz="4" w:space="0" w:color="808080"/>
              <w:left w:val="single" w:sz="4" w:space="0" w:color="808080"/>
              <w:bottom w:val="single" w:sz="4" w:space="0" w:color="808080"/>
              <w:insideH w:val="single" w:sz="4" w:space="0" w:color="808080"/>
            </w:tcBorders>
            <w:shd w:color="auto" w:fill="E6E6E6" w:val="clear"/>
            <w:tcMar>
              <w:left w:w="103" w:type="dxa"/>
            </w:tcMar>
          </w:tcPr>
          <w:p>
            <w:pPr>
              <w:pStyle w:val="Normal"/>
              <w:jc w:val="center"/>
              <w:rPr/>
            </w:pPr>
            <w:r>
              <w:rPr>
                <w:b/>
              </w:rPr>
              <w:t>Fecha</w:t>
            </w:r>
          </w:p>
        </w:tc>
        <w:tc>
          <w:tcPr>
            <w:tcW w:w="901" w:type="dxa"/>
            <w:tcBorders>
              <w:top w:val="single" w:sz="4" w:space="0" w:color="808080"/>
              <w:left w:val="single" w:sz="4" w:space="0" w:color="808080"/>
              <w:bottom w:val="single" w:sz="4" w:space="0" w:color="808080"/>
              <w:insideH w:val="single" w:sz="4" w:space="0" w:color="808080"/>
            </w:tcBorders>
            <w:shd w:color="auto" w:fill="E6E6E6" w:val="clear"/>
            <w:tcMar>
              <w:left w:w="103" w:type="dxa"/>
            </w:tcMar>
          </w:tcPr>
          <w:p>
            <w:pPr>
              <w:pStyle w:val="Normal"/>
              <w:jc w:val="center"/>
              <w:rPr/>
            </w:pPr>
            <w:r>
              <w:rPr>
                <w:b/>
              </w:rPr>
              <w:t>Revisión</w:t>
            </w:r>
          </w:p>
        </w:tc>
        <w:tc>
          <w:tcPr>
            <w:tcW w:w="3059" w:type="dxa"/>
            <w:tcBorders>
              <w:top w:val="single" w:sz="4" w:space="0" w:color="808080"/>
              <w:left w:val="single" w:sz="4" w:space="0" w:color="808080"/>
              <w:bottom w:val="single" w:sz="4" w:space="0" w:color="808080"/>
              <w:insideH w:val="single" w:sz="4" w:space="0" w:color="808080"/>
            </w:tcBorders>
            <w:shd w:color="auto" w:fill="E6E6E6" w:val="clear"/>
            <w:tcMar>
              <w:left w:w="103" w:type="dxa"/>
            </w:tcMar>
          </w:tcPr>
          <w:p>
            <w:pPr>
              <w:pStyle w:val="Normal"/>
              <w:jc w:val="center"/>
              <w:rPr/>
            </w:pPr>
            <w:r>
              <w:rPr>
                <w:b/>
              </w:rPr>
              <w:t>Autor</w:t>
            </w:r>
          </w:p>
        </w:tc>
        <w:tc>
          <w:tcPr>
            <w:tcW w:w="343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E6E6E6" w:val="clear"/>
            <w:tcMar>
              <w:left w:w="103" w:type="dxa"/>
            </w:tcMar>
          </w:tcPr>
          <w:p>
            <w:pPr>
              <w:pStyle w:val="Normal"/>
              <w:jc w:val="center"/>
              <w:rPr/>
            </w:pPr>
            <w:r>
              <w:rPr>
                <w:b/>
              </w:rPr>
              <w:t>Verificado dep. calidad.</w:t>
            </w:r>
          </w:p>
        </w:tc>
      </w:tr>
      <w:tr>
        <w:trPr>
          <w:trHeight w:val="1134" w:hRule="atLeast"/>
        </w:trPr>
        <w:tc>
          <w:tcPr>
            <w:tcW w:w="1366" w:type="dxa"/>
            <w:tcBorders>
              <w:top w:val="single" w:sz="4" w:space="0" w:color="808080"/>
              <w:left w:val="single" w:sz="4" w:space="0" w:color="808080"/>
              <w:bottom w:val="single" w:sz="4" w:space="0" w:color="808080"/>
              <w:insideH w:val="single" w:sz="4" w:space="0" w:color="808080"/>
            </w:tcBorders>
            <w:shd w:color="auto" w:fill="auto" w:val="clear"/>
            <w:tcMar>
              <w:left w:w="103" w:type="dxa"/>
            </w:tcMar>
            <w:vAlign w:val="center"/>
          </w:tcPr>
          <w:p>
            <w:pPr>
              <w:pStyle w:val="Normal"/>
              <w:rPr/>
            </w:pPr>
            <w:r>
              <w:rPr/>
              <w:t>30/10/15</w:t>
            </w:r>
          </w:p>
        </w:tc>
        <w:tc>
          <w:tcPr>
            <w:tcW w:w="901" w:type="dxa"/>
            <w:tcBorders>
              <w:top w:val="single" w:sz="4" w:space="0" w:color="808080"/>
              <w:left w:val="single" w:sz="4" w:space="0" w:color="808080"/>
              <w:bottom w:val="single" w:sz="4" w:space="0" w:color="808080"/>
              <w:insideH w:val="single" w:sz="4" w:space="0" w:color="808080"/>
            </w:tcBorders>
            <w:shd w:color="auto" w:fill="auto" w:val="clear"/>
            <w:tcMar>
              <w:left w:w="103" w:type="dxa"/>
            </w:tcMar>
            <w:vAlign w:val="center"/>
          </w:tcPr>
          <w:p>
            <w:pPr>
              <w:pStyle w:val="Normal"/>
              <w:rPr/>
            </w:pPr>
            <w:r>
              <w:rPr/>
              <w:t>01.00</w:t>
            </w:r>
          </w:p>
        </w:tc>
        <w:tc>
          <w:tcPr>
            <w:tcW w:w="3059" w:type="dxa"/>
            <w:tcBorders>
              <w:top w:val="single" w:sz="4" w:space="0" w:color="808080"/>
              <w:left w:val="single" w:sz="4" w:space="0" w:color="808080"/>
              <w:bottom w:val="single" w:sz="4" w:space="0" w:color="808080"/>
              <w:insideH w:val="single" w:sz="4" w:space="0" w:color="808080"/>
            </w:tcBorders>
            <w:shd w:color="auto" w:fill="auto" w:val="clear"/>
            <w:tcMar>
              <w:left w:w="103" w:type="dxa"/>
            </w:tcMar>
            <w:vAlign w:val="center"/>
          </w:tcPr>
          <w:p>
            <w:pPr>
              <w:pStyle w:val="Normal"/>
              <w:rPr/>
            </w:pPr>
            <w:r>
              <w:rPr/>
              <w:t>Rubén Fabián Montiel Olivares</w:t>
            </w:r>
          </w:p>
          <w:p>
            <w:pPr>
              <w:pStyle w:val="Normal"/>
              <w:rPr/>
            </w:pPr>
            <w:r>
              <w:rPr/>
              <w:t>Jacob B. Peralta</w:t>
            </w:r>
          </w:p>
          <w:p>
            <w:pPr>
              <w:pStyle w:val="Normal"/>
              <w:rPr/>
            </w:pPr>
            <w:r>
              <w:rPr/>
              <w:t>Enrique R. Castañeda</w:t>
            </w:r>
          </w:p>
        </w:tc>
        <w:tc>
          <w:tcPr>
            <w:tcW w:w="343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auto" w:val="clear"/>
            <w:tcMar>
              <w:left w:w="103" w:type="dxa"/>
            </w:tcMar>
            <w:vAlign w:val="center"/>
          </w:tcPr>
          <w:p>
            <w:pPr>
              <w:pStyle w:val="Normal"/>
              <w:snapToGrid w:val="false"/>
              <w:jc w:val="center"/>
              <w:rPr/>
            </w:pPr>
            <w:r>
              <w:rPr/>
            </w:r>
          </w:p>
        </w:tc>
      </w:tr>
      <w:tr>
        <w:trPr>
          <w:trHeight w:val="1134" w:hRule="atLeast"/>
        </w:trPr>
        <w:tc>
          <w:tcPr>
            <w:tcW w:w="1366" w:type="dxa"/>
            <w:tcBorders>
              <w:left w:val="single" w:sz="4" w:space="0" w:color="808080"/>
              <w:bottom w:val="single" w:sz="4" w:space="0" w:color="808080"/>
              <w:insideH w:val="single" w:sz="4" w:space="0" w:color="808080"/>
            </w:tcBorders>
            <w:shd w:color="auto" w:fill="auto" w:val="clear"/>
            <w:tcMar>
              <w:left w:w="103" w:type="dxa"/>
            </w:tcMar>
            <w:vAlign w:val="center"/>
          </w:tcPr>
          <w:p>
            <w:pPr>
              <w:pStyle w:val="Normal"/>
              <w:rPr/>
            </w:pPr>
            <w:r>
              <w:rPr/>
              <w:t>27/11/2015</w:t>
            </w:r>
          </w:p>
        </w:tc>
        <w:tc>
          <w:tcPr>
            <w:tcW w:w="901" w:type="dxa"/>
            <w:tcBorders>
              <w:left w:val="single" w:sz="4" w:space="0" w:color="808080"/>
              <w:bottom w:val="single" w:sz="4" w:space="0" w:color="808080"/>
              <w:insideH w:val="single" w:sz="4" w:space="0" w:color="808080"/>
            </w:tcBorders>
            <w:shd w:color="auto" w:fill="auto" w:val="clear"/>
            <w:tcMar>
              <w:left w:w="103" w:type="dxa"/>
            </w:tcMar>
            <w:vAlign w:val="center"/>
          </w:tcPr>
          <w:p>
            <w:pPr>
              <w:pStyle w:val="Normal"/>
              <w:rPr/>
            </w:pPr>
            <w:r>
              <w:rPr/>
              <w:t>2.00</w:t>
            </w:r>
          </w:p>
        </w:tc>
        <w:tc>
          <w:tcPr>
            <w:tcW w:w="3059" w:type="dxa"/>
            <w:tcBorders>
              <w:left w:val="single" w:sz="4" w:space="0" w:color="808080"/>
              <w:bottom w:val="single" w:sz="4" w:space="0" w:color="808080"/>
              <w:insideH w:val="single" w:sz="4" w:space="0" w:color="808080"/>
            </w:tcBorders>
            <w:shd w:color="auto" w:fill="auto" w:val="clear"/>
            <w:tcMar>
              <w:left w:w="103" w:type="dxa"/>
            </w:tcMar>
            <w:vAlign w:val="center"/>
          </w:tcPr>
          <w:p>
            <w:pPr>
              <w:pStyle w:val="Normal"/>
              <w:rPr/>
            </w:pPr>
            <w:r>
              <w:rPr/>
              <w:t>Enrique Rodríguez Castañeda</w:t>
            </w:r>
          </w:p>
          <w:p>
            <w:pPr>
              <w:pStyle w:val="Normal"/>
              <w:rPr/>
            </w:pPr>
            <w:r>
              <w:rPr/>
              <w:t>Jacob B. Peralta</w:t>
            </w:r>
          </w:p>
          <w:p>
            <w:pPr>
              <w:pStyle w:val="Normal"/>
              <w:rPr/>
            </w:pPr>
            <w:r>
              <w:rPr/>
              <w:t>Rubén Fabián Montiel Olivares</w:t>
            </w:r>
          </w:p>
        </w:tc>
        <w:tc>
          <w:tcPr>
            <w:tcW w:w="3433" w:type="dxa"/>
            <w:tcBorders>
              <w:left w:val="single" w:sz="4" w:space="0" w:color="808080"/>
              <w:bottom w:val="single" w:sz="4" w:space="0" w:color="808080"/>
              <w:right w:val="single" w:sz="4" w:space="0" w:color="808080"/>
              <w:insideH w:val="single" w:sz="4" w:space="0" w:color="808080"/>
              <w:insideV w:val="single" w:sz="4" w:space="0" w:color="808080"/>
            </w:tcBorders>
            <w:shd w:color="auto" w:fill="auto" w:val="clear"/>
            <w:tcMar>
              <w:left w:w="103" w:type="dxa"/>
            </w:tcMar>
            <w:vAlign w:val="center"/>
          </w:tcPr>
          <w:p>
            <w:pPr>
              <w:pStyle w:val="Normal"/>
              <w:snapToGrid w:val="false"/>
              <w:jc w:val="center"/>
              <w:rPr/>
            </w:pPr>
            <w:r>
              <w:rPr/>
            </w:r>
          </w:p>
        </w:tc>
      </w:tr>
      <w:tr>
        <w:trPr>
          <w:trHeight w:val="1134" w:hRule="atLeast"/>
        </w:trPr>
        <w:tc>
          <w:tcPr>
            <w:tcW w:w="1366" w:type="dxa"/>
            <w:tcBorders>
              <w:left w:val="single" w:sz="4" w:space="0" w:color="808080"/>
              <w:bottom w:val="single" w:sz="4" w:space="0" w:color="808080"/>
              <w:insideH w:val="single" w:sz="4" w:space="0" w:color="808080"/>
            </w:tcBorders>
            <w:shd w:color="auto" w:fill="auto" w:val="clear"/>
            <w:tcMar>
              <w:left w:w="103" w:type="dxa"/>
            </w:tcMar>
            <w:vAlign w:val="center"/>
          </w:tcPr>
          <w:p>
            <w:pPr>
              <w:pStyle w:val="Normal"/>
              <w:rPr/>
            </w:pPr>
            <w:r>
              <w:rPr/>
              <w:t>30/11/2015</w:t>
            </w:r>
          </w:p>
        </w:tc>
        <w:tc>
          <w:tcPr>
            <w:tcW w:w="901" w:type="dxa"/>
            <w:tcBorders>
              <w:left w:val="single" w:sz="4" w:space="0" w:color="808080"/>
              <w:bottom w:val="single" w:sz="4" w:space="0" w:color="808080"/>
              <w:insideH w:val="single" w:sz="4" w:space="0" w:color="808080"/>
            </w:tcBorders>
            <w:shd w:color="auto" w:fill="auto" w:val="clear"/>
            <w:tcMar>
              <w:left w:w="103" w:type="dxa"/>
            </w:tcMar>
            <w:vAlign w:val="center"/>
          </w:tcPr>
          <w:p>
            <w:pPr>
              <w:pStyle w:val="Normal"/>
              <w:rPr/>
            </w:pPr>
            <w:r>
              <w:rPr/>
              <w:t>3.00</w:t>
            </w:r>
          </w:p>
        </w:tc>
        <w:tc>
          <w:tcPr>
            <w:tcW w:w="3059" w:type="dxa"/>
            <w:tcBorders>
              <w:left w:val="single" w:sz="4" w:space="0" w:color="808080"/>
              <w:bottom w:val="single" w:sz="4" w:space="0" w:color="808080"/>
              <w:insideH w:val="single" w:sz="4" w:space="0" w:color="808080"/>
            </w:tcBorders>
            <w:shd w:color="auto" w:fill="auto" w:val="clear"/>
            <w:tcMar>
              <w:left w:w="103" w:type="dxa"/>
            </w:tcMar>
            <w:vAlign w:val="center"/>
          </w:tcPr>
          <w:p>
            <w:pPr>
              <w:pStyle w:val="Normal"/>
              <w:rPr/>
            </w:pPr>
            <w:r>
              <w:rPr/>
              <w:t>Enrique Rodríguez Castañeda</w:t>
            </w:r>
          </w:p>
          <w:p>
            <w:pPr>
              <w:pStyle w:val="Normal"/>
              <w:rPr/>
            </w:pPr>
            <w:r>
              <w:rPr/>
              <w:t>Jacob B. Peralta</w:t>
            </w:r>
          </w:p>
          <w:p>
            <w:pPr>
              <w:pStyle w:val="Normal"/>
              <w:rPr/>
            </w:pPr>
            <w:r>
              <w:rPr/>
              <w:t>Rubén Fabián Montiel Olivares</w:t>
            </w:r>
          </w:p>
        </w:tc>
        <w:tc>
          <w:tcPr>
            <w:tcW w:w="3433" w:type="dxa"/>
            <w:tcBorders>
              <w:left w:val="single" w:sz="4" w:space="0" w:color="808080"/>
              <w:bottom w:val="single" w:sz="4" w:space="0" w:color="808080"/>
              <w:right w:val="single" w:sz="4" w:space="0" w:color="808080"/>
              <w:insideH w:val="single" w:sz="4" w:space="0" w:color="808080"/>
              <w:insideV w:val="single" w:sz="4" w:space="0" w:color="808080"/>
            </w:tcBorders>
            <w:shd w:color="auto" w:fill="auto" w:val="clear"/>
            <w:tcMar>
              <w:left w:w="103" w:type="dxa"/>
            </w:tcMar>
            <w:vAlign w:val="center"/>
          </w:tcPr>
          <w:p>
            <w:pPr>
              <w:pStyle w:val="Normal"/>
              <w:snapToGrid w:val="false"/>
              <w:jc w:val="center"/>
              <w:rPr/>
            </w:pPr>
            <w:r>
              <w:rPr/>
            </w:r>
          </w:p>
        </w:tc>
      </w:tr>
      <w:tr>
        <w:trPr>
          <w:trHeight w:val="1134" w:hRule="atLeast"/>
        </w:trPr>
        <w:tc>
          <w:tcPr>
            <w:tcW w:w="1366" w:type="dxa"/>
            <w:tcBorders>
              <w:left w:val="single" w:sz="4" w:space="0" w:color="808080"/>
              <w:bottom w:val="single" w:sz="4" w:space="0" w:color="808080"/>
              <w:insideH w:val="single" w:sz="4" w:space="0" w:color="808080"/>
            </w:tcBorders>
            <w:shd w:color="auto" w:fill="auto" w:val="clear"/>
            <w:tcMar>
              <w:left w:w="103" w:type="dxa"/>
            </w:tcMar>
            <w:vAlign w:val="center"/>
          </w:tcPr>
          <w:p>
            <w:pPr>
              <w:pStyle w:val="Normal"/>
              <w:rPr/>
            </w:pPr>
            <w:r>
              <w:rPr/>
              <w:t>2/12/2015</w:t>
            </w:r>
          </w:p>
        </w:tc>
        <w:tc>
          <w:tcPr>
            <w:tcW w:w="901" w:type="dxa"/>
            <w:tcBorders>
              <w:left w:val="single" w:sz="4" w:space="0" w:color="808080"/>
              <w:bottom w:val="single" w:sz="4" w:space="0" w:color="808080"/>
              <w:insideH w:val="single" w:sz="4" w:space="0" w:color="808080"/>
            </w:tcBorders>
            <w:shd w:color="auto" w:fill="auto" w:val="clear"/>
            <w:tcMar>
              <w:left w:w="103" w:type="dxa"/>
            </w:tcMar>
            <w:vAlign w:val="center"/>
          </w:tcPr>
          <w:p>
            <w:pPr>
              <w:pStyle w:val="Normal"/>
              <w:rPr/>
            </w:pPr>
            <w:r>
              <w:rPr/>
              <w:t>4.00</w:t>
            </w:r>
          </w:p>
        </w:tc>
        <w:tc>
          <w:tcPr>
            <w:tcW w:w="3059" w:type="dxa"/>
            <w:tcBorders>
              <w:left w:val="single" w:sz="4" w:space="0" w:color="808080"/>
              <w:bottom w:val="single" w:sz="4" w:space="0" w:color="808080"/>
              <w:insideH w:val="single" w:sz="4" w:space="0" w:color="808080"/>
            </w:tcBorders>
            <w:shd w:color="auto" w:fill="auto" w:val="clear"/>
            <w:tcMar>
              <w:left w:w="103" w:type="dxa"/>
            </w:tcMar>
            <w:vAlign w:val="center"/>
          </w:tcPr>
          <w:p>
            <w:pPr>
              <w:pStyle w:val="Normal"/>
              <w:rPr/>
            </w:pPr>
            <w:r>
              <w:rPr/>
              <w:t>Enrique Rodríguez Castañeda</w:t>
            </w:r>
          </w:p>
          <w:p>
            <w:pPr>
              <w:pStyle w:val="Normal"/>
              <w:rPr/>
            </w:pPr>
            <w:r>
              <w:rPr/>
              <w:t>Jacob B. Peralta</w:t>
            </w:r>
          </w:p>
          <w:p>
            <w:pPr>
              <w:pStyle w:val="Normal"/>
              <w:rPr/>
            </w:pPr>
            <w:r>
              <w:rPr/>
              <w:t>Rubén Fabián Montiel Olivares</w:t>
            </w:r>
          </w:p>
        </w:tc>
        <w:tc>
          <w:tcPr>
            <w:tcW w:w="3433" w:type="dxa"/>
            <w:tcBorders>
              <w:left w:val="single" w:sz="4" w:space="0" w:color="808080"/>
              <w:bottom w:val="single" w:sz="4" w:space="0" w:color="808080"/>
              <w:right w:val="single" w:sz="4" w:space="0" w:color="808080"/>
              <w:insideH w:val="single" w:sz="4" w:space="0" w:color="808080"/>
              <w:insideV w:val="single" w:sz="4" w:space="0" w:color="808080"/>
            </w:tcBorders>
            <w:shd w:color="auto" w:fill="auto" w:val="clear"/>
            <w:tcMar>
              <w:left w:w="103" w:type="dxa"/>
            </w:tcMar>
            <w:vAlign w:val="center"/>
          </w:tcPr>
          <w:p>
            <w:pPr>
              <w:pStyle w:val="Normal"/>
              <w:snapToGrid w:val="false"/>
              <w:jc w:val="center"/>
              <w:rPr/>
            </w:pPr>
            <w:r>
              <w:rPr/>
            </w:r>
          </w:p>
        </w:tc>
      </w:tr>
    </w:tbl>
    <w:p>
      <w:pPr>
        <w:pStyle w:val="Normal"/>
        <w:rPr/>
      </w:pPr>
      <w:r>
        <w:rPr/>
      </w:r>
    </w:p>
    <w:p>
      <w:pPr>
        <w:pStyle w:val="Encabezamiento"/>
        <w:rPr>
          <w:lang w:val="fr-FR"/>
        </w:rPr>
      </w:pPr>
      <w:r>
        <w:rPr>
          <w:lang w:val="fr-FR"/>
        </w:rPr>
      </w:r>
    </w:p>
    <w:p>
      <w:pPr>
        <w:pStyle w:val="Encabezamiento"/>
        <w:rPr>
          <w:lang w:val="fr-FR"/>
        </w:rPr>
      </w:pPr>
      <w:r>
        <w:rPr>
          <w:lang w:val="fr-FR"/>
        </w:rPr>
      </w:r>
    </w:p>
    <w:p>
      <w:pPr>
        <w:pStyle w:val="Encabezamiento"/>
        <w:rPr>
          <w:lang w:val="fr-FR"/>
        </w:rPr>
      </w:pPr>
      <w:r>
        <w:rPr>
          <w:lang w:val="fr-FR"/>
        </w:rPr>
      </w:r>
    </w:p>
    <w:p>
      <w:pPr>
        <w:pStyle w:val="Encabezamiento"/>
        <w:rPr>
          <w:lang w:val="fr-FR"/>
        </w:rPr>
      </w:pPr>
      <w:r>
        <w:rPr>
          <w:lang w:val="fr-FR"/>
        </w:rPr>
      </w:r>
    </w:p>
    <w:p>
      <w:pPr>
        <w:pStyle w:val="Encabezamiento"/>
        <w:rPr>
          <w:lang w:val="fr-FR"/>
        </w:rPr>
      </w:pPr>
      <w:r>
        <w:rPr>
          <w:lang w:val="fr-FR"/>
        </w:rPr>
      </w:r>
    </w:p>
    <w:p>
      <w:pPr>
        <w:pStyle w:val="Encabezamiento"/>
        <w:rPr>
          <w:lang w:val="fr-FR"/>
        </w:rPr>
      </w:pPr>
      <w:r>
        <w:rPr>
          <w:lang w:val="fr-FR"/>
        </w:rPr>
      </w:r>
    </w:p>
    <w:p>
      <w:pPr>
        <w:pStyle w:val="Encabezamiento"/>
        <w:rPr>
          <w:lang w:val="fr-FR"/>
        </w:rPr>
      </w:pPr>
      <w:r>
        <w:rPr>
          <w:lang w:val="fr-FR"/>
        </w:rPr>
      </w:r>
    </w:p>
    <w:p>
      <w:pPr>
        <w:pStyle w:val="Encabezamiento"/>
        <w:rPr>
          <w:lang w:val="fr-FR"/>
        </w:rPr>
      </w:pPr>
      <w:r>
        <w:rPr>
          <w:lang w:val="fr-FR"/>
        </w:rPr>
      </w:r>
    </w:p>
    <w:p>
      <w:pPr>
        <w:pStyle w:val="Encabezamiento"/>
        <w:rPr>
          <w:lang w:val="fr-FR"/>
        </w:rPr>
      </w:pPr>
      <w:r>
        <w:rPr>
          <w:lang w:val="fr-FR"/>
        </w:rPr>
      </w:r>
    </w:p>
    <w:p>
      <w:pPr>
        <w:pStyle w:val="Encabezamiento"/>
        <w:rPr>
          <w:lang w:val="fr-FR"/>
        </w:rPr>
      </w:pPr>
      <w:r>
        <w:rPr>
          <w:lang w:val="fr-FR"/>
        </w:rPr>
      </w:r>
    </w:p>
    <w:p>
      <w:pPr>
        <w:pStyle w:val="Encabezamiento"/>
        <w:rPr>
          <w:lang w:val="fr-FR"/>
        </w:rPr>
      </w:pPr>
      <w:r>
        <w:rPr>
          <w:lang w:val="fr-FR"/>
        </w:rPr>
      </w:r>
    </w:p>
    <w:p>
      <w:pPr>
        <w:pStyle w:val="Encabezamiento"/>
        <w:rPr>
          <w:lang w:val="fr-FR"/>
        </w:rPr>
      </w:pPr>
      <w:r>
        <w:rPr>
          <w:lang w:val="fr-FR"/>
        </w:rPr>
      </w:r>
    </w:p>
    <w:p>
      <w:pPr>
        <w:pStyle w:val="Encabezamiento"/>
        <w:rPr>
          <w:lang w:val="fr-FR"/>
        </w:rPr>
      </w:pPr>
      <w:r>
        <w:rPr>
          <w:lang w:val="fr-FR"/>
        </w:rPr>
      </w:r>
    </w:p>
    <w:p>
      <w:pPr>
        <w:pStyle w:val="Encabezamiento"/>
        <w:rPr/>
      </w:pPr>
      <w:r>
        <w:rPr/>
        <w:t xml:space="preserve">Documento validado por las partes en fecha: </w:t>
      </w:r>
      <w:r>
        <w:rPr/>
        <w:fldChar w:fldCharType="begin"/>
      </w:r>
      <w:r>
        <w:instrText> MACROBUTTONoMacro [Fecha]</w:instrText>
      </w:r>
      <w:r>
        <w:fldChar w:fldCharType="separate"/>
      </w:r>
      <w:r>
        <w:t>[Fecha]</w:t>
      </w:r>
      <w:r>
        <w:fldChar w:fldCharType="end"/>
      </w:r>
    </w:p>
    <w:p>
      <w:pPr>
        <w:pStyle w:val="Encabezamiento"/>
        <w:rPr/>
      </w:pPr>
      <w:r>
        <w:rPr/>
      </w:r>
    </w:p>
    <w:tbl>
      <w:tblPr>
        <w:tblW w:w="8734"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val="0000"/>
      </w:tblPr>
      <w:tblGrid>
        <w:gridCol w:w="4322"/>
        <w:gridCol w:w="4411"/>
      </w:tblGrid>
      <w:tr>
        <w:trPr/>
        <w:tc>
          <w:tcPr>
            <w:tcW w:w="4322"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Encabezamiento"/>
              <w:jc w:val="center"/>
              <w:rPr/>
            </w:pPr>
            <w:r>
              <w:rPr/>
              <w:t>Por la Coordinación de SS y ER</w:t>
            </w:r>
          </w:p>
        </w:tc>
        <w:tc>
          <w:tcPr>
            <w:tcW w:w="44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Encabezamiento"/>
              <w:jc w:val="center"/>
              <w:rPr/>
            </w:pPr>
            <w:r>
              <w:rPr/>
              <w:t>Por el Equipo 05</w:t>
            </w:r>
          </w:p>
        </w:tc>
      </w:tr>
      <w:tr>
        <w:trPr/>
        <w:tc>
          <w:tcPr>
            <w:tcW w:w="4322"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Encabezamiento"/>
              <w:snapToGrid w:val="false"/>
              <w:rPr/>
            </w:pPr>
            <w:r>
              <w:rPr/>
            </w:r>
          </w:p>
        </w:tc>
        <w:tc>
          <w:tcPr>
            <w:tcW w:w="44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Encabezamiento"/>
              <w:snapToGrid w:val="false"/>
              <w:rPr/>
            </w:pPr>
            <w:r>
              <w:rPr/>
            </w:r>
          </w:p>
          <w:p>
            <w:pPr>
              <w:pStyle w:val="Encabezamiento"/>
              <w:rPr/>
            </w:pPr>
            <w:r>
              <w:rPr/>
            </w:r>
          </w:p>
          <w:p>
            <w:pPr>
              <w:pStyle w:val="Encabezamiento"/>
              <w:rPr/>
            </w:pPr>
            <w:r>
              <w:rPr/>
            </w:r>
          </w:p>
          <w:p>
            <w:pPr>
              <w:pStyle w:val="Encabezamiento"/>
              <w:rPr/>
            </w:pPr>
            <w:r>
              <w:rPr/>
            </w:r>
          </w:p>
          <w:p>
            <w:pPr>
              <w:pStyle w:val="Encabezamiento"/>
              <w:rPr/>
            </w:pPr>
            <w:r>
              <w:rPr/>
            </w:r>
          </w:p>
          <w:p>
            <w:pPr>
              <w:pStyle w:val="Encabezamiento"/>
              <w:rPr/>
            </w:pPr>
            <w:r>
              <w:rPr/>
            </w:r>
          </w:p>
          <w:p>
            <w:pPr>
              <w:pStyle w:val="Encabezamiento"/>
              <w:rPr/>
            </w:pPr>
            <w:r>
              <w:rPr/>
            </w:r>
          </w:p>
        </w:tc>
      </w:tr>
      <w:tr>
        <w:trPr/>
        <w:tc>
          <w:tcPr>
            <w:tcW w:w="4322"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Encabezamiento"/>
              <w:rPr/>
            </w:pPr>
            <w:r>
              <w:rPr/>
              <w:t xml:space="preserve">Fdo. D./ Dña. </w:t>
            </w:r>
            <w:r>
              <w:rPr/>
              <w:fldChar w:fldCharType="begin"/>
            </w:r>
            <w:r>
              <w:instrText> MACROBUTTONoMacro [Nombre]</w:instrText>
            </w:r>
            <w:r>
              <w:fldChar w:fldCharType="separate"/>
            </w:r>
            <w:r>
              <w:t>[Nombre]</w:t>
            </w:r>
            <w:r>
              <w:fldChar w:fldCharType="end"/>
            </w:r>
          </w:p>
        </w:tc>
        <w:tc>
          <w:tcPr>
            <w:tcW w:w="44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Encabezamiento"/>
              <w:rPr/>
            </w:pPr>
            <w:r>
              <w:rPr/>
              <w:t xml:space="preserve">Fdo. D./Dña. </w:t>
            </w:r>
            <w:r>
              <w:rPr/>
              <w:fldChar w:fldCharType="begin"/>
            </w:r>
            <w:r>
              <w:instrText> MACROBUTTONoMacro [Nombre]</w:instrText>
            </w:r>
            <w:r>
              <w:fldChar w:fldCharType="separate"/>
            </w:r>
            <w:r>
              <w:t>[Nombre]</w:t>
            </w:r>
            <w:r>
              <w:fldChar w:fldCharType="end"/>
            </w:r>
          </w:p>
        </w:tc>
      </w:tr>
    </w:tbl>
    <w:p>
      <w:pPr>
        <w:pStyle w:val="Encabezamiento"/>
        <w:rPr/>
      </w:pPr>
      <w:r>
        <w:rPr/>
      </w:r>
    </w:p>
    <w:p>
      <w:pPr>
        <w:pStyle w:val="Encabezamiento"/>
        <w:rPr/>
      </w:pPr>
      <w:r>
        <w:rPr/>
      </w:r>
    </w:p>
    <w:p>
      <w:pPr>
        <w:pStyle w:val="Encabezamiento"/>
        <w:rPr/>
      </w:pPr>
      <w:r>
        <w:rPr/>
      </w:r>
    </w:p>
    <w:p>
      <w:pPr>
        <w:pStyle w:val="Encabezamiento"/>
        <w:rPr/>
      </w:pPr>
      <w:r>
        <w:rPr/>
      </w:r>
    </w:p>
    <w:p>
      <w:pPr>
        <w:pStyle w:val="Normal"/>
        <w:rPr/>
      </w:pPr>
      <w:r>
        <w:rPr/>
      </w:r>
    </w:p>
    <w:p>
      <w:pPr>
        <w:pStyle w:val="Normal"/>
        <w:rPr/>
      </w:pPr>
      <w:r>
        <w:rPr/>
      </w:r>
    </w:p>
    <w:p>
      <w:pPr>
        <w:sectPr>
          <w:headerReference w:type="default" r:id="rId2"/>
          <w:type w:val="nextPage"/>
          <w:pgSz w:w="11906" w:h="16838"/>
          <w:pgMar w:left="1701" w:right="1701" w:header="708" w:top="1417" w:footer="0" w:bottom="1417" w:gutter="0"/>
          <w:pgNumType w:fmt="decimal"/>
          <w:formProt w:val="false"/>
          <w:textDirection w:val="lrTb"/>
          <w:docGrid w:type="default" w:linePitch="360" w:charSpace="2047"/>
        </w:sectPr>
        <w:pStyle w:val="Normal"/>
        <w:rPr/>
      </w:pPr>
      <w:r>
        <w:rPr/>
      </w:r>
    </w:p>
    <w:p>
      <w:pPr>
        <w:pStyle w:val="Titulo1sinnumeracion"/>
        <w:rPr/>
      </w:pPr>
      <w:bookmarkStart w:id="1" w:name="__RefHeading___Toc436605616"/>
      <w:bookmarkEnd w:id="1"/>
      <w:r>
        <w:rPr/>
        <w:t>Contenido</w:t>
      </w:r>
    </w:p>
    <w:p>
      <w:pPr>
        <w:pStyle w:val="Ndice1"/>
        <w:tabs>
          <w:tab w:val="right" w:pos="8494" w:leader="dot"/>
        </w:tabs>
        <w:rPr/>
      </w:pPr>
      <w:r>
        <w:fldChar w:fldCharType="begin"/>
      </w:r>
      <w:r>
        <w:instrText> TOC \z \o "1-4" \u \h</w:instrText>
      </w:r>
      <w:r>
        <w:fldChar w:fldCharType="separate"/>
      </w:r>
      <w:hyperlink w:anchor="__RefHeading___Toc436605615">
        <w:r>
          <w:rPr>
            <w:webHidden/>
            <w:rStyle w:val="Enlacedelndice"/>
            <w:lang w:eastAsia="es-ES"/>
          </w:rPr>
          <w:t>Ficha del documento</w:t>
          <w:tab/>
          <w:t>2</w:t>
        </w:r>
      </w:hyperlink>
    </w:p>
    <w:p>
      <w:pPr>
        <w:pStyle w:val="Ndice1"/>
        <w:tabs>
          <w:tab w:val="right" w:pos="8494" w:leader="dot"/>
        </w:tabs>
        <w:rPr/>
      </w:pPr>
      <w:hyperlink w:anchor="__RefHeading___Toc436605616">
        <w:r>
          <w:rPr>
            <w:webHidden/>
            <w:rStyle w:val="Enlacedelndice"/>
            <w:lang w:eastAsia="es-ES"/>
          </w:rPr>
          <w:t>Contenido</w:t>
          <w:tab/>
          <w:t>3</w:t>
        </w:r>
      </w:hyperlink>
    </w:p>
    <w:p>
      <w:pPr>
        <w:pStyle w:val="Ndice1"/>
        <w:tabs>
          <w:tab w:val="left" w:pos="480" w:leader="none"/>
          <w:tab w:val="right" w:pos="8494" w:leader="dot"/>
        </w:tabs>
        <w:rPr/>
      </w:pPr>
      <w:hyperlink w:anchor="__RefHeading___Toc436605617">
        <w:r>
          <w:rPr>
            <w:webHidden/>
            <w:rStyle w:val="Enlacedelndice"/>
            <w:lang w:eastAsia="es-ES"/>
          </w:rPr>
          <w:t>1</w:t>
        </w:r>
        <w:r>
          <w:rPr>
            <w:rStyle w:val="Enlacedelndice"/>
            <w:rFonts w:cs="Calibri" w:ascii="Calibri" w:hAnsi="Calibri"/>
            <w:b w:val="false"/>
            <w:bCs w:val="false"/>
            <w:caps w:val="false"/>
            <w:smallCaps w:val="false"/>
            <w:sz w:val="22"/>
            <w:szCs w:val="22"/>
            <w:lang w:val="es-MX" w:eastAsia="es-ES"/>
          </w:rPr>
          <w:tab/>
        </w:r>
        <w:r>
          <w:rPr>
            <w:rStyle w:val="Enlacedelndice"/>
            <w:lang w:eastAsia="es-ES"/>
          </w:rPr>
          <w:t>Introducción</w:t>
          <w:tab/>
          <w:t>5</w:t>
        </w:r>
      </w:hyperlink>
    </w:p>
    <w:p>
      <w:pPr>
        <w:pStyle w:val="Ndice2"/>
        <w:tabs>
          <w:tab w:val="left" w:pos="720" w:leader="none"/>
          <w:tab w:val="right" w:pos="8494" w:leader="dot"/>
        </w:tabs>
        <w:rPr/>
      </w:pPr>
      <w:hyperlink w:anchor="__RefHeading___Toc436605618">
        <w:r>
          <w:rPr>
            <w:webHidden/>
            <w:rStyle w:val="Enlacedelndice"/>
            <w:lang w:eastAsia="es-ES"/>
          </w:rPr>
          <w:t>1.1</w:t>
        </w:r>
        <w:r>
          <w:rPr>
            <w:rStyle w:val="Enlacedelndice"/>
            <w:rFonts w:cs="Calibri" w:ascii="Calibri" w:hAnsi="Calibri"/>
            <w:b w:val="false"/>
            <w:bCs w:val="false"/>
            <w:sz w:val="22"/>
            <w:szCs w:val="22"/>
            <w:lang w:val="es-MX" w:eastAsia="es-ES"/>
          </w:rPr>
          <w:tab/>
        </w:r>
        <w:r>
          <w:rPr>
            <w:rStyle w:val="Enlacedelndice"/>
            <w:lang w:eastAsia="es-ES"/>
          </w:rPr>
          <w:t>Propósito</w:t>
          <w:tab/>
          <w:t>5</w:t>
        </w:r>
      </w:hyperlink>
    </w:p>
    <w:p>
      <w:pPr>
        <w:pStyle w:val="Ndice2"/>
        <w:tabs>
          <w:tab w:val="left" w:pos="720" w:leader="none"/>
          <w:tab w:val="right" w:pos="8494" w:leader="dot"/>
        </w:tabs>
        <w:rPr/>
      </w:pPr>
      <w:hyperlink w:anchor="__RefHeading___Toc436605619">
        <w:r>
          <w:rPr>
            <w:webHidden/>
            <w:rStyle w:val="Enlacedelndice"/>
            <w:lang w:eastAsia="es-ES"/>
          </w:rPr>
          <w:t>1.2</w:t>
        </w:r>
        <w:r>
          <w:rPr>
            <w:rStyle w:val="Enlacedelndice"/>
            <w:rFonts w:cs="Calibri" w:ascii="Calibri" w:hAnsi="Calibri"/>
            <w:b w:val="false"/>
            <w:bCs w:val="false"/>
            <w:sz w:val="22"/>
            <w:szCs w:val="22"/>
            <w:lang w:val="es-MX" w:eastAsia="es-ES"/>
          </w:rPr>
          <w:tab/>
        </w:r>
        <w:r>
          <w:rPr>
            <w:rStyle w:val="Enlacedelndice"/>
            <w:lang w:eastAsia="es-ES"/>
          </w:rPr>
          <w:t>Visión Y Alcance</w:t>
          <w:tab/>
          <w:t>5</w:t>
        </w:r>
      </w:hyperlink>
    </w:p>
    <w:p>
      <w:pPr>
        <w:pStyle w:val="Ndice3"/>
        <w:tabs>
          <w:tab w:val="right" w:pos="8494" w:leader="dot"/>
        </w:tabs>
        <w:rPr/>
      </w:pPr>
      <w:hyperlink w:anchor="__RefHeading___Toc436605620">
        <w:r>
          <w:rPr>
            <w:webHidden/>
            <w:rStyle w:val="Enlacedelndice"/>
            <w:b/>
            <w:lang w:eastAsia="es-ES"/>
          </w:rPr>
          <w:t>1.2.1 Requerimientos de Negocio</w:t>
        </w:r>
        <w:r>
          <w:rPr>
            <w:rStyle w:val="Enlacedelndice"/>
            <w:lang w:eastAsia="es-ES"/>
          </w:rPr>
          <w:tab/>
          <w:t>5</w:t>
        </w:r>
      </w:hyperlink>
    </w:p>
    <w:p>
      <w:pPr>
        <w:pStyle w:val="Ndice4"/>
        <w:tabs>
          <w:tab w:val="right" w:pos="8494" w:leader="dot"/>
        </w:tabs>
        <w:rPr/>
      </w:pPr>
      <w:hyperlink w:anchor="__RefHeading___Toc436605621">
        <w:r>
          <w:rPr>
            <w:webHidden/>
            <w:rStyle w:val="Enlacedelndice"/>
            <w:b/>
            <w:lang w:eastAsia="es-ES"/>
          </w:rPr>
          <w:t>1.2.1.1 Descripción:</w:t>
        </w:r>
        <w:r>
          <w:rPr>
            <w:rStyle w:val="Enlacedelndice"/>
            <w:lang w:eastAsia="es-ES"/>
          </w:rPr>
          <w:tab/>
          <w:t>5</w:t>
        </w:r>
      </w:hyperlink>
    </w:p>
    <w:p>
      <w:pPr>
        <w:pStyle w:val="Ndice4"/>
        <w:tabs>
          <w:tab w:val="right" w:pos="8494" w:leader="dot"/>
        </w:tabs>
        <w:rPr/>
      </w:pPr>
      <w:hyperlink w:anchor="__RefHeading___Toc436605622">
        <w:r>
          <w:rPr>
            <w:webHidden/>
            <w:rStyle w:val="Enlacedelndice"/>
            <w:b/>
            <w:lang w:eastAsia="es-ES"/>
          </w:rPr>
          <w:t>1.2.1.2 Oportunidad de negocio:</w:t>
        </w:r>
        <w:r>
          <w:rPr>
            <w:rStyle w:val="Enlacedelndice"/>
            <w:lang w:eastAsia="es-ES"/>
          </w:rPr>
          <w:tab/>
          <w:t>5</w:t>
        </w:r>
      </w:hyperlink>
    </w:p>
    <w:p>
      <w:pPr>
        <w:pStyle w:val="Ndice4"/>
        <w:tabs>
          <w:tab w:val="right" w:pos="8494" w:leader="dot"/>
        </w:tabs>
        <w:rPr/>
      </w:pPr>
      <w:hyperlink w:anchor="__RefHeading___Toc436605623">
        <w:r>
          <w:rPr>
            <w:webHidden/>
            <w:rStyle w:val="Enlacedelndice"/>
            <w:b/>
            <w:lang w:eastAsia="es-ES"/>
          </w:rPr>
          <w:t>1.2.1.3 Objetivos de negocio:</w:t>
        </w:r>
        <w:r>
          <w:rPr>
            <w:rStyle w:val="Enlacedelndice"/>
            <w:lang w:eastAsia="es-ES"/>
          </w:rPr>
          <w:tab/>
          <w:t>5</w:t>
        </w:r>
      </w:hyperlink>
    </w:p>
    <w:p>
      <w:pPr>
        <w:pStyle w:val="Ndice4"/>
        <w:tabs>
          <w:tab w:val="right" w:pos="8494" w:leader="dot"/>
        </w:tabs>
        <w:rPr/>
      </w:pPr>
      <w:hyperlink w:anchor="__RefHeading___Toc436605624">
        <w:r>
          <w:rPr>
            <w:webHidden/>
            <w:rStyle w:val="Enlacedelndice"/>
            <w:b/>
            <w:lang w:eastAsia="es-ES"/>
          </w:rPr>
          <w:t>1.2.1.4 Métricas de éxito:</w:t>
        </w:r>
        <w:r>
          <w:rPr>
            <w:rStyle w:val="Enlacedelndice"/>
            <w:lang w:eastAsia="es-ES"/>
          </w:rPr>
          <w:tab/>
          <w:t>6</w:t>
        </w:r>
      </w:hyperlink>
    </w:p>
    <w:p>
      <w:pPr>
        <w:pStyle w:val="Ndice4"/>
        <w:tabs>
          <w:tab w:val="right" w:pos="8494" w:leader="dot"/>
        </w:tabs>
        <w:rPr/>
      </w:pPr>
      <w:hyperlink w:anchor="__RefHeading___Toc436605625">
        <w:r>
          <w:rPr>
            <w:webHidden/>
            <w:rStyle w:val="Enlacedelndice"/>
            <w:b/>
            <w:lang w:eastAsia="es-ES"/>
          </w:rPr>
          <w:t>1.2.1.5 Declaración de Visión:</w:t>
        </w:r>
        <w:r>
          <w:rPr>
            <w:rStyle w:val="Enlacedelndice"/>
            <w:lang w:eastAsia="es-ES"/>
          </w:rPr>
          <w:tab/>
          <w:t>6</w:t>
        </w:r>
      </w:hyperlink>
    </w:p>
    <w:p>
      <w:pPr>
        <w:pStyle w:val="Ndice2"/>
        <w:tabs>
          <w:tab w:val="left" w:pos="720" w:leader="none"/>
          <w:tab w:val="right" w:pos="8494" w:leader="dot"/>
        </w:tabs>
        <w:rPr/>
      </w:pPr>
      <w:hyperlink w:anchor="__RefHeading___Toc436605626">
        <w:r>
          <w:rPr>
            <w:webHidden/>
            <w:rStyle w:val="Enlacedelndice"/>
            <w:lang w:eastAsia="es-ES"/>
          </w:rPr>
          <w:t>1.3</w:t>
        </w:r>
        <w:r>
          <w:rPr>
            <w:rStyle w:val="Enlacedelndice"/>
            <w:rFonts w:cs="Calibri" w:ascii="Calibri" w:hAnsi="Calibri"/>
            <w:b w:val="false"/>
            <w:bCs w:val="false"/>
            <w:sz w:val="22"/>
            <w:szCs w:val="22"/>
            <w:lang w:val="es-MX" w:eastAsia="es-ES"/>
          </w:rPr>
          <w:tab/>
        </w:r>
        <w:r>
          <w:rPr>
            <w:rStyle w:val="Enlacedelndice"/>
            <w:lang w:eastAsia="es-ES"/>
          </w:rPr>
          <w:t>Personal involucrado</w:t>
          <w:tab/>
          <w:t>6</w:t>
        </w:r>
      </w:hyperlink>
    </w:p>
    <w:p>
      <w:pPr>
        <w:pStyle w:val="Ndice2"/>
        <w:tabs>
          <w:tab w:val="left" w:pos="720" w:leader="none"/>
          <w:tab w:val="right" w:pos="8494" w:leader="dot"/>
        </w:tabs>
        <w:rPr/>
      </w:pPr>
      <w:hyperlink w:anchor="__RefHeading___Toc436605627">
        <w:r>
          <w:rPr>
            <w:webHidden/>
            <w:rStyle w:val="Enlacedelndice"/>
            <w:lang w:eastAsia="es-ES"/>
          </w:rPr>
          <w:t>1.4</w:t>
        </w:r>
        <w:r>
          <w:rPr>
            <w:rStyle w:val="Enlacedelndice"/>
            <w:rFonts w:cs="Calibri" w:ascii="Calibri" w:hAnsi="Calibri"/>
            <w:b w:val="false"/>
            <w:bCs w:val="false"/>
            <w:sz w:val="22"/>
            <w:szCs w:val="22"/>
            <w:lang w:val="es-MX" w:eastAsia="es-ES"/>
          </w:rPr>
          <w:tab/>
        </w:r>
        <w:r>
          <w:rPr>
            <w:rStyle w:val="Enlacedelndice"/>
            <w:lang w:eastAsia="es-ES"/>
          </w:rPr>
          <w:t>Definiciones, acrónimos y abreviaturas</w:t>
          <w:tab/>
          <w:t>6</w:t>
        </w:r>
      </w:hyperlink>
    </w:p>
    <w:p>
      <w:pPr>
        <w:pStyle w:val="Ndice2"/>
        <w:tabs>
          <w:tab w:val="left" w:pos="720" w:leader="none"/>
          <w:tab w:val="right" w:pos="8494" w:leader="dot"/>
        </w:tabs>
        <w:rPr/>
      </w:pPr>
      <w:hyperlink w:anchor="__RefHeading___Toc436605628">
        <w:r>
          <w:rPr>
            <w:webHidden/>
            <w:rStyle w:val="Enlacedelndice"/>
            <w:lang w:eastAsia="es-ES"/>
          </w:rPr>
          <w:t>1.5</w:t>
        </w:r>
        <w:r>
          <w:rPr>
            <w:rStyle w:val="Enlacedelndice"/>
            <w:rFonts w:cs="Calibri" w:ascii="Calibri" w:hAnsi="Calibri"/>
            <w:b w:val="false"/>
            <w:bCs w:val="false"/>
            <w:sz w:val="22"/>
            <w:szCs w:val="22"/>
            <w:lang w:val="es-MX" w:eastAsia="es-ES"/>
          </w:rPr>
          <w:tab/>
        </w:r>
        <w:r>
          <w:rPr>
            <w:rStyle w:val="Enlacedelndice"/>
            <w:lang w:eastAsia="es-ES"/>
          </w:rPr>
          <w:t>Referencias</w:t>
          <w:tab/>
          <w:t>7</w:t>
        </w:r>
      </w:hyperlink>
    </w:p>
    <w:p>
      <w:pPr>
        <w:pStyle w:val="Ndice2"/>
        <w:tabs>
          <w:tab w:val="left" w:pos="720" w:leader="none"/>
          <w:tab w:val="right" w:pos="8494" w:leader="dot"/>
        </w:tabs>
        <w:rPr/>
      </w:pPr>
      <w:hyperlink w:anchor="__RefHeading___Toc436605629">
        <w:r>
          <w:rPr>
            <w:webHidden/>
            <w:rStyle w:val="Enlacedelndice"/>
            <w:lang w:eastAsia="es-ES"/>
          </w:rPr>
          <w:t>1.6</w:t>
        </w:r>
        <w:r>
          <w:rPr>
            <w:rStyle w:val="Enlacedelndice"/>
            <w:rFonts w:cs="Calibri" w:ascii="Calibri" w:hAnsi="Calibri"/>
            <w:b w:val="false"/>
            <w:bCs w:val="false"/>
            <w:sz w:val="22"/>
            <w:szCs w:val="22"/>
            <w:lang w:val="es-MX" w:eastAsia="es-ES"/>
          </w:rPr>
          <w:tab/>
        </w:r>
        <w:r>
          <w:rPr>
            <w:rStyle w:val="Enlacedelndice"/>
            <w:lang w:eastAsia="es-ES"/>
          </w:rPr>
          <w:t>Resumen</w:t>
          <w:tab/>
          <w:t>7</w:t>
        </w:r>
      </w:hyperlink>
    </w:p>
    <w:p>
      <w:pPr>
        <w:pStyle w:val="Ndice1"/>
        <w:tabs>
          <w:tab w:val="left" w:pos="480" w:leader="none"/>
          <w:tab w:val="right" w:pos="8494" w:leader="dot"/>
        </w:tabs>
        <w:rPr/>
      </w:pPr>
      <w:hyperlink w:anchor="__RefHeading___Toc436605630">
        <w:r>
          <w:rPr>
            <w:webHidden/>
            <w:rStyle w:val="Enlacedelndice"/>
            <w:lang w:eastAsia="es-ES"/>
          </w:rPr>
          <w:t>2</w:t>
        </w:r>
        <w:r>
          <w:rPr>
            <w:rStyle w:val="Enlacedelndice"/>
            <w:rFonts w:cs="Calibri" w:ascii="Calibri" w:hAnsi="Calibri"/>
            <w:b w:val="false"/>
            <w:bCs w:val="false"/>
            <w:caps w:val="false"/>
            <w:smallCaps w:val="false"/>
            <w:sz w:val="22"/>
            <w:szCs w:val="22"/>
            <w:lang w:val="es-MX" w:eastAsia="es-ES"/>
          </w:rPr>
          <w:tab/>
        </w:r>
        <w:r>
          <w:rPr>
            <w:rStyle w:val="Enlacedelndice"/>
            <w:lang w:eastAsia="es-ES"/>
          </w:rPr>
          <w:t>Descripción general</w:t>
          <w:tab/>
          <w:t>7</w:t>
        </w:r>
      </w:hyperlink>
    </w:p>
    <w:p>
      <w:pPr>
        <w:pStyle w:val="Ndice2"/>
        <w:tabs>
          <w:tab w:val="left" w:pos="720" w:leader="none"/>
          <w:tab w:val="right" w:pos="8494" w:leader="dot"/>
        </w:tabs>
        <w:rPr/>
      </w:pPr>
      <w:hyperlink w:anchor="__RefHeading___Toc436605631">
        <w:r>
          <w:rPr>
            <w:webHidden/>
            <w:rStyle w:val="Enlacedelndice"/>
            <w:lang w:eastAsia="es-ES"/>
          </w:rPr>
          <w:t>2.1</w:t>
        </w:r>
        <w:r>
          <w:rPr>
            <w:rStyle w:val="Enlacedelndice"/>
            <w:rFonts w:cs="Calibri" w:ascii="Calibri" w:hAnsi="Calibri"/>
            <w:b w:val="false"/>
            <w:bCs w:val="false"/>
            <w:sz w:val="22"/>
            <w:szCs w:val="22"/>
            <w:lang w:val="es-MX" w:eastAsia="es-ES"/>
          </w:rPr>
          <w:tab/>
        </w:r>
        <w:r>
          <w:rPr>
            <w:rStyle w:val="Enlacedelndice"/>
            <w:lang w:eastAsia="es-ES"/>
          </w:rPr>
          <w:t>Perspectiva del producto</w:t>
          <w:tab/>
          <w:t>7</w:t>
        </w:r>
      </w:hyperlink>
    </w:p>
    <w:p>
      <w:pPr>
        <w:pStyle w:val="Ndice2"/>
        <w:tabs>
          <w:tab w:val="left" w:pos="720" w:leader="none"/>
          <w:tab w:val="right" w:pos="8494" w:leader="dot"/>
        </w:tabs>
        <w:rPr/>
      </w:pPr>
      <w:hyperlink w:anchor="__RefHeading___Toc436605632">
        <w:r>
          <w:rPr>
            <w:webHidden/>
            <w:rStyle w:val="Enlacedelndice"/>
            <w:lang w:eastAsia="es-ES"/>
          </w:rPr>
          <w:t>2.2</w:t>
        </w:r>
        <w:r>
          <w:rPr>
            <w:rStyle w:val="Enlacedelndice"/>
            <w:rFonts w:cs="Calibri" w:ascii="Calibri" w:hAnsi="Calibri"/>
            <w:b w:val="false"/>
            <w:bCs w:val="false"/>
            <w:sz w:val="22"/>
            <w:szCs w:val="22"/>
            <w:lang w:val="es-MX" w:eastAsia="es-ES"/>
          </w:rPr>
          <w:tab/>
        </w:r>
        <w:r>
          <w:rPr>
            <w:rStyle w:val="Enlacedelndice"/>
            <w:lang w:eastAsia="es-ES"/>
          </w:rPr>
          <w:t>Funcionalidad del producto</w:t>
          <w:tab/>
          <w:t>7</w:t>
        </w:r>
      </w:hyperlink>
    </w:p>
    <w:p>
      <w:pPr>
        <w:pStyle w:val="Ndice2"/>
        <w:tabs>
          <w:tab w:val="left" w:pos="720" w:leader="none"/>
          <w:tab w:val="right" w:pos="8494" w:leader="dot"/>
        </w:tabs>
        <w:rPr/>
      </w:pPr>
      <w:hyperlink w:anchor="__RefHeading___Toc436605633">
        <w:r>
          <w:rPr>
            <w:webHidden/>
            <w:rStyle w:val="Enlacedelndice"/>
            <w:lang w:eastAsia="es-ES"/>
          </w:rPr>
          <w:t>2.3</w:t>
        </w:r>
        <w:r>
          <w:rPr>
            <w:rStyle w:val="Enlacedelndice"/>
            <w:rFonts w:cs="Calibri" w:ascii="Calibri" w:hAnsi="Calibri"/>
            <w:b w:val="false"/>
            <w:bCs w:val="false"/>
            <w:sz w:val="22"/>
            <w:szCs w:val="22"/>
            <w:lang w:val="es-MX" w:eastAsia="es-ES"/>
          </w:rPr>
          <w:tab/>
        </w:r>
        <w:r>
          <w:rPr>
            <w:rStyle w:val="Enlacedelndice"/>
            <w:lang w:eastAsia="es-ES"/>
          </w:rPr>
          <w:t>Características de los usuarios</w:t>
          <w:tab/>
          <w:t>8</w:t>
        </w:r>
      </w:hyperlink>
    </w:p>
    <w:p>
      <w:pPr>
        <w:pStyle w:val="Ndice2"/>
        <w:tabs>
          <w:tab w:val="left" w:pos="720" w:leader="none"/>
          <w:tab w:val="right" w:pos="8494" w:leader="dot"/>
        </w:tabs>
        <w:rPr/>
      </w:pPr>
      <w:hyperlink w:anchor="__RefHeading___Toc436605634">
        <w:r>
          <w:rPr>
            <w:webHidden/>
            <w:rStyle w:val="Enlacedelndice"/>
            <w:lang w:eastAsia="es-ES"/>
          </w:rPr>
          <w:t>2.4</w:t>
        </w:r>
        <w:r>
          <w:rPr>
            <w:rStyle w:val="Enlacedelndice"/>
            <w:rFonts w:cs="Calibri" w:ascii="Calibri" w:hAnsi="Calibri"/>
            <w:b w:val="false"/>
            <w:bCs w:val="false"/>
            <w:sz w:val="22"/>
            <w:szCs w:val="22"/>
            <w:lang w:val="es-MX" w:eastAsia="es-ES"/>
          </w:rPr>
          <w:tab/>
        </w:r>
        <w:r>
          <w:rPr>
            <w:rStyle w:val="Enlacedelndice"/>
            <w:lang w:eastAsia="es-ES"/>
          </w:rPr>
          <w:t>Restricciones</w:t>
          <w:tab/>
          <w:t>8</w:t>
        </w:r>
      </w:hyperlink>
    </w:p>
    <w:p>
      <w:pPr>
        <w:pStyle w:val="Ndice2"/>
        <w:tabs>
          <w:tab w:val="left" w:pos="720" w:leader="none"/>
          <w:tab w:val="right" w:pos="8494" w:leader="dot"/>
        </w:tabs>
        <w:rPr/>
      </w:pPr>
      <w:hyperlink w:anchor="__RefHeading___Toc436605635">
        <w:r>
          <w:rPr>
            <w:webHidden/>
            <w:rStyle w:val="Enlacedelndice"/>
            <w:lang w:eastAsia="es-ES"/>
          </w:rPr>
          <w:t>2.5</w:t>
        </w:r>
        <w:r>
          <w:rPr>
            <w:rStyle w:val="Enlacedelndice"/>
            <w:rFonts w:cs="Calibri" w:ascii="Calibri" w:hAnsi="Calibri"/>
            <w:b w:val="false"/>
            <w:bCs w:val="false"/>
            <w:sz w:val="22"/>
            <w:szCs w:val="22"/>
            <w:lang w:val="es-MX" w:eastAsia="es-ES"/>
          </w:rPr>
          <w:tab/>
        </w:r>
        <w:r>
          <w:rPr>
            <w:rStyle w:val="Enlacedelndice"/>
            <w:lang w:eastAsia="es-ES"/>
          </w:rPr>
          <w:t>Evolución previsible del sistema</w:t>
          <w:tab/>
          <w:t>8</w:t>
        </w:r>
      </w:hyperlink>
    </w:p>
    <w:p>
      <w:pPr>
        <w:pStyle w:val="Ndice1"/>
        <w:tabs>
          <w:tab w:val="left" w:pos="480" w:leader="none"/>
          <w:tab w:val="right" w:pos="8494" w:leader="dot"/>
        </w:tabs>
        <w:rPr/>
      </w:pPr>
      <w:hyperlink w:anchor="__RefHeading___Toc436605636">
        <w:r>
          <w:rPr>
            <w:webHidden/>
            <w:rStyle w:val="Enlacedelndice"/>
            <w:lang w:eastAsia="es-ES"/>
          </w:rPr>
          <w:t>3</w:t>
        </w:r>
        <w:r>
          <w:rPr>
            <w:rStyle w:val="Enlacedelndice"/>
            <w:rFonts w:cs="Calibri" w:ascii="Calibri" w:hAnsi="Calibri"/>
            <w:b w:val="false"/>
            <w:bCs w:val="false"/>
            <w:caps w:val="false"/>
            <w:smallCaps w:val="false"/>
            <w:sz w:val="22"/>
            <w:szCs w:val="22"/>
            <w:lang w:val="es-MX" w:eastAsia="es-ES"/>
          </w:rPr>
          <w:tab/>
        </w:r>
        <w:r>
          <w:rPr>
            <w:rStyle w:val="Enlacedelndice"/>
            <w:lang w:eastAsia="es-ES"/>
          </w:rPr>
          <w:t>Requisitos específicos</w:t>
          <w:tab/>
          <w:t>10</w:t>
        </w:r>
      </w:hyperlink>
    </w:p>
    <w:p>
      <w:pPr>
        <w:pStyle w:val="Ndice1"/>
        <w:tabs>
          <w:tab w:val="right" w:pos="8494" w:leader="dot"/>
        </w:tabs>
        <w:rPr/>
      </w:pPr>
      <w:hyperlink w:anchor="__RefHeading___Toc436605637">
        <w:r>
          <w:rPr>
            <w:webHidden/>
            <w:rStyle w:val="Enlacedelndice"/>
            <w:rFonts w:eastAsia="font346" w:cs="Cambria" w:ascii="Cambria" w:hAnsi="Cambria"/>
            <w:lang w:eastAsia="es-ES"/>
          </w:rPr>
          <w:t>Excepciones</w:t>
        </w:r>
        <w:r>
          <w:rPr>
            <w:rStyle w:val="Enlacedelndice"/>
            <w:lang w:eastAsia="es-ES"/>
          </w:rPr>
          <w:tab/>
          <w:t>10</w:t>
        </w:r>
      </w:hyperlink>
    </w:p>
    <w:p>
      <w:pPr>
        <w:pStyle w:val="Ndice2"/>
        <w:tabs>
          <w:tab w:val="left" w:pos="720" w:leader="none"/>
          <w:tab w:val="right" w:pos="8494" w:leader="dot"/>
        </w:tabs>
        <w:rPr/>
      </w:pPr>
      <w:hyperlink w:anchor="__RefHeading___Toc436605638">
        <w:r>
          <w:rPr>
            <w:webHidden/>
            <w:rStyle w:val="Enlacedelndice"/>
            <w:lang w:eastAsia="es-ES"/>
          </w:rPr>
          <w:t>3.1</w:t>
        </w:r>
        <w:r>
          <w:rPr>
            <w:rStyle w:val="Enlacedelndice"/>
            <w:rFonts w:cs="Calibri" w:ascii="Calibri" w:hAnsi="Calibri"/>
            <w:b w:val="false"/>
            <w:bCs w:val="false"/>
            <w:sz w:val="22"/>
            <w:szCs w:val="22"/>
            <w:lang w:val="es-MX" w:eastAsia="es-ES"/>
          </w:rPr>
          <w:tab/>
        </w:r>
        <w:r>
          <w:rPr>
            <w:rStyle w:val="Enlacedelndice"/>
            <w:lang w:eastAsia="es-ES"/>
          </w:rPr>
          <w:t>Requisitos comunes de los interfaces</w:t>
          <w:tab/>
          <w:t>12</w:t>
        </w:r>
      </w:hyperlink>
    </w:p>
    <w:p>
      <w:pPr>
        <w:pStyle w:val="Ndice3"/>
        <w:tabs>
          <w:tab w:val="left" w:pos="960" w:leader="none"/>
          <w:tab w:val="right" w:pos="8494" w:leader="dot"/>
        </w:tabs>
        <w:rPr/>
      </w:pPr>
      <w:hyperlink w:anchor="__RefHeading___Toc436605639">
        <w:r>
          <w:rPr>
            <w:webHidden/>
            <w:rStyle w:val="Enlacedelndice"/>
            <w:lang w:eastAsia="es-ES"/>
          </w:rPr>
          <w:t>3.1.1</w:t>
        </w:r>
        <w:r>
          <w:rPr>
            <w:rStyle w:val="Enlacedelndice"/>
            <w:rFonts w:cs="Calibri" w:ascii="Calibri" w:hAnsi="Calibri"/>
            <w:sz w:val="22"/>
            <w:szCs w:val="22"/>
            <w:lang w:val="es-MX" w:eastAsia="es-ES"/>
          </w:rPr>
          <w:tab/>
        </w:r>
        <w:r>
          <w:rPr>
            <w:rStyle w:val="Enlacedelndice"/>
            <w:lang w:eastAsia="es-ES"/>
          </w:rPr>
          <w:t>Interfaces de usuario</w:t>
          <w:tab/>
          <w:t>12</w:t>
        </w:r>
      </w:hyperlink>
    </w:p>
    <w:p>
      <w:pPr>
        <w:pStyle w:val="Ndice3"/>
        <w:tabs>
          <w:tab w:val="left" w:pos="960" w:leader="none"/>
          <w:tab w:val="right" w:pos="8494" w:leader="dot"/>
        </w:tabs>
        <w:rPr/>
      </w:pPr>
      <w:hyperlink w:anchor="__RefHeading___Toc436605640">
        <w:r>
          <w:rPr>
            <w:webHidden/>
            <w:rStyle w:val="Enlacedelndice"/>
            <w:lang w:val="fr-FR" w:eastAsia="es-ES"/>
          </w:rPr>
          <w:t>3.1.2</w:t>
        </w:r>
        <w:r>
          <w:rPr>
            <w:rStyle w:val="Enlacedelndice"/>
            <w:rFonts w:cs="Calibri" w:ascii="Calibri" w:hAnsi="Calibri"/>
            <w:sz w:val="22"/>
            <w:szCs w:val="22"/>
            <w:lang w:val="es-MX" w:eastAsia="es-ES"/>
          </w:rPr>
          <w:tab/>
        </w:r>
        <w:r>
          <w:rPr>
            <w:rStyle w:val="Enlacedelndice"/>
            <w:lang w:eastAsia="es-ES"/>
          </w:rPr>
          <w:t>Interfaces de hardware</w:t>
          <w:tab/>
          <w:t>13</w:t>
        </w:r>
      </w:hyperlink>
    </w:p>
    <w:p>
      <w:pPr>
        <w:pStyle w:val="Ndice3"/>
        <w:tabs>
          <w:tab w:val="left" w:pos="960" w:leader="none"/>
          <w:tab w:val="right" w:pos="8494" w:leader="dot"/>
        </w:tabs>
        <w:rPr/>
      </w:pPr>
      <w:hyperlink w:anchor="__RefHeading___Toc436605641">
        <w:r>
          <w:rPr>
            <w:webHidden/>
            <w:rStyle w:val="Enlacedelndice"/>
            <w:lang w:eastAsia="es-ES"/>
          </w:rPr>
          <w:t>3.1.3</w:t>
        </w:r>
        <w:r>
          <w:rPr>
            <w:rStyle w:val="Enlacedelndice"/>
            <w:rFonts w:cs="Calibri" w:ascii="Calibri" w:hAnsi="Calibri"/>
            <w:sz w:val="22"/>
            <w:szCs w:val="22"/>
            <w:lang w:val="es-MX" w:eastAsia="es-ES"/>
          </w:rPr>
          <w:tab/>
        </w:r>
        <w:r>
          <w:rPr>
            <w:rStyle w:val="Enlacedelndice"/>
            <w:lang w:val="fr-FR" w:eastAsia="es-ES"/>
          </w:rPr>
          <w:t>Interfaces de software</w:t>
        </w:r>
        <w:r>
          <w:rPr>
            <w:rStyle w:val="Enlacedelndice"/>
            <w:lang w:eastAsia="es-ES"/>
          </w:rPr>
          <w:tab/>
          <w:t>13</w:t>
        </w:r>
      </w:hyperlink>
    </w:p>
    <w:p>
      <w:pPr>
        <w:pStyle w:val="Ndice3"/>
        <w:tabs>
          <w:tab w:val="left" w:pos="960" w:leader="none"/>
          <w:tab w:val="right" w:pos="8494" w:leader="dot"/>
        </w:tabs>
        <w:rPr/>
      </w:pPr>
      <w:hyperlink w:anchor="__RefHeading___Toc436605642">
        <w:r>
          <w:rPr>
            <w:webHidden/>
            <w:rStyle w:val="Enlacedelndice"/>
            <w:lang w:eastAsia="es-ES"/>
          </w:rPr>
          <w:t>3.1.4</w:t>
        </w:r>
        <w:r>
          <w:rPr>
            <w:rStyle w:val="Enlacedelndice"/>
            <w:rFonts w:cs="Calibri" w:ascii="Calibri" w:hAnsi="Calibri"/>
            <w:sz w:val="22"/>
            <w:szCs w:val="22"/>
            <w:lang w:val="es-MX" w:eastAsia="es-ES"/>
          </w:rPr>
          <w:tab/>
        </w:r>
        <w:r>
          <w:rPr>
            <w:rStyle w:val="Enlacedelndice"/>
            <w:lang w:eastAsia="es-ES"/>
          </w:rPr>
          <w:t>Interfaces de comunicación</w:t>
          <w:tab/>
          <w:t>13</w:t>
        </w:r>
      </w:hyperlink>
    </w:p>
    <w:p>
      <w:pPr>
        <w:pStyle w:val="Ndice2"/>
        <w:tabs>
          <w:tab w:val="left" w:pos="720" w:leader="none"/>
          <w:tab w:val="right" w:pos="8494" w:leader="dot"/>
        </w:tabs>
        <w:rPr/>
      </w:pPr>
      <w:hyperlink w:anchor="__RefHeading___Toc436605643">
        <w:r>
          <w:rPr>
            <w:webHidden/>
            <w:rStyle w:val="Enlacedelndice"/>
            <w:lang w:eastAsia="es-ES"/>
          </w:rPr>
          <w:t>3.2</w:t>
        </w:r>
        <w:r>
          <w:rPr>
            <w:rStyle w:val="Enlacedelndice"/>
            <w:rFonts w:cs="Calibri" w:ascii="Calibri" w:hAnsi="Calibri"/>
            <w:b w:val="false"/>
            <w:bCs w:val="false"/>
            <w:sz w:val="22"/>
            <w:szCs w:val="22"/>
            <w:lang w:val="es-MX" w:eastAsia="es-ES"/>
          </w:rPr>
          <w:tab/>
        </w:r>
        <w:r>
          <w:rPr>
            <w:rStyle w:val="Enlacedelndice"/>
            <w:lang w:eastAsia="es-ES"/>
          </w:rPr>
          <w:t>Requisitos funcionales</w:t>
          <w:tab/>
          <w:t>13</w:t>
        </w:r>
      </w:hyperlink>
    </w:p>
    <w:p>
      <w:pPr>
        <w:pStyle w:val="Ndice3"/>
        <w:tabs>
          <w:tab w:val="left" w:pos="960" w:leader="none"/>
          <w:tab w:val="right" w:pos="8494" w:leader="dot"/>
        </w:tabs>
        <w:rPr/>
      </w:pPr>
      <w:hyperlink w:anchor="__RefHeading___Toc436605644">
        <w:r>
          <w:rPr>
            <w:webHidden/>
            <w:rStyle w:val="Enlacedelndice"/>
            <w:lang w:eastAsia="es-ES"/>
          </w:rPr>
          <w:t>3.2.1</w:t>
        </w:r>
        <w:r>
          <w:rPr>
            <w:rStyle w:val="Enlacedelndice"/>
            <w:rFonts w:cs="Calibri" w:ascii="Calibri" w:hAnsi="Calibri"/>
            <w:sz w:val="22"/>
            <w:szCs w:val="22"/>
            <w:lang w:val="es-MX" w:eastAsia="es-ES"/>
          </w:rPr>
          <w:tab/>
        </w:r>
        <w:r>
          <w:rPr>
            <w:rStyle w:val="Enlacedelndice"/>
            <w:lang w:eastAsia="es-ES"/>
          </w:rPr>
          <w:t>Alumno ingresa al sistema</w:t>
          <w:tab/>
          <w:t>13</w:t>
        </w:r>
      </w:hyperlink>
    </w:p>
    <w:p>
      <w:pPr>
        <w:pStyle w:val="Ndice3"/>
        <w:tabs>
          <w:tab w:val="left" w:pos="960" w:leader="none"/>
          <w:tab w:val="right" w:pos="8494" w:leader="dot"/>
        </w:tabs>
        <w:rPr/>
      </w:pPr>
      <w:hyperlink w:anchor="__RefHeading___Toc436605645">
        <w:r>
          <w:rPr>
            <w:webHidden/>
            <w:rStyle w:val="Enlacedelndice"/>
            <w:lang w:eastAsia="es-ES"/>
          </w:rPr>
          <w:t>3.2.2</w:t>
        </w:r>
        <w:r>
          <w:rPr>
            <w:rStyle w:val="Enlacedelndice"/>
            <w:rFonts w:cs="Calibri" w:ascii="Calibri" w:hAnsi="Calibri"/>
            <w:sz w:val="22"/>
            <w:szCs w:val="22"/>
            <w:lang w:val="es-MX" w:eastAsia="es-ES"/>
          </w:rPr>
          <w:tab/>
        </w:r>
        <w:r>
          <w:rPr>
            <w:rStyle w:val="Enlacedelndice"/>
            <w:lang w:eastAsia="es-ES"/>
          </w:rPr>
          <w:t>Alumno inicia seción</w:t>
          <w:tab/>
          <w:t>13</w:t>
        </w:r>
      </w:hyperlink>
    </w:p>
    <w:p>
      <w:pPr>
        <w:pStyle w:val="Ndice3"/>
        <w:tabs>
          <w:tab w:val="left" w:pos="960" w:leader="none"/>
          <w:tab w:val="right" w:pos="8494" w:leader="dot"/>
        </w:tabs>
        <w:rPr/>
      </w:pPr>
      <w:hyperlink w:anchor="__RefHeading___Toc436605646">
        <w:r>
          <w:rPr>
            <w:webHidden/>
            <w:rStyle w:val="Enlacedelndice"/>
            <w:lang w:eastAsia="es-ES"/>
          </w:rPr>
          <w:t>3.2.3</w:t>
        </w:r>
        <w:r>
          <w:rPr>
            <w:rStyle w:val="Enlacedelndice"/>
            <w:rFonts w:cs="Calibri" w:ascii="Calibri" w:hAnsi="Calibri"/>
            <w:sz w:val="22"/>
            <w:szCs w:val="22"/>
            <w:lang w:val="es-MX" w:eastAsia="es-ES"/>
          </w:rPr>
          <w:tab/>
        </w:r>
        <w:r>
          <w:rPr>
            <w:rStyle w:val="Enlacedelndice"/>
            <w:lang w:eastAsia="es-ES"/>
          </w:rPr>
          <w:t>Alumno consulta actividades.</w:t>
          <w:tab/>
          <w:t>13</w:t>
        </w:r>
      </w:hyperlink>
    </w:p>
    <w:p>
      <w:pPr>
        <w:pStyle w:val="Ndice3"/>
        <w:tabs>
          <w:tab w:val="left" w:pos="960" w:leader="none"/>
          <w:tab w:val="right" w:pos="8494" w:leader="dot"/>
        </w:tabs>
        <w:rPr/>
      </w:pPr>
      <w:hyperlink w:anchor="__RefHeading___Toc436605647">
        <w:r>
          <w:rPr>
            <w:webHidden/>
            <w:rStyle w:val="Enlacedelndice"/>
            <w:lang w:eastAsia="es-ES"/>
          </w:rPr>
          <w:t>3.2.4</w:t>
        </w:r>
        <w:r>
          <w:rPr>
            <w:rStyle w:val="Enlacedelndice"/>
            <w:rFonts w:cs="Calibri" w:ascii="Calibri" w:hAnsi="Calibri"/>
            <w:sz w:val="22"/>
            <w:szCs w:val="22"/>
            <w:lang w:val="es-MX" w:eastAsia="es-ES"/>
          </w:rPr>
          <w:tab/>
        </w:r>
        <w:r>
          <w:rPr>
            <w:rStyle w:val="Enlacedelndice"/>
            <w:lang w:eastAsia="es-ES"/>
          </w:rPr>
          <w:t>Requisito funcional n</w:t>
          <w:tab/>
          <w:t>13</w:t>
        </w:r>
      </w:hyperlink>
    </w:p>
    <w:p>
      <w:pPr>
        <w:pStyle w:val="Ndice2"/>
        <w:tabs>
          <w:tab w:val="left" w:pos="720" w:leader="none"/>
          <w:tab w:val="right" w:pos="8494" w:leader="dot"/>
        </w:tabs>
        <w:rPr/>
      </w:pPr>
      <w:hyperlink w:anchor="__RefHeading___Toc436605648">
        <w:r>
          <w:rPr>
            <w:webHidden/>
            <w:rStyle w:val="Enlacedelndice"/>
            <w:lang w:eastAsia="es-ES"/>
          </w:rPr>
          <w:t>3.3</w:t>
        </w:r>
        <w:r>
          <w:rPr>
            <w:rStyle w:val="Enlacedelndice"/>
            <w:rFonts w:cs="Calibri" w:ascii="Calibri" w:hAnsi="Calibri"/>
            <w:b w:val="false"/>
            <w:bCs w:val="false"/>
            <w:sz w:val="22"/>
            <w:szCs w:val="22"/>
            <w:lang w:val="es-MX" w:eastAsia="es-ES"/>
          </w:rPr>
          <w:tab/>
        </w:r>
        <w:r>
          <w:rPr>
            <w:rStyle w:val="Enlacedelndice"/>
            <w:lang w:eastAsia="es-ES"/>
          </w:rPr>
          <w:t>Requisitos no funcionales</w:t>
          <w:tab/>
          <w:t>13</w:t>
        </w:r>
      </w:hyperlink>
    </w:p>
    <w:p>
      <w:pPr>
        <w:pStyle w:val="Ndice3"/>
        <w:tabs>
          <w:tab w:val="left" w:pos="960" w:leader="none"/>
          <w:tab w:val="right" w:pos="8494" w:leader="dot"/>
        </w:tabs>
        <w:rPr/>
      </w:pPr>
      <w:hyperlink w:anchor="__RefHeading___Toc436605649">
        <w:r>
          <w:rPr>
            <w:webHidden/>
            <w:rStyle w:val="Enlacedelndice"/>
            <w:lang w:eastAsia="es-ES"/>
          </w:rPr>
          <w:t>3.3.1</w:t>
        </w:r>
        <w:r>
          <w:rPr>
            <w:rStyle w:val="Enlacedelndice"/>
            <w:rFonts w:cs="Calibri" w:ascii="Calibri" w:hAnsi="Calibri"/>
            <w:sz w:val="22"/>
            <w:szCs w:val="22"/>
            <w:lang w:val="es-MX" w:eastAsia="es-ES"/>
          </w:rPr>
          <w:tab/>
        </w:r>
        <w:r>
          <w:rPr>
            <w:rStyle w:val="Enlacedelndice"/>
            <w:lang w:eastAsia="es-ES"/>
          </w:rPr>
          <w:t>Requisitos de rendimiento</w:t>
          <w:tab/>
          <w:t>13</w:t>
        </w:r>
      </w:hyperlink>
    </w:p>
    <w:p>
      <w:pPr>
        <w:pStyle w:val="Ndice3"/>
        <w:tabs>
          <w:tab w:val="left" w:pos="960" w:leader="none"/>
          <w:tab w:val="right" w:pos="8494" w:leader="dot"/>
        </w:tabs>
        <w:rPr/>
      </w:pPr>
      <w:hyperlink w:anchor="__RefHeading___Toc436605650">
        <w:r>
          <w:rPr>
            <w:webHidden/>
            <w:rStyle w:val="Enlacedelndice"/>
            <w:lang w:eastAsia="es-ES"/>
          </w:rPr>
          <w:t>3.3.2</w:t>
        </w:r>
        <w:r>
          <w:rPr>
            <w:rStyle w:val="Enlacedelndice"/>
            <w:rFonts w:cs="Calibri" w:ascii="Calibri" w:hAnsi="Calibri"/>
            <w:sz w:val="22"/>
            <w:szCs w:val="22"/>
            <w:lang w:val="es-MX" w:eastAsia="es-ES"/>
          </w:rPr>
          <w:tab/>
        </w:r>
        <w:r>
          <w:rPr>
            <w:rStyle w:val="Enlacedelndice"/>
            <w:lang w:eastAsia="es-ES"/>
          </w:rPr>
          <w:t>Seguridad</w:t>
          <w:tab/>
          <w:t>13</w:t>
        </w:r>
      </w:hyperlink>
    </w:p>
    <w:p>
      <w:pPr>
        <w:pStyle w:val="Ndice3"/>
        <w:tabs>
          <w:tab w:val="left" w:pos="960" w:leader="none"/>
          <w:tab w:val="right" w:pos="8494" w:leader="dot"/>
        </w:tabs>
        <w:rPr/>
      </w:pPr>
      <w:hyperlink w:anchor="__RefHeading___Toc436605651">
        <w:r>
          <w:rPr>
            <w:webHidden/>
            <w:rStyle w:val="Enlacedelndice"/>
            <w:lang w:eastAsia="es-ES"/>
          </w:rPr>
          <w:t>3.3.3</w:t>
        </w:r>
        <w:r>
          <w:rPr>
            <w:rStyle w:val="Enlacedelndice"/>
            <w:rFonts w:cs="Calibri" w:ascii="Calibri" w:hAnsi="Calibri"/>
            <w:sz w:val="22"/>
            <w:szCs w:val="22"/>
            <w:lang w:val="es-MX" w:eastAsia="es-ES"/>
          </w:rPr>
          <w:tab/>
        </w:r>
        <w:r>
          <w:rPr>
            <w:rStyle w:val="Enlacedelndice"/>
            <w:lang w:eastAsia="es-ES"/>
          </w:rPr>
          <w:t>Fiabilidad</w:t>
          <w:tab/>
          <w:t>14</w:t>
        </w:r>
      </w:hyperlink>
    </w:p>
    <w:p>
      <w:pPr>
        <w:pStyle w:val="Ndice3"/>
        <w:tabs>
          <w:tab w:val="left" w:pos="960" w:leader="none"/>
          <w:tab w:val="right" w:pos="8494" w:leader="dot"/>
        </w:tabs>
        <w:rPr/>
      </w:pPr>
      <w:hyperlink w:anchor="__RefHeading___Toc436605652">
        <w:r>
          <w:rPr>
            <w:webHidden/>
            <w:rStyle w:val="Enlacedelndice"/>
            <w:lang w:eastAsia="es-ES"/>
          </w:rPr>
          <w:t>3.3.4</w:t>
        </w:r>
        <w:r>
          <w:rPr>
            <w:rStyle w:val="Enlacedelndice"/>
            <w:rFonts w:cs="Calibri" w:ascii="Calibri" w:hAnsi="Calibri"/>
            <w:sz w:val="22"/>
            <w:szCs w:val="22"/>
            <w:lang w:val="es-MX" w:eastAsia="es-ES"/>
          </w:rPr>
          <w:tab/>
        </w:r>
        <w:r>
          <w:rPr>
            <w:rStyle w:val="Enlacedelndice"/>
            <w:lang w:eastAsia="es-ES"/>
          </w:rPr>
          <w:t>Disponibilidad</w:t>
          <w:tab/>
          <w:t>14</w:t>
        </w:r>
      </w:hyperlink>
    </w:p>
    <w:p>
      <w:pPr>
        <w:pStyle w:val="Ndice3"/>
        <w:tabs>
          <w:tab w:val="left" w:pos="960" w:leader="none"/>
          <w:tab w:val="right" w:pos="8494" w:leader="dot"/>
        </w:tabs>
        <w:rPr/>
      </w:pPr>
      <w:hyperlink w:anchor="__RefHeading___Toc436605653">
        <w:r>
          <w:rPr>
            <w:webHidden/>
            <w:rStyle w:val="Enlacedelndice"/>
            <w:lang w:eastAsia="es-ES"/>
          </w:rPr>
          <w:t>3.3.5</w:t>
        </w:r>
        <w:r>
          <w:rPr>
            <w:rStyle w:val="Enlacedelndice"/>
            <w:rFonts w:cs="Calibri" w:ascii="Calibri" w:hAnsi="Calibri"/>
            <w:sz w:val="22"/>
            <w:szCs w:val="22"/>
            <w:lang w:val="es-MX" w:eastAsia="es-ES"/>
          </w:rPr>
          <w:tab/>
        </w:r>
        <w:r>
          <w:rPr>
            <w:rStyle w:val="Enlacedelndice"/>
            <w:lang w:eastAsia="es-ES"/>
          </w:rPr>
          <w:t>Portabilidad</w:t>
          <w:tab/>
          <w:t>14</w:t>
        </w:r>
      </w:hyperlink>
    </w:p>
    <w:p>
      <w:pPr>
        <w:pStyle w:val="Ndice2"/>
        <w:tabs>
          <w:tab w:val="left" w:pos="720" w:leader="none"/>
          <w:tab w:val="right" w:pos="8494" w:leader="dot"/>
        </w:tabs>
        <w:rPr/>
      </w:pPr>
      <w:hyperlink w:anchor="__RefHeading___Toc436605654">
        <w:r>
          <w:rPr>
            <w:webHidden/>
            <w:rStyle w:val="Enlacedelndice"/>
            <w:lang w:eastAsia="es-ES"/>
          </w:rPr>
          <w:t>3.4</w:t>
        </w:r>
        <w:r>
          <w:rPr>
            <w:rStyle w:val="Enlacedelndice"/>
            <w:rFonts w:cs="Calibri" w:ascii="Calibri" w:hAnsi="Calibri"/>
            <w:b w:val="false"/>
            <w:bCs w:val="false"/>
            <w:sz w:val="22"/>
            <w:szCs w:val="22"/>
            <w:lang w:val="es-MX" w:eastAsia="es-ES"/>
          </w:rPr>
          <w:tab/>
        </w:r>
        <w:r>
          <w:rPr>
            <w:rStyle w:val="Enlacedelndice"/>
            <w:lang w:eastAsia="es-ES"/>
          </w:rPr>
          <w:t>Otros requisitos</w:t>
          <w:tab/>
          <w:t>14</w:t>
        </w:r>
      </w:hyperlink>
    </w:p>
    <w:p>
      <w:pPr>
        <w:pStyle w:val="Ndice1"/>
        <w:tabs>
          <w:tab w:val="left" w:pos="480" w:leader="none"/>
          <w:tab w:val="right" w:pos="8494" w:leader="dot"/>
        </w:tabs>
        <w:rPr/>
      </w:pPr>
      <w:hyperlink w:anchor="__RefHeading___Toc436605655">
        <w:r>
          <w:rPr>
            <w:webHidden/>
            <w:rStyle w:val="Enlacedelndice"/>
            <w:b w:val="false"/>
            <w:bCs w:val="false"/>
            <w:caps w:val="false"/>
            <w:smallCaps w:val="false"/>
            <w:lang w:eastAsia="es-ES"/>
          </w:rPr>
          <w:t>4</w:t>
        </w:r>
        <w:r>
          <w:rPr>
            <w:rStyle w:val="Enlacedelndice"/>
            <w:rFonts w:cs="Calibri" w:ascii="Calibri" w:hAnsi="Calibri"/>
            <w:b w:val="false"/>
            <w:bCs w:val="false"/>
            <w:caps w:val="false"/>
            <w:smallCaps w:val="false"/>
            <w:sz w:val="22"/>
            <w:szCs w:val="22"/>
            <w:lang w:val="es-MX" w:eastAsia="es-ES"/>
          </w:rPr>
          <w:tab/>
        </w:r>
        <w:r>
          <w:rPr>
            <w:rStyle w:val="Enlacedelndice"/>
            <w:b w:val="false"/>
            <w:bCs w:val="false"/>
            <w:caps w:val="false"/>
            <w:smallCaps w:val="false"/>
            <w:lang w:eastAsia="es-ES"/>
          </w:rPr>
          <w:t>Apéndices</w:t>
          <w:tab/>
          <w:t>14</w:t>
        </w:r>
      </w:hyperlink>
    </w:p>
    <w:p>
      <w:pPr>
        <w:pStyle w:val="Normal"/>
        <w:rPr>
          <w:rFonts w:ascii="Times New Roman" w:hAnsi="Times New Roman" w:cs="Times New Roman"/>
          <w:b/>
          <w:b/>
          <w:bCs/>
          <w:caps/>
          <w:sz w:val="24"/>
          <w:szCs w:val="28"/>
          <w:lang w:eastAsia="es-ES"/>
        </w:rPr>
      </w:pPr>
      <w:r>
        <w:rPr>
          <w:rFonts w:cs="Times New Roman" w:ascii="Times New Roman" w:hAnsi="Times New Roman"/>
          <w:b/>
          <w:bCs/>
          <w:caps/>
          <w:sz w:val="24"/>
          <w:szCs w:val="28"/>
          <w:lang w:eastAsia="es-ES"/>
        </w:rPr>
      </w:r>
      <w:r>
        <w:fldChar w:fldCharType="end"/>
      </w:r>
    </w:p>
    <w:p>
      <w:pPr>
        <w:pStyle w:val="Encabezado1"/>
        <w:numPr>
          <w:ilvl w:val="0"/>
          <w:numId w:val="2"/>
        </w:numPr>
        <w:rPr>
          <w:sz w:val="20"/>
          <w:szCs w:val="20"/>
        </w:rPr>
      </w:pPr>
      <w:bookmarkStart w:id="2" w:name="__RefHeading___Toc436605617"/>
      <w:bookmarkEnd w:id="2"/>
      <w:r>
        <w:rPr/>
        <w:t>Introducción</w:t>
      </w:r>
    </w:p>
    <w:p>
      <w:pPr>
        <w:pStyle w:val="Cuerpodetexto"/>
        <w:jc w:val="both"/>
        <w:rPr>
          <w:sz w:val="20"/>
          <w:szCs w:val="20"/>
        </w:rPr>
      </w:pPr>
      <w:r>
        <w:rPr>
          <w:sz w:val="20"/>
          <w:szCs w:val="20"/>
        </w:rPr>
        <w:t xml:space="preserve">Para los alumnos de la experiencia educativa de </w:t>
      </w:r>
      <w:r>
        <w:rPr>
          <w:i/>
          <w:iCs/>
          <w:sz w:val="20"/>
          <w:szCs w:val="20"/>
        </w:rPr>
        <w:t>Servicio Social</w:t>
      </w:r>
      <w:r>
        <w:rPr>
          <w:sz w:val="20"/>
          <w:szCs w:val="20"/>
        </w:rPr>
        <w:t>, los maestros asignados, la coordinación del servicio social y las dependencias que soliciten alumnos. Se ha notado que el sistema actual presenta algunas dificultades, tanto para estudiantes como para el maestro. En la situación actual los maestros asignados poco saben de los alumnos y el desempeño que están teniendo cuando al alumno se les asigna a una dependencia, mientras que el alumno podría o no estar informando con veracidad. La coordinación del servicio social está haciendo más trabajo del necesario, los reportes se están realizando por escrito, a pesar de que ya exista un formato predeterminado, lo cual, y como principal problema hace perder mucho tiempo. Sin embargo, ante toda esta problemática, hemos desarrollado una solución.</w:t>
      </w:r>
    </w:p>
    <w:p>
      <w:pPr>
        <w:pStyle w:val="Cuerpodetexto"/>
        <w:jc w:val="both"/>
        <w:rPr>
          <w:sz w:val="20"/>
          <w:szCs w:val="20"/>
        </w:rPr>
      </w:pPr>
      <w:r>
        <w:rPr>
          <w:sz w:val="20"/>
          <w:szCs w:val="20"/>
        </w:rPr>
      </w:r>
    </w:p>
    <w:p>
      <w:pPr>
        <w:pStyle w:val="Cuerpodetexto"/>
        <w:jc w:val="both"/>
        <w:rPr/>
      </w:pPr>
      <w:r>
        <w:rPr>
          <w:sz w:val="20"/>
          <w:szCs w:val="20"/>
        </w:rPr>
        <w:t>El sistema servirá de mediador para automatizar tareas de documentación y los reportes que se hagan de una entidad a otra. Se digitalizarán la mayoría de los documentos, los cuales estarán disponibles en todo momento para las personas interesadas, ya sea que pertenezca a cualquiera de los cuatro grupos mencionados. La información digitalizada quedará respaldada en un segmento de la nube asignada a la institución educativa, la cual quedará restringida a la coordinación del servicio social y al maestro asignado, los cuales tendrán acceso a la información y los reportes. Las asignaciones de las actividades que se realizarán, se harán en un formato especial dentro del sistema, tal información la recibirá el alumno. Al cumplimiento de las tareas el encargado al estudiante declarará el cumplimiento de estas junto con sus observaciones y se enviará a la base de datos como reporte.</w:t>
      </w:r>
    </w:p>
    <w:p>
      <w:pPr>
        <w:pStyle w:val="Normalindentado1"/>
        <w:rPr/>
      </w:pPr>
      <w:r>
        <w:rPr/>
      </w:r>
    </w:p>
    <w:p>
      <w:pPr>
        <w:pStyle w:val="Encabezado2"/>
        <w:numPr>
          <w:ilvl w:val="1"/>
          <w:numId w:val="2"/>
        </w:numPr>
        <w:rPr/>
      </w:pPr>
      <w:bookmarkStart w:id="3" w:name="__RefHeading___Toc436605618"/>
      <w:bookmarkEnd w:id="3"/>
      <w:r>
        <w:rPr/>
        <w:t>Propósito</w:t>
      </w:r>
    </w:p>
    <w:p>
      <w:pPr>
        <w:pStyle w:val="Normalindentado2"/>
        <w:ind w:left="0" w:hanging="0"/>
        <w:jc w:val="both"/>
        <w:rPr/>
      </w:pPr>
      <w:r>
        <w:rPr/>
        <w:t>Este documento tiene como propósito dar a conocer las especificaciones funcionales y no funcionales del sistema que se desarrollara del Servicio Social para la facultad de estadística e informática de la universidad veracruzana. Este sistema será usado por la academia, maestros responsables, alumnos y empresas que solicitan un alumno para servicio social.</w:t>
      </w:r>
    </w:p>
    <w:p>
      <w:pPr>
        <w:pStyle w:val="Normalindentado2"/>
        <w:ind w:left="0" w:hanging="0"/>
        <w:jc w:val="both"/>
        <w:rPr/>
      </w:pPr>
      <w:r>
        <w:rPr/>
      </w:r>
    </w:p>
    <w:p>
      <w:pPr>
        <w:pStyle w:val="Encabezado2"/>
        <w:numPr>
          <w:ilvl w:val="1"/>
          <w:numId w:val="2"/>
        </w:numPr>
        <w:tabs>
          <w:tab w:val="left" w:pos="709" w:leader="none"/>
        </w:tabs>
        <w:ind w:left="709" w:hanging="709"/>
        <w:rPr/>
      </w:pPr>
      <w:bookmarkStart w:id="4" w:name="__RefHeading___Toc436605619"/>
      <w:bookmarkEnd w:id="4"/>
      <w:r>
        <w:rPr/>
        <w:t>Visión Y Alcance</w:t>
      </w:r>
    </w:p>
    <w:p>
      <w:pPr>
        <w:pStyle w:val="Normalindentado2"/>
        <w:ind w:left="0" w:hanging="0"/>
        <w:rPr/>
      </w:pPr>
      <w:r>
        <w:rPr/>
      </w:r>
    </w:p>
    <w:p>
      <w:pPr>
        <w:pStyle w:val="Normalindentado2"/>
        <w:ind w:left="0" w:hanging="0"/>
        <w:jc w:val="both"/>
        <w:rPr/>
      </w:pPr>
      <w:bookmarkStart w:id="5" w:name="__RefHeading___Toc436605621"/>
      <w:bookmarkEnd w:id="5"/>
      <w:r>
        <w:rPr>
          <w:b/>
        </w:rPr>
        <w:t>1.21 Alcance</w:t>
      </w:r>
    </w:p>
    <w:p>
      <w:pPr>
        <w:pStyle w:val="Normalindentado2"/>
        <w:ind w:left="0" w:hanging="0"/>
        <w:jc w:val="both"/>
        <w:rPr/>
      </w:pPr>
      <w:r>
        <w:rPr/>
        <w:t xml:space="preserve">En la actualidad, la academia tiene un funcionamiento manual, con esto dificulta enormemente el proceso debido a que se debe analizar cada expediente, y con ello quita tiempo a la academia. </w:t>
      </w:r>
    </w:p>
    <w:p>
      <w:pPr>
        <w:pStyle w:val="Normalindentado2"/>
        <w:jc w:val="both"/>
        <w:rPr/>
      </w:pPr>
      <w:r>
        <w:rPr/>
      </w:r>
    </w:p>
    <w:p>
      <w:pPr>
        <w:pStyle w:val="Normalindentado2"/>
        <w:ind w:left="0" w:hanging="0"/>
        <w:jc w:val="both"/>
        <w:rPr/>
      </w:pPr>
      <w:r>
        <w:rPr/>
        <w:t>El sistema del Servicio social para la universidad veracruzana, tiene como objetivo principal automatizar la realización de ciertas tareas de la academia, en concreto las siguientes:</w:t>
      </w:r>
    </w:p>
    <w:p>
      <w:pPr>
        <w:pStyle w:val="Normalindentado2"/>
        <w:ind w:left="0" w:hanging="0"/>
        <w:jc w:val="both"/>
        <w:rPr/>
      </w:pPr>
      <w:r>
        <w:rPr/>
      </w:r>
    </w:p>
    <w:p>
      <w:pPr>
        <w:pStyle w:val="Normalindentado2"/>
        <w:numPr>
          <w:ilvl w:val="0"/>
          <w:numId w:val="9"/>
        </w:numPr>
        <w:jc w:val="both"/>
        <w:rPr/>
      </w:pPr>
      <w:r>
        <w:rPr/>
        <w:t>Automatizar una ayuda en el análisis y aceptación del alumno que solicita el servicio social</w:t>
      </w:r>
    </w:p>
    <w:p>
      <w:pPr>
        <w:pStyle w:val="Normalindentado2"/>
        <w:numPr>
          <w:ilvl w:val="0"/>
          <w:numId w:val="9"/>
        </w:numPr>
        <w:jc w:val="both"/>
        <w:rPr/>
      </w:pPr>
      <w:r>
        <w:rPr/>
        <w:t>Automatizar una ayuda para asignar alumno a una dependencia</w:t>
      </w:r>
    </w:p>
    <w:p>
      <w:pPr>
        <w:pStyle w:val="Normalindentado2"/>
        <w:numPr>
          <w:ilvl w:val="0"/>
          <w:numId w:val="9"/>
        </w:numPr>
        <w:jc w:val="both"/>
        <w:rPr/>
      </w:pPr>
      <w:r>
        <w:rPr/>
        <w:t>Automatizar una ayuda para asignar un maestro tutor a un alumno</w:t>
      </w:r>
    </w:p>
    <w:p>
      <w:pPr>
        <w:pStyle w:val="Normalindentado2"/>
        <w:numPr>
          <w:ilvl w:val="0"/>
          <w:numId w:val="9"/>
        </w:numPr>
        <w:jc w:val="both"/>
        <w:rPr>
          <w:b/>
          <w:b/>
        </w:rPr>
      </w:pPr>
      <w:r>
        <w:rPr/>
        <w:t>Automatizar la creación de reportes para el alumno</w:t>
      </w:r>
    </w:p>
    <w:p>
      <w:pPr>
        <w:pStyle w:val="Normalindentado2"/>
        <w:jc w:val="both"/>
        <w:rPr>
          <w:b/>
          <w:b/>
        </w:rPr>
      </w:pPr>
      <w:r>
        <w:rPr>
          <w:b/>
        </w:rPr>
      </w:r>
    </w:p>
    <w:p>
      <w:pPr>
        <w:pStyle w:val="Normalindentado2"/>
        <w:jc w:val="both"/>
        <w:rPr>
          <w:b/>
          <w:b/>
        </w:rPr>
      </w:pPr>
      <w:r>
        <w:rPr>
          <w:b/>
        </w:rPr>
      </w:r>
    </w:p>
    <w:p>
      <w:pPr>
        <w:pStyle w:val="Normalindentado2"/>
        <w:jc w:val="both"/>
        <w:rPr>
          <w:b/>
          <w:b/>
        </w:rPr>
      </w:pPr>
      <w:r>
        <w:rPr>
          <w:b/>
        </w:rPr>
      </w:r>
    </w:p>
    <w:p>
      <w:pPr>
        <w:pStyle w:val="Normalindentado2"/>
        <w:ind w:left="0" w:hanging="0"/>
        <w:jc w:val="both"/>
        <w:rPr/>
      </w:pPr>
      <w:bookmarkStart w:id="6" w:name="__RefHeading___Toc436605625"/>
      <w:bookmarkEnd w:id="6"/>
      <w:r>
        <w:rPr>
          <w:b/>
        </w:rPr>
        <w:t>1.2.2 Visión:</w:t>
      </w:r>
    </w:p>
    <w:p>
      <w:pPr>
        <w:pStyle w:val="Normalindentado2"/>
        <w:ind w:left="0" w:hanging="0"/>
        <w:jc w:val="both"/>
        <w:rPr/>
      </w:pPr>
      <w:r>
        <w:rPr/>
        <w:t>Para los académicos quienes quieran automatizar las tareas de asignar un alumno a una dependencia y de un maestro que supervise a un alumno, el sistema de servicio social es un sistema al que se puede acceder teniendo una conexión a internet y usado desde un navegador que permitirá a los usuarios visualizar el expediente de un alumno, las solicitudes de las dependencias y las habilidades de los maestros encargados de supervisar a los alumnos, además permitiendo a los usuarios crear posibles asignaciones de un alumno a una o varias dependencias a las cuales se adapte las habilidades del alumno a las tareas que se le requieren, y también permite posibles asignaciones de un alumno a uno o varios maestros que se encargara(n) del alumno. A diferencia con el sistema actual del proceso de asignación entre alumno a dependencia y alumno a maestro, a los usuarios que utilicen este nuevo sistema ya no tendrán que analizar y memorizar cada tarea o habilidad del estudiante, dependencia o maestro, con ello se ahorrará tiempo y esfuerzo en labores durante este proceso.</w:t>
      </w:r>
    </w:p>
    <w:p>
      <w:pPr>
        <w:pStyle w:val="Normalindentado2"/>
        <w:ind w:left="0" w:hanging="0"/>
        <w:jc w:val="both"/>
        <w:rPr/>
      </w:pPr>
      <w:r>
        <w:rPr/>
      </w:r>
    </w:p>
    <w:p>
      <w:pPr>
        <w:pStyle w:val="Normalindentado2"/>
        <w:ind w:left="0" w:hanging="0"/>
        <w:jc w:val="both"/>
        <w:rPr/>
      </w:pPr>
      <w:r>
        <w:rPr/>
        <w:t xml:space="preserve">Para los alumnos, se les brinda una herramienta para generar los reportes que se deben de entregar cada mes, con esta herramienta, el alumno dejara de crear reportes y solo se dedicara a imprimir y entregar cada reporte. Otro beneficio para el alumnado es la herramienta de registrar asistencia, la cual registra la hora de entrada y salida del alumno y es guardada en un registro de asistencias que puede ser vista solo por el alumno, la dependencia y los maestros involucrados a ese registro. La ultima herramienta proporcionada al alumno consta de visualizar las tareas que se le asigna, ahí se lograra visualizar el tiempo de cada tarea o tareas. </w:t>
      </w:r>
    </w:p>
    <w:p>
      <w:pPr>
        <w:pStyle w:val="Normalindentado2"/>
        <w:ind w:left="0" w:hanging="0"/>
        <w:jc w:val="both"/>
        <w:rPr/>
      </w:pPr>
      <w:r>
        <w:rPr/>
      </w:r>
    </w:p>
    <w:p>
      <w:pPr>
        <w:pStyle w:val="Normalindentado2"/>
        <w:ind w:left="0" w:hanging="0"/>
        <w:jc w:val="both"/>
        <w:rPr/>
      </w:pPr>
      <w:r>
        <w:rPr/>
        <w:t>Para los maestros asignados se les brindara la herramienta de monitoreo de alumnos, la cual sirve para visualizar las tareas que se le asignan al alumno, el registro de asistencias, los reportes mensuales y los comentarios que hacen la dependencia donde labora el alumno  sobre el mismo.</w:t>
      </w:r>
    </w:p>
    <w:p>
      <w:pPr>
        <w:pStyle w:val="Normalindentado2"/>
        <w:ind w:left="0" w:hanging="0"/>
        <w:jc w:val="both"/>
        <w:rPr/>
      </w:pPr>
      <w:r>
        <w:rPr/>
      </w:r>
    </w:p>
    <w:p>
      <w:pPr>
        <w:pStyle w:val="Normalindentado2"/>
        <w:ind w:left="0" w:hanging="0"/>
        <w:jc w:val="both"/>
        <w:rPr/>
      </w:pPr>
      <w:r>
        <w:rPr/>
        <w:t>Para las dependencias se les brindará una herramienta de registro de solicitud de alumno para servicio social, también podrán visualizar la información básica del alumno asignado, se les brindara una herramienta con la cual confirme la asistencia del alumno y otra con la que asigne actividades al alumno.</w:t>
      </w:r>
    </w:p>
    <w:p>
      <w:pPr>
        <w:pStyle w:val="Encabezado2"/>
        <w:numPr>
          <w:ilvl w:val="1"/>
          <w:numId w:val="2"/>
        </w:numPr>
        <w:rPr>
          <w:color w:val="000000"/>
          <w:szCs w:val="20"/>
          <w:lang w:eastAsia="es-MX"/>
        </w:rPr>
      </w:pPr>
      <w:bookmarkStart w:id="7" w:name="__RefHeading___Toc436605626"/>
      <w:bookmarkEnd w:id="7"/>
      <w:r>
        <w:rPr/>
        <w:t>Personal involucrado</w:t>
      </w:r>
    </w:p>
    <w:tbl>
      <w:tblPr>
        <w:tblW w:w="8795" w:type="dxa"/>
        <w:jc w:val="left"/>
        <w:tblInd w:w="70" w:type="dxa"/>
        <w:tblBorders>
          <w:top w:val="single" w:sz="8" w:space="0" w:color="292929"/>
          <w:left w:val="single" w:sz="8" w:space="0" w:color="292929"/>
          <w:bottom w:val="single" w:sz="8" w:space="0" w:color="292929"/>
          <w:insideH w:val="single" w:sz="8" w:space="0" w:color="292929"/>
        </w:tblBorders>
        <w:tblCellMar>
          <w:top w:w="0" w:type="dxa"/>
          <w:left w:w="60" w:type="dxa"/>
          <w:bottom w:w="0" w:type="dxa"/>
          <w:right w:w="70" w:type="dxa"/>
        </w:tblCellMar>
        <w:tblLook w:val="0000"/>
      </w:tblPr>
      <w:tblGrid>
        <w:gridCol w:w="2450"/>
        <w:gridCol w:w="6344"/>
      </w:tblGrid>
      <w:tr>
        <w:trPr>
          <w:trHeight w:val="486" w:hRule="atLeast"/>
        </w:trPr>
        <w:tc>
          <w:tcPr>
            <w:tcW w:w="2450" w:type="dxa"/>
            <w:tcBorders>
              <w:top w:val="single" w:sz="8" w:space="0" w:color="292929"/>
              <w:left w:val="single" w:sz="8" w:space="0" w:color="292929"/>
              <w:bottom w:val="single" w:sz="8" w:space="0" w:color="292929"/>
              <w:insideH w:val="single" w:sz="8" w:space="0" w:color="292929"/>
            </w:tcBorders>
            <w:shd w:color="auto" w:fill="EAEAEA" w:val="clear"/>
            <w:tcMar>
              <w:left w:w="60" w:type="dxa"/>
            </w:tcMar>
            <w:vAlign w:val="center"/>
          </w:tcPr>
          <w:p>
            <w:pPr>
              <w:pStyle w:val="Normal"/>
              <w:rPr/>
            </w:pPr>
            <w:r>
              <w:rPr>
                <w:color w:val="000000"/>
                <w:szCs w:val="20"/>
                <w:lang w:eastAsia="es-MX"/>
              </w:rPr>
              <w:t>Nombre</w:t>
            </w:r>
          </w:p>
        </w:tc>
        <w:tc>
          <w:tcPr>
            <w:tcW w:w="6344" w:type="dxa"/>
            <w:tcBorders>
              <w:top w:val="single" w:sz="8" w:space="0" w:color="292929"/>
              <w:left w:val="double" w:sz="6" w:space="0" w:color="292929"/>
              <w:bottom w:val="single" w:sz="8" w:space="0" w:color="292929"/>
              <w:right w:val="single" w:sz="8" w:space="0" w:color="292929"/>
              <w:insideH w:val="single" w:sz="8" w:space="0" w:color="292929"/>
              <w:insideV w:val="single" w:sz="8" w:space="0" w:color="292929"/>
            </w:tcBorders>
            <w:shd w:color="auto" w:fill="auto" w:val="clear"/>
            <w:tcMar>
              <w:left w:w="47" w:type="dxa"/>
            </w:tcMar>
            <w:vAlign w:val="center"/>
          </w:tcPr>
          <w:p>
            <w:pPr>
              <w:pStyle w:val="Normal"/>
              <w:rPr/>
            </w:pPr>
            <w:r>
              <w:rPr>
                <w:color w:val="000000"/>
                <w:szCs w:val="20"/>
                <w:lang w:eastAsia="es-MX"/>
              </w:rPr>
              <w:t>Rubén Fabián Montiel Olivares</w:t>
            </w:r>
          </w:p>
        </w:tc>
      </w:tr>
      <w:tr>
        <w:trPr>
          <w:trHeight w:val="148" w:hRule="atLeast"/>
        </w:trPr>
        <w:tc>
          <w:tcPr>
            <w:tcW w:w="2450" w:type="dxa"/>
            <w:tcBorders>
              <w:left w:val="single" w:sz="8" w:space="0" w:color="292929"/>
              <w:bottom w:val="single" w:sz="8" w:space="0" w:color="292929"/>
              <w:insideH w:val="single" w:sz="8" w:space="0" w:color="292929"/>
            </w:tcBorders>
            <w:shd w:color="auto" w:fill="EAEAEA" w:val="clear"/>
            <w:tcMar>
              <w:left w:w="60" w:type="dxa"/>
            </w:tcMar>
            <w:vAlign w:val="center"/>
          </w:tcPr>
          <w:p>
            <w:pPr>
              <w:pStyle w:val="Normal"/>
              <w:rPr/>
            </w:pPr>
            <w:r>
              <w:rPr>
                <w:color w:val="000000"/>
                <w:szCs w:val="20"/>
                <w:lang w:eastAsia="es-MX"/>
              </w:rPr>
              <w:t>Rol</w:t>
            </w:r>
          </w:p>
        </w:tc>
        <w:tc>
          <w:tcPr>
            <w:tcW w:w="6344" w:type="dxa"/>
            <w:tcBorders>
              <w:left w:val="double" w:sz="6" w:space="0" w:color="292929"/>
              <w:bottom w:val="single" w:sz="8" w:space="0" w:color="292929"/>
              <w:right w:val="single" w:sz="8" w:space="0" w:color="292929"/>
              <w:insideH w:val="single" w:sz="8" w:space="0" w:color="292929"/>
              <w:insideV w:val="single" w:sz="8" w:space="0" w:color="292929"/>
            </w:tcBorders>
            <w:shd w:color="auto" w:fill="auto" w:val="clear"/>
            <w:tcMar>
              <w:left w:w="47" w:type="dxa"/>
            </w:tcMar>
            <w:vAlign w:val="center"/>
          </w:tcPr>
          <w:p>
            <w:pPr>
              <w:pStyle w:val="Normal"/>
              <w:rPr/>
            </w:pPr>
            <w:r>
              <w:rPr>
                <w:color w:val="000000"/>
                <w:szCs w:val="20"/>
                <w:lang w:eastAsia="es-MX"/>
              </w:rPr>
              <w:t>Analista y Diseñador</w:t>
            </w:r>
          </w:p>
        </w:tc>
      </w:tr>
      <w:tr>
        <w:trPr>
          <w:trHeight w:val="246" w:hRule="atLeast"/>
        </w:trPr>
        <w:tc>
          <w:tcPr>
            <w:tcW w:w="2450" w:type="dxa"/>
            <w:tcBorders>
              <w:left w:val="single" w:sz="8" w:space="0" w:color="292929"/>
              <w:bottom w:val="single" w:sz="8" w:space="0" w:color="292929"/>
              <w:insideH w:val="single" w:sz="8" w:space="0" w:color="292929"/>
            </w:tcBorders>
            <w:shd w:color="auto" w:fill="EAEAEA" w:val="clear"/>
            <w:tcMar>
              <w:left w:w="60" w:type="dxa"/>
            </w:tcMar>
            <w:vAlign w:val="center"/>
          </w:tcPr>
          <w:p>
            <w:pPr>
              <w:pStyle w:val="Normal"/>
              <w:rPr/>
            </w:pPr>
            <w:r>
              <w:rPr>
                <w:color w:val="000000"/>
                <w:szCs w:val="20"/>
                <w:lang w:eastAsia="es-MX"/>
              </w:rPr>
              <w:t>Categoría profesional</w:t>
            </w:r>
          </w:p>
        </w:tc>
        <w:tc>
          <w:tcPr>
            <w:tcW w:w="6344" w:type="dxa"/>
            <w:tcBorders>
              <w:left w:val="double" w:sz="6" w:space="0" w:color="292929"/>
              <w:bottom w:val="single" w:sz="8" w:space="0" w:color="292929"/>
              <w:right w:val="single" w:sz="8" w:space="0" w:color="292929"/>
              <w:insideH w:val="single" w:sz="8" w:space="0" w:color="292929"/>
              <w:insideV w:val="single" w:sz="8" w:space="0" w:color="292929"/>
            </w:tcBorders>
            <w:shd w:color="auto" w:fill="auto" w:val="clear"/>
            <w:tcMar>
              <w:left w:w="47" w:type="dxa"/>
            </w:tcMar>
            <w:vAlign w:val="center"/>
          </w:tcPr>
          <w:p>
            <w:pPr>
              <w:pStyle w:val="Normal"/>
              <w:rPr/>
            </w:pPr>
            <w:r>
              <w:rPr>
                <w:color w:val="000000"/>
                <w:szCs w:val="20"/>
                <w:lang w:eastAsia="es-MX"/>
              </w:rPr>
              <w:t>Estudiante en ingeniería de Software</w:t>
            </w:r>
          </w:p>
        </w:tc>
      </w:tr>
      <w:tr>
        <w:trPr>
          <w:trHeight w:val="246" w:hRule="atLeast"/>
        </w:trPr>
        <w:tc>
          <w:tcPr>
            <w:tcW w:w="2450" w:type="dxa"/>
            <w:tcBorders>
              <w:left w:val="single" w:sz="8" w:space="0" w:color="292929"/>
              <w:bottom w:val="single" w:sz="8" w:space="0" w:color="292929"/>
              <w:insideH w:val="single" w:sz="8" w:space="0" w:color="292929"/>
            </w:tcBorders>
            <w:shd w:color="auto" w:fill="EAEAEA" w:val="clear"/>
            <w:tcMar>
              <w:left w:w="60" w:type="dxa"/>
            </w:tcMar>
            <w:vAlign w:val="center"/>
          </w:tcPr>
          <w:p>
            <w:pPr>
              <w:pStyle w:val="Normal"/>
              <w:rPr/>
            </w:pPr>
            <w:r>
              <w:rPr>
                <w:color w:val="000000"/>
                <w:szCs w:val="20"/>
                <w:lang w:eastAsia="es-MX"/>
              </w:rPr>
              <w:t>Responsabilidades</w:t>
            </w:r>
          </w:p>
        </w:tc>
        <w:tc>
          <w:tcPr>
            <w:tcW w:w="6344" w:type="dxa"/>
            <w:tcBorders>
              <w:left w:val="double" w:sz="6" w:space="0" w:color="292929"/>
              <w:bottom w:val="single" w:sz="8" w:space="0" w:color="292929"/>
              <w:right w:val="single" w:sz="8" w:space="0" w:color="292929"/>
              <w:insideH w:val="single" w:sz="8" w:space="0" w:color="292929"/>
              <w:insideV w:val="single" w:sz="8" w:space="0" w:color="292929"/>
            </w:tcBorders>
            <w:shd w:color="auto" w:fill="auto" w:val="clear"/>
            <w:tcMar>
              <w:left w:w="47" w:type="dxa"/>
            </w:tcMar>
            <w:vAlign w:val="center"/>
          </w:tcPr>
          <w:p>
            <w:pPr>
              <w:pStyle w:val="Normal"/>
              <w:rPr/>
            </w:pPr>
            <w:r>
              <w:rPr>
                <w:color w:val="000000"/>
                <w:szCs w:val="20"/>
                <w:lang w:eastAsia="es-MX"/>
              </w:rPr>
              <w:t>Análisis de información y diseñador del sistema</w:t>
            </w:r>
          </w:p>
        </w:tc>
      </w:tr>
      <w:tr>
        <w:trPr>
          <w:trHeight w:val="246" w:hRule="atLeast"/>
        </w:trPr>
        <w:tc>
          <w:tcPr>
            <w:tcW w:w="2450" w:type="dxa"/>
            <w:tcBorders>
              <w:left w:val="single" w:sz="8" w:space="0" w:color="292929"/>
              <w:bottom w:val="single" w:sz="8" w:space="0" w:color="292929"/>
              <w:insideH w:val="single" w:sz="8" w:space="0" w:color="292929"/>
            </w:tcBorders>
            <w:shd w:color="auto" w:fill="EAEAEA" w:val="clear"/>
            <w:tcMar>
              <w:left w:w="60" w:type="dxa"/>
            </w:tcMar>
            <w:vAlign w:val="center"/>
          </w:tcPr>
          <w:p>
            <w:pPr>
              <w:pStyle w:val="Normal"/>
              <w:rPr/>
            </w:pPr>
            <w:r>
              <w:rPr>
                <w:color w:val="000000"/>
                <w:szCs w:val="20"/>
                <w:lang w:eastAsia="es-MX"/>
              </w:rPr>
              <w:t>Información de contacto</w:t>
            </w:r>
          </w:p>
        </w:tc>
        <w:tc>
          <w:tcPr>
            <w:tcW w:w="6344" w:type="dxa"/>
            <w:tcBorders>
              <w:left w:val="double" w:sz="6" w:space="0" w:color="292929"/>
              <w:bottom w:val="single" w:sz="8" w:space="0" w:color="292929"/>
              <w:right w:val="single" w:sz="8" w:space="0" w:color="292929"/>
              <w:insideH w:val="single" w:sz="8" w:space="0" w:color="292929"/>
              <w:insideV w:val="single" w:sz="8" w:space="0" w:color="292929"/>
            </w:tcBorders>
            <w:shd w:color="auto" w:fill="auto" w:val="clear"/>
            <w:tcMar>
              <w:left w:w="47" w:type="dxa"/>
            </w:tcMar>
            <w:vAlign w:val="center"/>
          </w:tcPr>
          <w:p>
            <w:pPr>
              <w:pStyle w:val="Normal"/>
              <w:rPr/>
            </w:pPr>
            <w:hyperlink r:id="rId3">
              <w:r>
                <w:rPr>
                  <w:webHidden/>
                  <w:rStyle w:val="EnlacedeInternet"/>
                  <w:rFonts w:cs="Calibri" w:ascii="Calibri" w:hAnsi="Calibri"/>
                  <w:color w:val="0563C1"/>
                  <w:sz w:val="22"/>
                  <w:szCs w:val="22"/>
                  <w:lang w:eastAsia="es-MX"/>
                </w:rPr>
                <w:t>newonder_horus@hotmail.com</w:t>
              </w:r>
            </w:hyperlink>
          </w:p>
        </w:tc>
      </w:tr>
    </w:tbl>
    <w:p>
      <w:pPr>
        <w:pStyle w:val="Normalindentado2"/>
        <w:rPr/>
      </w:pPr>
      <w:r>
        <w:rPr/>
      </w:r>
    </w:p>
    <w:tbl>
      <w:tblPr>
        <w:tblW w:w="8795" w:type="dxa"/>
        <w:jc w:val="left"/>
        <w:tblInd w:w="70" w:type="dxa"/>
        <w:tblBorders>
          <w:top w:val="single" w:sz="8" w:space="0" w:color="292929"/>
          <w:left w:val="single" w:sz="8" w:space="0" w:color="292929"/>
          <w:bottom w:val="single" w:sz="8" w:space="0" w:color="292929"/>
          <w:insideH w:val="single" w:sz="8" w:space="0" w:color="292929"/>
        </w:tblBorders>
        <w:tblCellMar>
          <w:top w:w="0" w:type="dxa"/>
          <w:left w:w="60" w:type="dxa"/>
          <w:bottom w:w="0" w:type="dxa"/>
          <w:right w:w="70" w:type="dxa"/>
        </w:tblCellMar>
        <w:tblLook w:val="0000"/>
      </w:tblPr>
      <w:tblGrid>
        <w:gridCol w:w="2450"/>
        <w:gridCol w:w="6344"/>
      </w:tblGrid>
      <w:tr>
        <w:trPr>
          <w:trHeight w:val="486" w:hRule="atLeast"/>
        </w:trPr>
        <w:tc>
          <w:tcPr>
            <w:tcW w:w="2450" w:type="dxa"/>
            <w:tcBorders>
              <w:top w:val="single" w:sz="8" w:space="0" w:color="292929"/>
              <w:left w:val="single" w:sz="8" w:space="0" w:color="292929"/>
              <w:bottom w:val="single" w:sz="8" w:space="0" w:color="292929"/>
              <w:insideH w:val="single" w:sz="8" w:space="0" w:color="292929"/>
            </w:tcBorders>
            <w:shd w:color="auto" w:fill="EAEAEA" w:val="clear"/>
            <w:tcMar>
              <w:left w:w="60" w:type="dxa"/>
            </w:tcMar>
            <w:vAlign w:val="center"/>
          </w:tcPr>
          <w:p>
            <w:pPr>
              <w:pStyle w:val="Normal"/>
              <w:rPr/>
            </w:pPr>
            <w:r>
              <w:rPr>
                <w:color w:val="000000"/>
                <w:szCs w:val="20"/>
                <w:lang w:eastAsia="es-MX"/>
              </w:rPr>
              <w:t>Nombre</w:t>
            </w:r>
          </w:p>
        </w:tc>
        <w:tc>
          <w:tcPr>
            <w:tcW w:w="6344" w:type="dxa"/>
            <w:tcBorders>
              <w:top w:val="single" w:sz="8" w:space="0" w:color="292929"/>
              <w:left w:val="double" w:sz="6" w:space="0" w:color="292929"/>
              <w:bottom w:val="single" w:sz="8" w:space="0" w:color="292929"/>
              <w:right w:val="single" w:sz="8" w:space="0" w:color="292929"/>
              <w:insideH w:val="single" w:sz="8" w:space="0" w:color="292929"/>
              <w:insideV w:val="single" w:sz="8" w:space="0" w:color="292929"/>
            </w:tcBorders>
            <w:shd w:color="auto" w:fill="auto" w:val="clear"/>
            <w:tcMar>
              <w:left w:w="47" w:type="dxa"/>
            </w:tcMar>
            <w:vAlign w:val="center"/>
          </w:tcPr>
          <w:p>
            <w:pPr>
              <w:pStyle w:val="Normal"/>
              <w:rPr/>
            </w:pPr>
            <w:r>
              <w:rPr>
                <w:color w:val="000000"/>
                <w:szCs w:val="20"/>
                <w:lang w:eastAsia="es-MX"/>
              </w:rPr>
              <w:t>Enrique Rodríguez Castañeda</w:t>
            </w:r>
          </w:p>
        </w:tc>
      </w:tr>
      <w:tr>
        <w:trPr>
          <w:trHeight w:val="148" w:hRule="atLeast"/>
        </w:trPr>
        <w:tc>
          <w:tcPr>
            <w:tcW w:w="2450" w:type="dxa"/>
            <w:tcBorders>
              <w:left w:val="single" w:sz="8" w:space="0" w:color="292929"/>
              <w:bottom w:val="single" w:sz="8" w:space="0" w:color="292929"/>
              <w:insideH w:val="single" w:sz="8" w:space="0" w:color="292929"/>
            </w:tcBorders>
            <w:shd w:color="auto" w:fill="EAEAEA" w:val="clear"/>
            <w:tcMar>
              <w:left w:w="60" w:type="dxa"/>
            </w:tcMar>
            <w:vAlign w:val="center"/>
          </w:tcPr>
          <w:p>
            <w:pPr>
              <w:pStyle w:val="Normal"/>
              <w:rPr/>
            </w:pPr>
            <w:r>
              <w:rPr>
                <w:color w:val="000000"/>
                <w:szCs w:val="20"/>
                <w:lang w:eastAsia="es-MX"/>
              </w:rPr>
              <w:t>Rol</w:t>
            </w:r>
          </w:p>
        </w:tc>
        <w:tc>
          <w:tcPr>
            <w:tcW w:w="6344" w:type="dxa"/>
            <w:tcBorders>
              <w:left w:val="double" w:sz="6" w:space="0" w:color="292929"/>
              <w:bottom w:val="single" w:sz="8" w:space="0" w:color="292929"/>
              <w:right w:val="single" w:sz="8" w:space="0" w:color="292929"/>
              <w:insideH w:val="single" w:sz="8" w:space="0" w:color="292929"/>
              <w:insideV w:val="single" w:sz="8" w:space="0" w:color="292929"/>
            </w:tcBorders>
            <w:shd w:color="auto" w:fill="auto" w:val="clear"/>
            <w:tcMar>
              <w:left w:w="47" w:type="dxa"/>
            </w:tcMar>
            <w:vAlign w:val="center"/>
          </w:tcPr>
          <w:p>
            <w:pPr>
              <w:pStyle w:val="Normal"/>
              <w:rPr/>
            </w:pPr>
            <w:r>
              <w:rPr>
                <w:color w:val="000000"/>
                <w:szCs w:val="20"/>
                <w:lang w:eastAsia="es-MX"/>
              </w:rPr>
              <w:t>Analista y Diseñador</w:t>
            </w:r>
          </w:p>
        </w:tc>
      </w:tr>
      <w:tr>
        <w:trPr>
          <w:trHeight w:val="246" w:hRule="atLeast"/>
        </w:trPr>
        <w:tc>
          <w:tcPr>
            <w:tcW w:w="2450" w:type="dxa"/>
            <w:tcBorders>
              <w:left w:val="single" w:sz="8" w:space="0" w:color="292929"/>
              <w:bottom w:val="single" w:sz="8" w:space="0" w:color="292929"/>
              <w:insideH w:val="single" w:sz="8" w:space="0" w:color="292929"/>
            </w:tcBorders>
            <w:shd w:color="auto" w:fill="EAEAEA" w:val="clear"/>
            <w:tcMar>
              <w:left w:w="60" w:type="dxa"/>
            </w:tcMar>
            <w:vAlign w:val="center"/>
          </w:tcPr>
          <w:p>
            <w:pPr>
              <w:pStyle w:val="Normal"/>
              <w:rPr/>
            </w:pPr>
            <w:r>
              <w:rPr>
                <w:color w:val="000000"/>
                <w:szCs w:val="20"/>
                <w:lang w:eastAsia="es-MX"/>
              </w:rPr>
              <w:t>Categoría profesional</w:t>
            </w:r>
          </w:p>
        </w:tc>
        <w:tc>
          <w:tcPr>
            <w:tcW w:w="6344" w:type="dxa"/>
            <w:tcBorders>
              <w:left w:val="double" w:sz="6" w:space="0" w:color="292929"/>
              <w:bottom w:val="single" w:sz="8" w:space="0" w:color="292929"/>
              <w:right w:val="single" w:sz="8" w:space="0" w:color="292929"/>
              <w:insideH w:val="single" w:sz="8" w:space="0" w:color="292929"/>
              <w:insideV w:val="single" w:sz="8" w:space="0" w:color="292929"/>
            </w:tcBorders>
            <w:shd w:color="auto" w:fill="auto" w:val="clear"/>
            <w:tcMar>
              <w:left w:w="47" w:type="dxa"/>
            </w:tcMar>
            <w:vAlign w:val="center"/>
          </w:tcPr>
          <w:p>
            <w:pPr>
              <w:pStyle w:val="Normal"/>
              <w:rPr/>
            </w:pPr>
            <w:r>
              <w:rPr>
                <w:color w:val="000000"/>
                <w:szCs w:val="20"/>
                <w:lang w:eastAsia="es-MX"/>
              </w:rPr>
              <w:t>Estudiante en ingeniería de Software</w:t>
            </w:r>
          </w:p>
        </w:tc>
      </w:tr>
      <w:tr>
        <w:trPr>
          <w:trHeight w:val="246" w:hRule="atLeast"/>
        </w:trPr>
        <w:tc>
          <w:tcPr>
            <w:tcW w:w="2450" w:type="dxa"/>
            <w:tcBorders>
              <w:left w:val="single" w:sz="8" w:space="0" w:color="292929"/>
              <w:bottom w:val="single" w:sz="8" w:space="0" w:color="292929"/>
              <w:insideH w:val="single" w:sz="8" w:space="0" w:color="292929"/>
            </w:tcBorders>
            <w:shd w:color="auto" w:fill="EAEAEA" w:val="clear"/>
            <w:tcMar>
              <w:left w:w="60" w:type="dxa"/>
            </w:tcMar>
            <w:vAlign w:val="center"/>
          </w:tcPr>
          <w:p>
            <w:pPr>
              <w:pStyle w:val="Normal"/>
              <w:rPr/>
            </w:pPr>
            <w:r>
              <w:rPr>
                <w:color w:val="000000"/>
                <w:szCs w:val="20"/>
                <w:lang w:eastAsia="es-MX"/>
              </w:rPr>
              <w:t>Responsabilidades</w:t>
            </w:r>
          </w:p>
        </w:tc>
        <w:tc>
          <w:tcPr>
            <w:tcW w:w="6344" w:type="dxa"/>
            <w:tcBorders>
              <w:left w:val="double" w:sz="6" w:space="0" w:color="292929"/>
              <w:bottom w:val="single" w:sz="8" w:space="0" w:color="292929"/>
              <w:right w:val="single" w:sz="8" w:space="0" w:color="292929"/>
              <w:insideH w:val="single" w:sz="8" w:space="0" w:color="292929"/>
              <w:insideV w:val="single" w:sz="8" w:space="0" w:color="292929"/>
            </w:tcBorders>
            <w:shd w:color="auto" w:fill="auto" w:val="clear"/>
            <w:tcMar>
              <w:left w:w="47" w:type="dxa"/>
            </w:tcMar>
            <w:vAlign w:val="center"/>
          </w:tcPr>
          <w:p>
            <w:pPr>
              <w:pStyle w:val="Normal"/>
              <w:rPr/>
            </w:pPr>
            <w:r>
              <w:rPr>
                <w:color w:val="000000"/>
                <w:szCs w:val="20"/>
                <w:lang w:eastAsia="es-MX"/>
              </w:rPr>
              <w:t>Análisis de información y diseñador del sistema</w:t>
            </w:r>
          </w:p>
        </w:tc>
      </w:tr>
      <w:tr>
        <w:trPr>
          <w:trHeight w:val="246" w:hRule="atLeast"/>
        </w:trPr>
        <w:tc>
          <w:tcPr>
            <w:tcW w:w="2450" w:type="dxa"/>
            <w:tcBorders>
              <w:left w:val="single" w:sz="8" w:space="0" w:color="292929"/>
              <w:bottom w:val="single" w:sz="8" w:space="0" w:color="292929"/>
              <w:insideH w:val="single" w:sz="8" w:space="0" w:color="292929"/>
            </w:tcBorders>
            <w:shd w:color="auto" w:fill="EAEAEA" w:val="clear"/>
            <w:tcMar>
              <w:left w:w="60" w:type="dxa"/>
            </w:tcMar>
            <w:vAlign w:val="center"/>
          </w:tcPr>
          <w:p>
            <w:pPr>
              <w:pStyle w:val="Normal"/>
              <w:rPr/>
            </w:pPr>
            <w:r>
              <w:rPr>
                <w:color w:val="000000"/>
                <w:szCs w:val="20"/>
                <w:lang w:eastAsia="es-MX"/>
              </w:rPr>
              <w:t>Información de contacto</w:t>
            </w:r>
          </w:p>
        </w:tc>
        <w:tc>
          <w:tcPr>
            <w:tcW w:w="6344" w:type="dxa"/>
            <w:tcBorders>
              <w:left w:val="double" w:sz="6" w:space="0" w:color="292929"/>
              <w:bottom w:val="single" w:sz="8" w:space="0" w:color="292929"/>
              <w:right w:val="single" w:sz="8" w:space="0" w:color="292929"/>
              <w:insideH w:val="single" w:sz="8" w:space="0" w:color="292929"/>
              <w:insideV w:val="single" w:sz="8" w:space="0" w:color="292929"/>
            </w:tcBorders>
            <w:shd w:color="auto" w:fill="auto" w:val="clear"/>
            <w:tcMar>
              <w:left w:w="47" w:type="dxa"/>
            </w:tcMar>
            <w:vAlign w:val="center"/>
          </w:tcPr>
          <w:p>
            <w:pPr>
              <w:pStyle w:val="Normal"/>
              <w:rPr/>
            </w:pPr>
            <w:r>
              <w:rPr>
                <w:rFonts w:cs="Calibri" w:ascii="Calibri" w:hAnsi="Calibri"/>
                <w:color w:val="0563C1"/>
                <w:sz w:val="22"/>
                <w:szCs w:val="22"/>
                <w:lang w:eastAsia="es-MX"/>
              </w:rPr>
              <w:t>zerh0gie@hotmail.com</w:t>
            </w:r>
          </w:p>
        </w:tc>
      </w:tr>
    </w:tbl>
    <w:p>
      <w:pPr>
        <w:pStyle w:val="Normalindentado2"/>
        <w:rPr/>
      </w:pPr>
      <w:r>
        <w:rPr/>
      </w:r>
    </w:p>
    <w:tbl>
      <w:tblPr>
        <w:tblW w:w="8795" w:type="dxa"/>
        <w:jc w:val="left"/>
        <w:tblInd w:w="70" w:type="dxa"/>
        <w:tblBorders>
          <w:top w:val="single" w:sz="8" w:space="0" w:color="292929"/>
          <w:left w:val="single" w:sz="8" w:space="0" w:color="292929"/>
          <w:bottom w:val="single" w:sz="8" w:space="0" w:color="292929"/>
          <w:insideH w:val="single" w:sz="8" w:space="0" w:color="292929"/>
        </w:tblBorders>
        <w:tblCellMar>
          <w:top w:w="0" w:type="dxa"/>
          <w:left w:w="60" w:type="dxa"/>
          <w:bottom w:w="0" w:type="dxa"/>
          <w:right w:w="70" w:type="dxa"/>
        </w:tblCellMar>
        <w:tblLook w:val="0000"/>
      </w:tblPr>
      <w:tblGrid>
        <w:gridCol w:w="2450"/>
        <w:gridCol w:w="6344"/>
      </w:tblGrid>
      <w:tr>
        <w:trPr>
          <w:trHeight w:val="486" w:hRule="atLeast"/>
        </w:trPr>
        <w:tc>
          <w:tcPr>
            <w:tcW w:w="2450" w:type="dxa"/>
            <w:tcBorders>
              <w:top w:val="single" w:sz="8" w:space="0" w:color="292929"/>
              <w:left w:val="single" w:sz="8" w:space="0" w:color="292929"/>
              <w:bottom w:val="single" w:sz="8" w:space="0" w:color="292929"/>
              <w:insideH w:val="single" w:sz="8" w:space="0" w:color="292929"/>
            </w:tcBorders>
            <w:shd w:color="auto" w:fill="EAEAEA" w:val="clear"/>
            <w:tcMar>
              <w:left w:w="60" w:type="dxa"/>
            </w:tcMar>
            <w:vAlign w:val="center"/>
          </w:tcPr>
          <w:p>
            <w:pPr>
              <w:pStyle w:val="Normal"/>
              <w:rPr/>
            </w:pPr>
            <w:r>
              <w:rPr>
                <w:color w:val="000000"/>
                <w:szCs w:val="20"/>
                <w:lang w:eastAsia="es-MX"/>
              </w:rPr>
              <w:t>Nombre</w:t>
            </w:r>
          </w:p>
        </w:tc>
        <w:tc>
          <w:tcPr>
            <w:tcW w:w="6344" w:type="dxa"/>
            <w:tcBorders>
              <w:top w:val="single" w:sz="8" w:space="0" w:color="292929"/>
              <w:left w:val="double" w:sz="6" w:space="0" w:color="292929"/>
              <w:bottom w:val="single" w:sz="8" w:space="0" w:color="292929"/>
              <w:right w:val="single" w:sz="8" w:space="0" w:color="292929"/>
              <w:insideH w:val="single" w:sz="8" w:space="0" w:color="292929"/>
              <w:insideV w:val="single" w:sz="8" w:space="0" w:color="292929"/>
            </w:tcBorders>
            <w:shd w:color="auto" w:fill="auto" w:val="clear"/>
            <w:tcMar>
              <w:left w:w="47" w:type="dxa"/>
            </w:tcMar>
            <w:vAlign w:val="center"/>
          </w:tcPr>
          <w:p>
            <w:pPr>
              <w:pStyle w:val="Normal"/>
              <w:rPr/>
            </w:pPr>
            <w:r>
              <w:rPr>
                <w:color w:val="000000"/>
                <w:szCs w:val="20"/>
                <w:lang w:eastAsia="es-MX"/>
              </w:rPr>
              <w:t>Jacob de Jesús Peralta Cerqueda</w:t>
            </w:r>
          </w:p>
        </w:tc>
      </w:tr>
      <w:tr>
        <w:trPr>
          <w:trHeight w:val="148" w:hRule="atLeast"/>
        </w:trPr>
        <w:tc>
          <w:tcPr>
            <w:tcW w:w="2450" w:type="dxa"/>
            <w:tcBorders>
              <w:left w:val="single" w:sz="8" w:space="0" w:color="292929"/>
              <w:bottom w:val="single" w:sz="8" w:space="0" w:color="292929"/>
              <w:insideH w:val="single" w:sz="8" w:space="0" w:color="292929"/>
            </w:tcBorders>
            <w:shd w:color="auto" w:fill="EAEAEA" w:val="clear"/>
            <w:tcMar>
              <w:left w:w="60" w:type="dxa"/>
            </w:tcMar>
            <w:vAlign w:val="center"/>
          </w:tcPr>
          <w:p>
            <w:pPr>
              <w:pStyle w:val="Normal"/>
              <w:rPr/>
            </w:pPr>
            <w:r>
              <w:rPr>
                <w:color w:val="000000"/>
                <w:szCs w:val="20"/>
                <w:lang w:eastAsia="es-MX"/>
              </w:rPr>
              <w:t>Rol</w:t>
            </w:r>
          </w:p>
        </w:tc>
        <w:tc>
          <w:tcPr>
            <w:tcW w:w="6344" w:type="dxa"/>
            <w:tcBorders>
              <w:left w:val="double" w:sz="6" w:space="0" w:color="292929"/>
              <w:bottom w:val="single" w:sz="8" w:space="0" w:color="292929"/>
              <w:right w:val="single" w:sz="8" w:space="0" w:color="292929"/>
              <w:insideH w:val="single" w:sz="8" w:space="0" w:color="292929"/>
              <w:insideV w:val="single" w:sz="8" w:space="0" w:color="292929"/>
            </w:tcBorders>
            <w:shd w:color="auto" w:fill="auto" w:val="clear"/>
            <w:tcMar>
              <w:left w:w="47" w:type="dxa"/>
            </w:tcMar>
            <w:vAlign w:val="center"/>
          </w:tcPr>
          <w:p>
            <w:pPr>
              <w:pStyle w:val="Normal"/>
              <w:rPr/>
            </w:pPr>
            <w:r>
              <w:rPr>
                <w:color w:val="000000"/>
                <w:szCs w:val="20"/>
                <w:lang w:eastAsia="es-MX"/>
              </w:rPr>
              <w:t>Analista y Diseñador</w:t>
            </w:r>
          </w:p>
        </w:tc>
      </w:tr>
      <w:tr>
        <w:trPr>
          <w:trHeight w:val="246" w:hRule="atLeast"/>
        </w:trPr>
        <w:tc>
          <w:tcPr>
            <w:tcW w:w="2450" w:type="dxa"/>
            <w:tcBorders>
              <w:left w:val="single" w:sz="8" w:space="0" w:color="292929"/>
              <w:bottom w:val="single" w:sz="8" w:space="0" w:color="292929"/>
              <w:insideH w:val="single" w:sz="8" w:space="0" w:color="292929"/>
            </w:tcBorders>
            <w:shd w:color="auto" w:fill="EAEAEA" w:val="clear"/>
            <w:tcMar>
              <w:left w:w="60" w:type="dxa"/>
            </w:tcMar>
            <w:vAlign w:val="center"/>
          </w:tcPr>
          <w:p>
            <w:pPr>
              <w:pStyle w:val="Normal"/>
              <w:rPr/>
            </w:pPr>
            <w:r>
              <w:rPr>
                <w:color w:val="000000"/>
                <w:szCs w:val="20"/>
                <w:lang w:eastAsia="es-MX"/>
              </w:rPr>
              <w:t>Categoría profesional</w:t>
            </w:r>
          </w:p>
        </w:tc>
        <w:tc>
          <w:tcPr>
            <w:tcW w:w="6344" w:type="dxa"/>
            <w:tcBorders>
              <w:left w:val="double" w:sz="6" w:space="0" w:color="292929"/>
              <w:bottom w:val="single" w:sz="8" w:space="0" w:color="292929"/>
              <w:right w:val="single" w:sz="8" w:space="0" w:color="292929"/>
              <w:insideH w:val="single" w:sz="8" w:space="0" w:color="292929"/>
              <w:insideV w:val="single" w:sz="8" w:space="0" w:color="292929"/>
            </w:tcBorders>
            <w:shd w:color="auto" w:fill="auto" w:val="clear"/>
            <w:tcMar>
              <w:left w:w="47" w:type="dxa"/>
            </w:tcMar>
            <w:vAlign w:val="center"/>
          </w:tcPr>
          <w:p>
            <w:pPr>
              <w:pStyle w:val="Normal"/>
              <w:rPr/>
            </w:pPr>
            <w:r>
              <w:rPr>
                <w:color w:val="000000"/>
                <w:szCs w:val="20"/>
                <w:lang w:eastAsia="es-MX"/>
              </w:rPr>
              <w:t>Estudiante en ingeniería de Software</w:t>
            </w:r>
          </w:p>
        </w:tc>
      </w:tr>
      <w:tr>
        <w:trPr>
          <w:trHeight w:val="246" w:hRule="atLeast"/>
        </w:trPr>
        <w:tc>
          <w:tcPr>
            <w:tcW w:w="2450" w:type="dxa"/>
            <w:tcBorders>
              <w:left w:val="single" w:sz="8" w:space="0" w:color="292929"/>
              <w:bottom w:val="single" w:sz="8" w:space="0" w:color="292929"/>
              <w:insideH w:val="single" w:sz="8" w:space="0" w:color="292929"/>
            </w:tcBorders>
            <w:shd w:color="auto" w:fill="EAEAEA" w:val="clear"/>
            <w:tcMar>
              <w:left w:w="60" w:type="dxa"/>
            </w:tcMar>
            <w:vAlign w:val="center"/>
          </w:tcPr>
          <w:p>
            <w:pPr>
              <w:pStyle w:val="Normal"/>
              <w:rPr/>
            </w:pPr>
            <w:r>
              <w:rPr>
                <w:color w:val="000000"/>
                <w:szCs w:val="20"/>
                <w:lang w:eastAsia="es-MX"/>
              </w:rPr>
              <w:t>Responsabilidades</w:t>
            </w:r>
          </w:p>
        </w:tc>
        <w:tc>
          <w:tcPr>
            <w:tcW w:w="6344" w:type="dxa"/>
            <w:tcBorders>
              <w:left w:val="double" w:sz="6" w:space="0" w:color="292929"/>
              <w:bottom w:val="single" w:sz="8" w:space="0" w:color="292929"/>
              <w:right w:val="single" w:sz="8" w:space="0" w:color="292929"/>
              <w:insideH w:val="single" w:sz="8" w:space="0" w:color="292929"/>
              <w:insideV w:val="single" w:sz="8" w:space="0" w:color="292929"/>
            </w:tcBorders>
            <w:shd w:color="auto" w:fill="auto" w:val="clear"/>
            <w:tcMar>
              <w:left w:w="47" w:type="dxa"/>
            </w:tcMar>
            <w:vAlign w:val="center"/>
          </w:tcPr>
          <w:p>
            <w:pPr>
              <w:pStyle w:val="Normal"/>
              <w:rPr/>
            </w:pPr>
            <w:r>
              <w:rPr>
                <w:color w:val="000000"/>
                <w:szCs w:val="20"/>
                <w:lang w:eastAsia="es-MX"/>
              </w:rPr>
              <w:t>Análisis de información y diseñador del sistema</w:t>
            </w:r>
          </w:p>
        </w:tc>
      </w:tr>
      <w:tr>
        <w:trPr>
          <w:trHeight w:val="246" w:hRule="atLeast"/>
        </w:trPr>
        <w:tc>
          <w:tcPr>
            <w:tcW w:w="2450" w:type="dxa"/>
            <w:tcBorders>
              <w:left w:val="single" w:sz="8" w:space="0" w:color="292929"/>
              <w:bottom w:val="single" w:sz="8" w:space="0" w:color="292929"/>
              <w:insideH w:val="single" w:sz="8" w:space="0" w:color="292929"/>
            </w:tcBorders>
            <w:shd w:color="auto" w:fill="EAEAEA" w:val="clear"/>
            <w:tcMar>
              <w:left w:w="60" w:type="dxa"/>
            </w:tcMar>
            <w:vAlign w:val="center"/>
          </w:tcPr>
          <w:p>
            <w:pPr>
              <w:pStyle w:val="Normal"/>
              <w:rPr/>
            </w:pPr>
            <w:r>
              <w:rPr>
                <w:color w:val="000000"/>
                <w:szCs w:val="20"/>
                <w:lang w:eastAsia="es-MX"/>
              </w:rPr>
              <w:t>Información de contacto</w:t>
            </w:r>
          </w:p>
        </w:tc>
        <w:tc>
          <w:tcPr>
            <w:tcW w:w="6344" w:type="dxa"/>
            <w:tcBorders>
              <w:left w:val="double" w:sz="6" w:space="0" w:color="292929"/>
              <w:bottom w:val="single" w:sz="8" w:space="0" w:color="292929"/>
              <w:right w:val="single" w:sz="8" w:space="0" w:color="292929"/>
              <w:insideH w:val="single" w:sz="8" w:space="0" w:color="292929"/>
              <w:insideV w:val="single" w:sz="8" w:space="0" w:color="292929"/>
            </w:tcBorders>
            <w:shd w:color="auto" w:fill="auto" w:val="clear"/>
            <w:tcMar>
              <w:left w:w="47" w:type="dxa"/>
            </w:tcMar>
            <w:vAlign w:val="center"/>
          </w:tcPr>
          <w:p>
            <w:pPr>
              <w:pStyle w:val="Normal"/>
              <w:rPr/>
            </w:pPr>
            <w:r>
              <w:rPr>
                <w:rFonts w:cs="Calibri" w:ascii="Calibri" w:hAnsi="Calibri"/>
                <w:color w:val="0563C1"/>
                <w:sz w:val="22"/>
                <w:szCs w:val="22"/>
                <w:lang w:eastAsia="es-MX"/>
              </w:rPr>
              <w:t>lugia_hinata@hotmail.com</w:t>
            </w:r>
          </w:p>
        </w:tc>
      </w:tr>
    </w:tbl>
    <w:p>
      <w:pPr>
        <w:pStyle w:val="Normalindentado2"/>
        <w:rPr/>
      </w:pPr>
      <w:r>
        <w:rPr/>
      </w:r>
    </w:p>
    <w:p>
      <w:pPr>
        <w:pStyle w:val="Guiazul"/>
        <w:ind w:left="708" w:hanging="0"/>
        <w:rPr/>
      </w:pPr>
      <w:r>
        <w:rPr/>
      </w:r>
    </w:p>
    <w:p>
      <w:pPr>
        <w:pStyle w:val="Encabezado2"/>
        <w:numPr>
          <w:ilvl w:val="1"/>
          <w:numId w:val="2"/>
        </w:numPr>
        <w:rPr/>
      </w:pPr>
      <w:bookmarkStart w:id="8" w:name="__RefHeading___Toc436605627"/>
      <w:bookmarkEnd w:id="8"/>
      <w:r>
        <w:rPr/>
        <w:t>Definiciones, acrónimos y abreviaturas</w:t>
      </w:r>
    </w:p>
    <w:p>
      <w:pPr>
        <w:pStyle w:val="Normalindentado2"/>
        <w:rPr/>
      </w:pPr>
      <w:r>
        <w:rPr>
          <w:b/>
        </w:rPr>
        <w:t>SS:</w:t>
      </w:r>
      <w:r>
        <w:rPr/>
        <w:t xml:space="preserve"> Servicio social.</w:t>
      </w:r>
    </w:p>
    <w:p>
      <w:pPr>
        <w:pStyle w:val="Normalindentado2"/>
        <w:rPr/>
      </w:pPr>
      <w:r>
        <w:rPr/>
      </w:r>
    </w:p>
    <w:p>
      <w:pPr>
        <w:pStyle w:val="Normalindentado2"/>
        <w:rPr/>
      </w:pPr>
      <w:r>
        <w:rPr>
          <w:b/>
        </w:rPr>
        <w:t>EE:</w:t>
      </w:r>
      <w:r>
        <w:rPr/>
        <w:t xml:space="preserve"> Experiencia educativa.</w:t>
      </w:r>
    </w:p>
    <w:p>
      <w:pPr>
        <w:pStyle w:val="Normalindentado2"/>
        <w:rPr/>
      </w:pPr>
      <w:r>
        <w:rPr/>
      </w:r>
    </w:p>
    <w:p>
      <w:pPr>
        <w:pStyle w:val="Normalindentado2"/>
        <w:rPr/>
      </w:pPr>
      <w:r>
        <w:rPr>
          <w:b/>
        </w:rPr>
        <w:t>Información Básica:</w:t>
      </w:r>
      <w:r>
        <w:rPr/>
        <w:t xml:space="preserve"> Si se habla de un alumno se habla del Nombre completo del alumno, matricula, carrera y horario de labores acordada.</w:t>
      </w:r>
    </w:p>
    <w:p>
      <w:pPr>
        <w:pStyle w:val="Normalindentado2"/>
        <w:rPr/>
      </w:pPr>
      <w:r>
        <w:rPr/>
      </w:r>
    </w:p>
    <w:p>
      <w:pPr>
        <w:pStyle w:val="Normalindentado2"/>
        <w:rPr/>
      </w:pPr>
      <w:r>
        <w:rPr>
          <w:b/>
        </w:rPr>
        <w:t>E.R:</w:t>
      </w:r>
      <w:r>
        <w:rPr/>
        <w:t xml:space="preserve"> Experiencia recepcional.</w:t>
      </w:r>
    </w:p>
    <w:p>
      <w:pPr>
        <w:pStyle w:val="Normalindentado2"/>
        <w:rPr/>
      </w:pPr>
      <w:r>
        <w:rPr/>
        <w:t>Software: Todo aquello que se programará en la computadora.</w:t>
      </w:r>
    </w:p>
    <w:p>
      <w:pPr>
        <w:pStyle w:val="Normalindentado2"/>
        <w:rPr/>
      </w:pPr>
      <w:r>
        <w:rPr/>
      </w:r>
    </w:p>
    <w:p>
      <w:pPr>
        <w:pStyle w:val="Normalindentado2"/>
        <w:rPr/>
      </w:pPr>
      <w:r>
        <w:rPr>
          <w:b/>
        </w:rPr>
        <w:t>Hardware:</w:t>
      </w:r>
      <w:r>
        <w:rPr/>
        <w:t xml:space="preserve"> El equipo sobre el cual se va a trabajar.</w:t>
      </w:r>
    </w:p>
    <w:p>
      <w:pPr>
        <w:pStyle w:val="Normalindentado2"/>
        <w:rPr/>
      </w:pPr>
      <w:r>
        <w:rPr/>
      </w:r>
    </w:p>
    <w:p>
      <w:pPr>
        <w:pStyle w:val="Normalindentado2"/>
        <w:rPr/>
      </w:pPr>
      <w:r>
        <w:rPr>
          <w:b/>
        </w:rPr>
        <w:t>IEEE:</w:t>
      </w:r>
      <w:r>
        <w:rPr/>
        <w:t xml:space="preserve"> Es el documento de ERS (Documento de Especificación de Requerimientos)</w:t>
      </w:r>
    </w:p>
    <w:p>
      <w:pPr>
        <w:pStyle w:val="Normalindentado2"/>
        <w:rPr/>
      </w:pPr>
      <w:r>
        <w:rPr/>
      </w:r>
    </w:p>
    <w:p>
      <w:pPr>
        <w:pStyle w:val="Normalindentado2"/>
        <w:rPr/>
      </w:pPr>
      <w:r>
        <w:rPr>
          <w:b/>
        </w:rPr>
        <w:t>Navegador:</w:t>
      </w:r>
      <w:r>
        <w:rPr/>
        <w:t xml:space="preserve"> Se refiere al explorador de Internet (Por ejemplo: Internet Explorer, Google Chrome, Mozilla Firefox, etc.).</w:t>
      </w:r>
    </w:p>
    <w:p>
      <w:pPr>
        <w:pStyle w:val="Normalindentado2"/>
        <w:rPr/>
      </w:pPr>
      <w:r>
        <w:rPr/>
      </w:r>
    </w:p>
    <w:p>
      <w:pPr>
        <w:pStyle w:val="Normalindentado2"/>
        <w:rPr/>
      </w:pPr>
      <w:r>
        <w:rPr>
          <w:b/>
        </w:rPr>
        <w:t>Dependencia</w:t>
      </w:r>
      <w:r>
        <w:rPr/>
        <w:t xml:space="preserve">: Empresa o entidad que ha solicitado a un alumno inscrito al SS para trabajar. </w:t>
      </w:r>
    </w:p>
    <w:p>
      <w:pPr>
        <w:pStyle w:val="Normalindentado2"/>
        <w:rPr/>
      </w:pPr>
      <w:r>
        <w:rPr/>
      </w:r>
    </w:p>
    <w:p>
      <w:pPr>
        <w:pStyle w:val="Normalindentado2"/>
        <w:rPr/>
      </w:pPr>
      <w:r>
        <w:rPr>
          <w:b/>
        </w:rPr>
        <w:t>Entidad(es):</w:t>
      </w:r>
      <w:r>
        <w:rPr/>
        <w:t xml:space="preserve"> Hace referencia a un alumno, maestro asignado, dependencia, o a la academia.</w:t>
      </w:r>
    </w:p>
    <w:p>
      <w:pPr>
        <w:pStyle w:val="Normalindentado2"/>
        <w:rPr/>
      </w:pPr>
      <w:r>
        <w:rPr/>
      </w:r>
    </w:p>
    <w:p>
      <w:pPr>
        <w:pStyle w:val="Encabezado2"/>
        <w:numPr>
          <w:ilvl w:val="1"/>
          <w:numId w:val="2"/>
        </w:numPr>
        <w:rPr/>
      </w:pPr>
      <w:bookmarkStart w:id="9" w:name="__RefHeading___Toc436605628"/>
      <w:bookmarkEnd w:id="9"/>
      <w:r>
        <w:rPr/>
        <w:t>Referencias</w:t>
      </w:r>
    </w:p>
    <w:tbl>
      <w:tblPr>
        <w:tblW w:w="7322" w:type="dxa"/>
        <w:jc w:val="left"/>
        <w:tblInd w:w="741" w:type="dxa"/>
        <w:tblBorders>
          <w:top w:val="single" w:sz="4" w:space="0" w:color="292929"/>
          <w:left w:val="single" w:sz="4" w:space="0" w:color="292929"/>
          <w:bottom w:val="double" w:sz="6" w:space="0" w:color="292929"/>
          <w:insideH w:val="double" w:sz="6" w:space="0" w:color="292929"/>
        </w:tblBorders>
        <w:tblCellMar>
          <w:top w:w="0" w:type="dxa"/>
          <w:left w:w="65" w:type="dxa"/>
          <w:bottom w:w="0" w:type="dxa"/>
          <w:right w:w="70" w:type="dxa"/>
        </w:tblCellMar>
        <w:tblLook w:val="0000"/>
      </w:tblPr>
      <w:tblGrid>
        <w:gridCol w:w="2804"/>
        <w:gridCol w:w="4517"/>
      </w:tblGrid>
      <w:tr>
        <w:trPr>
          <w:trHeight w:val="268" w:hRule="atLeast"/>
          <w:cantSplit w:val="true"/>
        </w:trPr>
        <w:tc>
          <w:tcPr>
            <w:tcW w:w="2804" w:type="dxa"/>
            <w:tcBorders>
              <w:top w:val="single" w:sz="4" w:space="0" w:color="292929"/>
              <w:left w:val="single" w:sz="4" w:space="0" w:color="292929"/>
              <w:bottom w:val="double" w:sz="6" w:space="0" w:color="292929"/>
              <w:insideH w:val="double" w:sz="6" w:space="0" w:color="292929"/>
            </w:tcBorders>
            <w:shd w:color="auto" w:fill="EAEAEA" w:val="clear"/>
            <w:tcMar>
              <w:left w:w="65" w:type="dxa"/>
            </w:tcMar>
            <w:vAlign w:val="bottom"/>
          </w:tcPr>
          <w:p>
            <w:pPr>
              <w:pStyle w:val="Normal"/>
              <w:jc w:val="center"/>
              <w:rPr/>
            </w:pPr>
            <w:r>
              <w:rPr>
                <w:b/>
                <w:bCs/>
              </w:rPr>
              <w:t>Referencia</w:t>
            </w:r>
          </w:p>
        </w:tc>
        <w:tc>
          <w:tcPr>
            <w:tcW w:w="4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AEAEA" w:val="clear"/>
            <w:tcMar>
              <w:left w:w="65" w:type="dxa"/>
            </w:tcMar>
            <w:vAlign w:val="bottom"/>
          </w:tcPr>
          <w:p>
            <w:pPr>
              <w:pStyle w:val="Normal"/>
              <w:jc w:val="center"/>
              <w:rPr/>
            </w:pPr>
            <w:r>
              <w:rPr>
                <w:b/>
                <w:bCs/>
              </w:rPr>
              <w:t>Titulo</w:t>
            </w:r>
          </w:p>
        </w:tc>
      </w:tr>
      <w:tr>
        <w:trPr>
          <w:trHeight w:val="226" w:hRule="atLeast"/>
          <w:cantSplit w:val="true"/>
        </w:trPr>
        <w:tc>
          <w:tcPr>
            <w:tcW w:w="2804" w:type="dxa"/>
            <w:tcBorders>
              <w:top w:val="double" w:sz="6" w:space="0" w:color="292929"/>
              <w:left w:val="single" w:sz="4" w:space="0" w:color="292929"/>
              <w:bottom w:val="single" w:sz="4" w:space="0" w:color="292929"/>
              <w:insideH w:val="single" w:sz="4" w:space="0" w:color="292929"/>
            </w:tcBorders>
            <w:shd w:color="auto" w:fill="auto" w:val="clear"/>
            <w:tcMar>
              <w:left w:w="65" w:type="dxa"/>
            </w:tcMar>
          </w:tcPr>
          <w:p>
            <w:pPr>
              <w:pStyle w:val="Normalindentado2"/>
              <w:ind w:left="0" w:hanging="0"/>
              <w:rPr/>
            </w:pPr>
            <w:r>
              <w:rPr/>
              <w:t>IEEE</w:t>
            </w:r>
          </w:p>
        </w:tc>
        <w:tc>
          <w:tcPr>
            <w:tcW w:w="4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indentado2"/>
              <w:ind w:left="0" w:hanging="0"/>
              <w:rPr/>
            </w:pPr>
            <w:r>
              <w:rPr/>
              <w:t>Estándar IEEE 830</w:t>
            </w:r>
          </w:p>
        </w:tc>
      </w:tr>
    </w:tbl>
    <w:p>
      <w:pPr>
        <w:pStyle w:val="Normalindentado2"/>
        <w:rPr/>
      </w:pPr>
      <w:r>
        <w:rPr/>
      </w:r>
    </w:p>
    <w:p>
      <w:pPr>
        <w:pStyle w:val="Encabezado2"/>
        <w:numPr>
          <w:ilvl w:val="1"/>
          <w:numId w:val="2"/>
        </w:numPr>
        <w:rPr/>
      </w:pPr>
      <w:bookmarkStart w:id="10" w:name="__RefHeading___Toc436605629"/>
      <w:bookmarkEnd w:id="10"/>
      <w:r>
        <w:rPr/>
        <w:t>Resumen</w:t>
      </w:r>
    </w:p>
    <w:p>
      <w:pPr>
        <w:pStyle w:val="Normalindentado2"/>
        <w:rPr/>
      </w:pPr>
      <w:r>
        <w:rPr/>
        <w:t>Este documento consta de tres partes. La primera parte (La cual es esta) proporciona una visión general de la Especificación de Requerimientos de Software. En la sección 2 se da una descripción general del sistema, con el fin de conocer las principales funciones que debe realizar, los datos asociados y los factores, restricciones, supuestos y dependencias que afectan al desarrollo, sin entrar en excesivos detalles. En la sección 3 se definen detalladamente los requisitos que debe satisfacer el sistema.</w:t>
      </w:r>
    </w:p>
    <w:p>
      <w:pPr>
        <w:pStyle w:val="Normalindentado2"/>
        <w:rPr/>
      </w:pPr>
      <w:r>
        <w:rPr/>
      </w:r>
    </w:p>
    <w:p>
      <w:pPr>
        <w:pStyle w:val="Encabezado1"/>
        <w:numPr>
          <w:ilvl w:val="0"/>
          <w:numId w:val="2"/>
        </w:numPr>
        <w:rPr/>
      </w:pPr>
      <w:r>
        <w:rPr/>
        <w:t>Descripción general</w:t>
      </w:r>
    </w:p>
    <w:p>
      <w:pPr>
        <w:pStyle w:val="Encabezado2"/>
        <w:numPr>
          <w:ilvl w:val="1"/>
          <w:numId w:val="2"/>
        </w:numPr>
        <w:rPr/>
      </w:pPr>
      <w:bookmarkStart w:id="11" w:name="__RefHeading___Toc436605631"/>
      <w:bookmarkEnd w:id="11"/>
      <w:r>
        <w:rPr/>
        <w:t>Perspectiva del producto</w:t>
      </w:r>
    </w:p>
    <w:p>
      <w:pPr>
        <w:pStyle w:val="Normalindentado2"/>
        <w:rPr/>
      </w:pPr>
      <w:bookmarkStart w:id="12" w:name="__RefHeading___Toc436605632"/>
      <w:bookmarkEnd w:id="12"/>
      <w:r>
        <w:rPr/>
        <w:t>El producto depende de la información del alumno del sistema actual de la Universidad Veracruzana, solo para la inscripción del alumno, para asignar alumno a dependencia y para asignarle un maestro que le supervise su instancia en el Servicio Social, una vez hecho esto, el sistema se vuelve independiente debido a sus funcionalidades para administrar los datos del servicio social que ingresan los alumnos, maestros, dependencias y la coordinación.</w:t>
      </w:r>
    </w:p>
    <w:p>
      <w:pPr>
        <w:pStyle w:val="Normalindentado2"/>
        <w:rPr/>
      </w:pPr>
      <w:r>
        <w:rPr/>
        <w:t>El sistema siempre está actualizado con los datos que son ingresados por parte de los usuarios y su funcionalidad no es parte de algún sistema mayor.</w:t>
      </w:r>
    </w:p>
    <w:p>
      <w:pPr>
        <w:pStyle w:val="Encabezado2"/>
        <w:numPr>
          <w:ilvl w:val="1"/>
          <w:numId w:val="2"/>
        </w:numPr>
        <w:rPr/>
      </w:pPr>
      <w:r>
        <w:rPr/>
        <w:t>Funcionalidad del producto</w:t>
      </w:r>
    </w:p>
    <w:p>
      <w:pPr>
        <w:pStyle w:val="Normalindentado2"/>
        <w:rPr/>
      </w:pPr>
      <w:r>
        <w:rPr/>
      </w:r>
    </w:p>
    <w:p>
      <w:pPr>
        <w:pStyle w:val="Normalindentado2"/>
        <w:rPr/>
      </w:pPr>
      <w:r>
        <w:rPr>
          <w:b/>
        </w:rPr>
        <w:t>Por parte de los Alumnos:</w:t>
      </w:r>
    </w:p>
    <w:p>
      <w:pPr>
        <w:pStyle w:val="Normalindentado2"/>
        <w:rPr/>
      </w:pPr>
      <w:r>
        <w:rPr/>
        <w:t>- Un sistema de registro que ayude a los alumnos a llevar a cabo su registro de forma exitosa.</w:t>
      </w:r>
    </w:p>
    <w:p>
      <w:pPr>
        <w:pStyle w:val="Normalindentado2"/>
        <w:rPr/>
      </w:pPr>
      <w:r>
        <w:rPr/>
        <w:t>- Los menús desplegables para que el alumno pueda utilizar el sistema de forma adecuada y entendible.</w:t>
      </w:r>
    </w:p>
    <w:p>
      <w:pPr>
        <w:pStyle w:val="Normalindentado2"/>
        <w:rPr/>
      </w:pPr>
      <w:r>
        <w:rPr/>
        <w:t>- La sección de Actividades que ayudarán al alumno a consultar las actividades que se le han encargado y llevar un control actualizado de las actividades que ha llevado a cabo.</w:t>
      </w:r>
    </w:p>
    <w:p>
      <w:pPr>
        <w:pStyle w:val="Normalindentado2"/>
        <w:rPr/>
      </w:pPr>
      <w:r>
        <w:rPr/>
      </w:r>
    </w:p>
    <w:p>
      <w:pPr>
        <w:pStyle w:val="Normalindentado2"/>
        <w:rPr/>
      </w:pPr>
      <w:r>
        <w:rPr>
          <w:b/>
        </w:rPr>
        <w:t>Por parte de los Maestros:</w:t>
      </w:r>
    </w:p>
    <w:p>
      <w:pPr>
        <w:pStyle w:val="Normalindentado2"/>
        <w:rPr/>
      </w:pPr>
      <w:r>
        <w:rPr/>
        <w:t>- Un sistema de registro específico para que puedan darse de alta como maestros del servicio social.</w:t>
      </w:r>
    </w:p>
    <w:p>
      <w:pPr>
        <w:pStyle w:val="Normalindentado2"/>
        <w:rPr/>
      </w:pPr>
      <w:r>
        <w:rPr/>
        <w:t>- De igual forma la lista de opciones para poder utilizar las funciones del sistema adecuadamente.</w:t>
      </w:r>
    </w:p>
    <w:p>
      <w:pPr>
        <w:pStyle w:val="Normalindentado2"/>
        <w:rPr/>
      </w:pPr>
      <w:r>
        <w:rPr/>
        <w:t>- La sección de Alumnos donde tendrá un control de los alumnos que se le han asignado para hacer el servicio social visualizando también su progreso de este.</w:t>
      </w:r>
    </w:p>
    <w:p>
      <w:pPr>
        <w:pStyle w:val="Normalindentado2"/>
        <w:rPr/>
      </w:pPr>
      <w:r>
        <w:rPr/>
        <w:t>- La sección de Supervisión de actividades donde tendrá acceso a las actividades que han realizado los alumnos de forma detallada y la fecha en que fueron entregadas.</w:t>
      </w:r>
    </w:p>
    <w:p>
      <w:pPr>
        <w:pStyle w:val="Normalindentado2"/>
        <w:rPr/>
      </w:pPr>
      <w:r>
        <w:rPr/>
      </w:r>
    </w:p>
    <w:p>
      <w:pPr>
        <w:pStyle w:val="Normalindentado2"/>
        <w:rPr/>
      </w:pPr>
      <w:r>
        <w:rPr>
          <w:b/>
        </w:rPr>
        <w:t>Por parte del encargado del alumno en la dependencia:</w:t>
      </w:r>
    </w:p>
    <w:p>
      <w:pPr>
        <w:pStyle w:val="Normalindentado2"/>
        <w:rPr/>
      </w:pPr>
      <w:r>
        <w:rPr/>
        <w:t>- Tendrá un menú desplegable donde le mostrará las opciones que puede llevar a cabo como dependencia del servicio social.</w:t>
      </w:r>
    </w:p>
    <w:p>
      <w:pPr>
        <w:pStyle w:val="Normalindentado2"/>
        <w:rPr/>
      </w:pPr>
      <w:r>
        <w:rPr/>
        <w:t>- Tendrá una sección de actividades donde podrá subir los detalles de las actividades que dará de alta para que estas lleguen a los Maestros y Alumnos.</w:t>
      </w:r>
    </w:p>
    <w:p>
      <w:pPr>
        <w:pStyle w:val="Normalindentado2"/>
        <w:rPr/>
      </w:pPr>
      <w:r>
        <w:rPr/>
        <w:t>- Una sección de observaciones donde podrá ir anotando los detalles que vaya encontrando en las actividades que son dadas de alta por parte del Alumno.</w:t>
      </w:r>
    </w:p>
    <w:p>
      <w:pPr>
        <w:pStyle w:val="Normalindentado2"/>
        <w:rPr/>
      </w:pPr>
      <w:r>
        <w:rPr/>
      </w:r>
    </w:p>
    <w:p>
      <w:pPr>
        <w:pStyle w:val="Normalindentado2"/>
        <w:rPr/>
      </w:pPr>
      <w:r>
        <w:rPr>
          <w:b/>
        </w:rPr>
        <w:t>Por parte de la Coordinación:</w:t>
      </w:r>
    </w:p>
    <w:p>
      <w:pPr>
        <w:pStyle w:val="Normalindentado2"/>
        <w:rPr/>
      </w:pPr>
      <w:r>
        <w:rPr/>
        <w:t>- Un menú desplegable de opciones donde podrá acceder a funciones especializadas únicamente para la coordinación.</w:t>
      </w:r>
    </w:p>
    <w:p>
      <w:pPr>
        <w:pStyle w:val="Normalindentado2"/>
        <w:rPr/>
      </w:pPr>
      <w:r>
        <w:rPr/>
        <w:t>- La sección de Alumnos y Maestros donde podrá tener un control de los alumnos y maestros que están en el servicio social así como asignarle maestros para tomar control de las actividades del alumno.</w:t>
      </w:r>
    </w:p>
    <w:p>
      <w:pPr>
        <w:pStyle w:val="Normalindentado2"/>
        <w:rPr/>
      </w:pPr>
      <w:r>
        <w:rPr/>
        <w:t>- Una sección de Reportes donde aparecerá un calendario de las actividades que se están llevando a cabo en el servicio social como una opción para enviarles un recordatorio para que los reportes sean entregados en tiempo y forma en la fecha requerida.</w:t>
      </w:r>
    </w:p>
    <w:p>
      <w:pPr>
        <w:pStyle w:val="Normalindentado2"/>
        <w:rPr/>
      </w:pPr>
      <w:r>
        <w:rPr/>
        <w:t>- La sección de registrar Maestros y Dependencias donde pondrá los datos para darlos de alta en el sistema y que puedan acceder a él para llevar a cabo el control de actividades del alumno en el servicio social.</w:t>
      </w:r>
    </w:p>
    <w:p>
      <w:pPr>
        <w:pStyle w:val="Encabezado2"/>
        <w:numPr>
          <w:ilvl w:val="1"/>
          <w:numId w:val="2"/>
        </w:numPr>
        <w:rPr/>
      </w:pPr>
      <w:bookmarkStart w:id="13" w:name="__RefHeading___Toc436605633"/>
      <w:bookmarkEnd w:id="13"/>
      <w:r>
        <w:rPr/>
        <w:t>Características de los usuarios</w:t>
      </w:r>
    </w:p>
    <w:tbl>
      <w:tblPr>
        <w:tblW w:w="8051" w:type="dxa"/>
        <w:jc w:val="left"/>
        <w:tblInd w:w="728" w:type="dxa"/>
        <w:tblBorders>
          <w:top w:val="single" w:sz="4" w:space="0" w:color="292929"/>
          <w:left w:val="single" w:sz="4" w:space="0" w:color="292929"/>
          <w:bottom w:val="single" w:sz="4" w:space="0" w:color="292929"/>
          <w:insideH w:val="single" w:sz="4" w:space="0" w:color="292929"/>
        </w:tblBorders>
        <w:tblCellMar>
          <w:top w:w="0" w:type="dxa"/>
          <w:left w:w="65" w:type="dxa"/>
          <w:bottom w:w="0" w:type="dxa"/>
          <w:right w:w="70" w:type="dxa"/>
        </w:tblCellMar>
        <w:tblLook w:val="0000"/>
      </w:tblPr>
      <w:tblGrid>
        <w:gridCol w:w="2517"/>
        <w:gridCol w:w="5533"/>
      </w:tblGrid>
      <w:tr>
        <w:trPr/>
        <w:tc>
          <w:tcPr>
            <w:tcW w:w="2517" w:type="dxa"/>
            <w:tcBorders>
              <w:top w:val="single" w:sz="4" w:space="0" w:color="292929"/>
              <w:left w:val="single" w:sz="4" w:space="0" w:color="292929"/>
              <w:bottom w:val="single" w:sz="4" w:space="0" w:color="292929"/>
              <w:insideH w:val="single" w:sz="4" w:space="0" w:color="292929"/>
            </w:tcBorders>
            <w:shd w:color="auto" w:fill="EAEAEA" w:val="clear"/>
            <w:tcMar>
              <w:left w:w="65" w:type="dxa"/>
            </w:tcMar>
            <w:vAlign w:val="bottom"/>
          </w:tcPr>
          <w:p>
            <w:pPr>
              <w:pStyle w:val="Normalindentado2"/>
              <w:ind w:left="0" w:hanging="0"/>
              <w:rPr/>
            </w:pPr>
            <w:r>
              <w:rPr/>
              <w:t>Tipo de usuario</w:t>
            </w:r>
          </w:p>
        </w:tc>
        <w:tc>
          <w:tcPr>
            <w:tcW w:w="5533" w:type="dxa"/>
            <w:tcBorders>
              <w:top w:val="single" w:sz="4" w:space="0" w:color="292929"/>
              <w:left w:val="double" w:sz="6" w:space="0" w:color="292929"/>
              <w:bottom w:val="single" w:sz="4" w:space="0" w:color="292929"/>
              <w:right w:val="single" w:sz="4" w:space="0" w:color="292929"/>
              <w:insideH w:val="single" w:sz="4" w:space="0" w:color="292929"/>
              <w:insideV w:val="single" w:sz="4" w:space="0" w:color="292929"/>
            </w:tcBorders>
            <w:shd w:color="auto" w:fill="auto" w:val="clear"/>
            <w:tcMar>
              <w:left w:w="47" w:type="dxa"/>
            </w:tcMar>
            <w:vAlign w:val="bottom"/>
          </w:tcPr>
          <w:p>
            <w:pPr>
              <w:pStyle w:val="Normalindentado2"/>
              <w:ind w:left="0" w:hanging="0"/>
              <w:rPr/>
            </w:pPr>
            <w:r>
              <w:rPr/>
              <w:t>Estudiante</w:t>
            </w:r>
          </w:p>
        </w:tc>
      </w:tr>
      <w:tr>
        <w:trPr/>
        <w:tc>
          <w:tcPr>
            <w:tcW w:w="2517" w:type="dxa"/>
            <w:tcBorders>
              <w:top w:val="single" w:sz="4" w:space="0" w:color="292929"/>
              <w:left w:val="single" w:sz="4" w:space="0" w:color="292929"/>
              <w:bottom w:val="single" w:sz="4" w:space="0" w:color="292929"/>
              <w:insideH w:val="single" w:sz="4" w:space="0" w:color="292929"/>
            </w:tcBorders>
            <w:shd w:color="auto" w:fill="EAEAEA" w:val="clear"/>
            <w:tcMar>
              <w:left w:w="65" w:type="dxa"/>
            </w:tcMar>
          </w:tcPr>
          <w:p>
            <w:pPr>
              <w:pStyle w:val="Normalindentado2"/>
              <w:ind w:left="0" w:hanging="0"/>
              <w:rPr/>
            </w:pPr>
            <w:r>
              <w:rPr/>
              <w:t>Formación</w:t>
            </w:r>
          </w:p>
        </w:tc>
        <w:tc>
          <w:tcPr>
            <w:tcW w:w="5533" w:type="dxa"/>
            <w:tcBorders>
              <w:top w:val="single" w:sz="4" w:space="0" w:color="292929"/>
              <w:left w:val="double" w:sz="6" w:space="0" w:color="292929"/>
              <w:bottom w:val="single" w:sz="4" w:space="0" w:color="292929"/>
              <w:right w:val="single" w:sz="4" w:space="0" w:color="292929"/>
              <w:insideH w:val="single" w:sz="4" w:space="0" w:color="292929"/>
              <w:insideV w:val="single" w:sz="4" w:space="0" w:color="292929"/>
            </w:tcBorders>
            <w:shd w:color="auto" w:fill="auto" w:val="clear"/>
            <w:tcMar>
              <w:left w:w="47" w:type="dxa"/>
            </w:tcMar>
          </w:tcPr>
          <w:p>
            <w:pPr>
              <w:pStyle w:val="Normalindentado2"/>
              <w:ind w:left="0" w:hanging="0"/>
              <w:rPr/>
            </w:pPr>
            <w:r>
              <w:rPr/>
              <w:t>Licenciatura</w:t>
            </w:r>
          </w:p>
        </w:tc>
      </w:tr>
      <w:tr>
        <w:trPr/>
        <w:tc>
          <w:tcPr>
            <w:tcW w:w="2517" w:type="dxa"/>
            <w:tcBorders>
              <w:top w:val="single" w:sz="4" w:space="0" w:color="292929"/>
              <w:left w:val="single" w:sz="4" w:space="0" w:color="292929"/>
              <w:bottom w:val="single" w:sz="4" w:space="0" w:color="292929"/>
              <w:insideH w:val="single" w:sz="4" w:space="0" w:color="292929"/>
            </w:tcBorders>
            <w:shd w:color="auto" w:fill="EAEAEA" w:val="clear"/>
            <w:tcMar>
              <w:left w:w="65" w:type="dxa"/>
            </w:tcMar>
          </w:tcPr>
          <w:p>
            <w:pPr>
              <w:pStyle w:val="Normalindentado2"/>
              <w:ind w:left="0" w:hanging="0"/>
              <w:rPr/>
            </w:pPr>
            <w:r>
              <w:rPr/>
              <w:t>Habilidades</w:t>
            </w:r>
          </w:p>
        </w:tc>
        <w:tc>
          <w:tcPr>
            <w:tcW w:w="5533" w:type="dxa"/>
            <w:tcBorders>
              <w:top w:val="single" w:sz="4" w:space="0" w:color="292929"/>
              <w:left w:val="double" w:sz="6" w:space="0" w:color="292929"/>
              <w:bottom w:val="single" w:sz="4" w:space="0" w:color="292929"/>
              <w:right w:val="single" w:sz="4" w:space="0" w:color="292929"/>
              <w:insideH w:val="single" w:sz="4" w:space="0" w:color="292929"/>
              <w:insideV w:val="single" w:sz="4" w:space="0" w:color="292929"/>
            </w:tcBorders>
            <w:shd w:color="auto" w:fill="auto" w:val="clear"/>
            <w:tcMar>
              <w:left w:w="47" w:type="dxa"/>
            </w:tcMar>
          </w:tcPr>
          <w:p>
            <w:pPr>
              <w:pStyle w:val="Normalindentado2"/>
              <w:ind w:left="0" w:hanging="0"/>
              <w:rPr/>
            </w:pPr>
            <w:r>
              <w:rPr/>
              <w:t>Puede acceder a su usuario y a las actividades correspondientes asignadas</w:t>
            </w:r>
          </w:p>
        </w:tc>
      </w:tr>
      <w:tr>
        <w:trPr/>
        <w:tc>
          <w:tcPr>
            <w:tcW w:w="2517" w:type="dxa"/>
            <w:tcBorders>
              <w:top w:val="single" w:sz="4" w:space="0" w:color="292929"/>
              <w:left w:val="single" w:sz="4" w:space="0" w:color="292929"/>
              <w:bottom w:val="single" w:sz="4" w:space="0" w:color="292929"/>
              <w:insideH w:val="single" w:sz="4" w:space="0" w:color="292929"/>
            </w:tcBorders>
            <w:shd w:color="auto" w:fill="EAEAEA" w:val="clear"/>
            <w:tcMar>
              <w:left w:w="65" w:type="dxa"/>
            </w:tcMar>
          </w:tcPr>
          <w:p>
            <w:pPr>
              <w:pStyle w:val="Normalindentado2"/>
              <w:ind w:left="0" w:hanging="0"/>
              <w:rPr/>
            </w:pPr>
            <w:r>
              <w:rPr/>
              <w:t>Actividades</w:t>
            </w:r>
          </w:p>
        </w:tc>
        <w:tc>
          <w:tcPr>
            <w:tcW w:w="5533" w:type="dxa"/>
            <w:tcBorders>
              <w:top w:val="single" w:sz="4" w:space="0" w:color="292929"/>
              <w:left w:val="double" w:sz="6" w:space="0" w:color="292929"/>
              <w:bottom w:val="single" w:sz="4" w:space="0" w:color="292929"/>
              <w:right w:val="single" w:sz="4" w:space="0" w:color="292929"/>
              <w:insideH w:val="single" w:sz="4" w:space="0" w:color="292929"/>
              <w:insideV w:val="single" w:sz="4" w:space="0" w:color="292929"/>
            </w:tcBorders>
            <w:shd w:color="auto" w:fill="auto" w:val="clear"/>
            <w:tcMar>
              <w:left w:w="47" w:type="dxa"/>
            </w:tcMar>
          </w:tcPr>
          <w:p>
            <w:pPr>
              <w:pStyle w:val="Normalindentado2"/>
              <w:numPr>
                <w:ilvl w:val="0"/>
                <w:numId w:val="10"/>
              </w:numPr>
              <w:ind w:left="0" w:hanging="0"/>
              <w:rPr/>
            </w:pPr>
            <w:r>
              <w:rPr/>
              <w:t>Accede a su usuario</w:t>
            </w:r>
          </w:p>
          <w:p>
            <w:pPr>
              <w:pStyle w:val="Normalindentado2"/>
              <w:numPr>
                <w:ilvl w:val="0"/>
                <w:numId w:val="10"/>
              </w:numPr>
              <w:ind w:left="0" w:hanging="0"/>
              <w:rPr/>
            </w:pPr>
            <w:r>
              <w:rPr/>
              <w:t>Ve actividades asignadas</w:t>
            </w:r>
          </w:p>
          <w:p>
            <w:pPr>
              <w:pStyle w:val="Normalindentado2"/>
              <w:numPr>
                <w:ilvl w:val="0"/>
                <w:numId w:val="10"/>
              </w:numPr>
              <w:ind w:left="0" w:hanging="0"/>
              <w:rPr/>
            </w:pPr>
            <w:r>
              <w:rPr/>
              <w:t>Ve los reportes propios</w:t>
            </w:r>
          </w:p>
        </w:tc>
      </w:tr>
    </w:tbl>
    <w:p>
      <w:pPr>
        <w:pStyle w:val="Guiazul"/>
        <w:ind w:left="708" w:hanging="0"/>
        <w:rPr/>
      </w:pPr>
      <w:r>
        <w:rPr/>
      </w:r>
    </w:p>
    <w:tbl>
      <w:tblPr>
        <w:tblW w:w="8051" w:type="dxa"/>
        <w:jc w:val="left"/>
        <w:tblInd w:w="728" w:type="dxa"/>
        <w:tblBorders>
          <w:top w:val="single" w:sz="4" w:space="0" w:color="292929"/>
          <w:left w:val="single" w:sz="4" w:space="0" w:color="292929"/>
          <w:bottom w:val="single" w:sz="4" w:space="0" w:color="292929"/>
          <w:insideH w:val="single" w:sz="4" w:space="0" w:color="292929"/>
        </w:tblBorders>
        <w:tblCellMar>
          <w:top w:w="0" w:type="dxa"/>
          <w:left w:w="65" w:type="dxa"/>
          <w:bottom w:w="0" w:type="dxa"/>
          <w:right w:w="70" w:type="dxa"/>
        </w:tblCellMar>
        <w:tblLook w:val="0000"/>
      </w:tblPr>
      <w:tblGrid>
        <w:gridCol w:w="2517"/>
        <w:gridCol w:w="5533"/>
      </w:tblGrid>
      <w:tr>
        <w:trPr/>
        <w:tc>
          <w:tcPr>
            <w:tcW w:w="2517" w:type="dxa"/>
            <w:tcBorders>
              <w:top w:val="single" w:sz="4" w:space="0" w:color="292929"/>
              <w:left w:val="single" w:sz="4" w:space="0" w:color="292929"/>
              <w:bottom w:val="single" w:sz="4" w:space="0" w:color="292929"/>
              <w:insideH w:val="single" w:sz="4" w:space="0" w:color="292929"/>
            </w:tcBorders>
            <w:shd w:color="auto" w:fill="EAEAEA" w:val="clear"/>
            <w:tcMar>
              <w:left w:w="65" w:type="dxa"/>
            </w:tcMar>
            <w:vAlign w:val="bottom"/>
          </w:tcPr>
          <w:p>
            <w:pPr>
              <w:pStyle w:val="Normalindentado2"/>
              <w:ind w:left="0" w:hanging="0"/>
              <w:rPr/>
            </w:pPr>
            <w:r>
              <w:rPr/>
              <w:t>Tipo de usuario</w:t>
            </w:r>
          </w:p>
        </w:tc>
        <w:tc>
          <w:tcPr>
            <w:tcW w:w="5533" w:type="dxa"/>
            <w:tcBorders>
              <w:top w:val="single" w:sz="4" w:space="0" w:color="292929"/>
              <w:left w:val="double" w:sz="6" w:space="0" w:color="292929"/>
              <w:bottom w:val="single" w:sz="4" w:space="0" w:color="292929"/>
              <w:right w:val="single" w:sz="4" w:space="0" w:color="292929"/>
              <w:insideH w:val="single" w:sz="4" w:space="0" w:color="292929"/>
              <w:insideV w:val="single" w:sz="4" w:space="0" w:color="292929"/>
            </w:tcBorders>
            <w:shd w:color="auto" w:fill="auto" w:val="clear"/>
            <w:tcMar>
              <w:left w:w="47" w:type="dxa"/>
            </w:tcMar>
            <w:vAlign w:val="bottom"/>
          </w:tcPr>
          <w:p>
            <w:pPr>
              <w:pStyle w:val="Normalindentado2"/>
              <w:ind w:left="0" w:hanging="0"/>
              <w:rPr/>
            </w:pPr>
            <w:r>
              <w:rPr/>
              <w:t>Maestro</w:t>
            </w:r>
          </w:p>
        </w:tc>
      </w:tr>
      <w:tr>
        <w:trPr/>
        <w:tc>
          <w:tcPr>
            <w:tcW w:w="2517" w:type="dxa"/>
            <w:tcBorders>
              <w:top w:val="single" w:sz="4" w:space="0" w:color="292929"/>
              <w:left w:val="single" w:sz="4" w:space="0" w:color="292929"/>
              <w:bottom w:val="single" w:sz="4" w:space="0" w:color="292929"/>
              <w:insideH w:val="single" w:sz="4" w:space="0" w:color="292929"/>
            </w:tcBorders>
            <w:shd w:color="auto" w:fill="EAEAEA" w:val="clear"/>
            <w:tcMar>
              <w:left w:w="65" w:type="dxa"/>
            </w:tcMar>
          </w:tcPr>
          <w:p>
            <w:pPr>
              <w:pStyle w:val="Normalindentado2"/>
              <w:ind w:left="0" w:hanging="0"/>
              <w:rPr/>
            </w:pPr>
            <w:r>
              <w:rPr/>
              <w:t>Formación</w:t>
            </w:r>
          </w:p>
        </w:tc>
        <w:tc>
          <w:tcPr>
            <w:tcW w:w="5533" w:type="dxa"/>
            <w:tcBorders>
              <w:top w:val="single" w:sz="4" w:space="0" w:color="292929"/>
              <w:left w:val="double" w:sz="6" w:space="0" w:color="292929"/>
              <w:bottom w:val="single" w:sz="4" w:space="0" w:color="292929"/>
              <w:right w:val="single" w:sz="4" w:space="0" w:color="292929"/>
              <w:insideH w:val="single" w:sz="4" w:space="0" w:color="292929"/>
              <w:insideV w:val="single" w:sz="4" w:space="0" w:color="292929"/>
            </w:tcBorders>
            <w:shd w:color="auto" w:fill="auto" w:val="clear"/>
            <w:tcMar>
              <w:left w:w="47" w:type="dxa"/>
            </w:tcMar>
          </w:tcPr>
          <w:p>
            <w:pPr>
              <w:pStyle w:val="Normalindentado2"/>
              <w:ind w:left="0" w:hanging="0"/>
              <w:rPr/>
            </w:pPr>
            <w:r>
              <w:rPr/>
              <w:t>Licenciatura (o superior)</w:t>
            </w:r>
          </w:p>
        </w:tc>
      </w:tr>
      <w:tr>
        <w:trPr/>
        <w:tc>
          <w:tcPr>
            <w:tcW w:w="2517" w:type="dxa"/>
            <w:tcBorders>
              <w:top w:val="single" w:sz="4" w:space="0" w:color="292929"/>
              <w:left w:val="single" w:sz="4" w:space="0" w:color="292929"/>
              <w:bottom w:val="single" w:sz="4" w:space="0" w:color="292929"/>
              <w:insideH w:val="single" w:sz="4" w:space="0" w:color="292929"/>
            </w:tcBorders>
            <w:shd w:color="auto" w:fill="EAEAEA" w:val="clear"/>
            <w:tcMar>
              <w:left w:w="65" w:type="dxa"/>
            </w:tcMar>
          </w:tcPr>
          <w:p>
            <w:pPr>
              <w:pStyle w:val="Normalindentado2"/>
              <w:ind w:left="0" w:hanging="0"/>
              <w:rPr/>
            </w:pPr>
            <w:r>
              <w:rPr/>
              <w:t>Habilidades</w:t>
            </w:r>
          </w:p>
        </w:tc>
        <w:tc>
          <w:tcPr>
            <w:tcW w:w="5533" w:type="dxa"/>
            <w:tcBorders>
              <w:top w:val="single" w:sz="4" w:space="0" w:color="292929"/>
              <w:left w:val="double" w:sz="6" w:space="0" w:color="292929"/>
              <w:bottom w:val="single" w:sz="4" w:space="0" w:color="292929"/>
              <w:right w:val="single" w:sz="4" w:space="0" w:color="292929"/>
              <w:insideH w:val="single" w:sz="4" w:space="0" w:color="292929"/>
              <w:insideV w:val="single" w:sz="4" w:space="0" w:color="292929"/>
            </w:tcBorders>
            <w:shd w:color="auto" w:fill="auto" w:val="clear"/>
            <w:tcMar>
              <w:left w:w="47" w:type="dxa"/>
            </w:tcMar>
          </w:tcPr>
          <w:p>
            <w:pPr>
              <w:pStyle w:val="Normalindentado2"/>
              <w:ind w:left="0" w:hanging="0"/>
              <w:rPr/>
            </w:pPr>
            <w:r>
              <w:rPr/>
              <w:t>Supervisa el cumplimiento del SS del alumno</w:t>
            </w:r>
          </w:p>
        </w:tc>
      </w:tr>
      <w:tr>
        <w:trPr/>
        <w:tc>
          <w:tcPr>
            <w:tcW w:w="2517" w:type="dxa"/>
            <w:tcBorders>
              <w:top w:val="single" w:sz="4" w:space="0" w:color="292929"/>
              <w:left w:val="single" w:sz="4" w:space="0" w:color="292929"/>
              <w:bottom w:val="single" w:sz="4" w:space="0" w:color="292929"/>
              <w:insideH w:val="single" w:sz="4" w:space="0" w:color="292929"/>
            </w:tcBorders>
            <w:shd w:color="auto" w:fill="EAEAEA" w:val="clear"/>
            <w:tcMar>
              <w:left w:w="65" w:type="dxa"/>
            </w:tcMar>
          </w:tcPr>
          <w:p>
            <w:pPr>
              <w:pStyle w:val="Normalindentado2"/>
              <w:ind w:left="0" w:hanging="0"/>
              <w:rPr/>
            </w:pPr>
            <w:r>
              <w:rPr/>
              <w:t>Actividades</w:t>
            </w:r>
          </w:p>
        </w:tc>
        <w:tc>
          <w:tcPr>
            <w:tcW w:w="5533" w:type="dxa"/>
            <w:tcBorders>
              <w:top w:val="single" w:sz="4" w:space="0" w:color="292929"/>
              <w:left w:val="double" w:sz="6" w:space="0" w:color="292929"/>
              <w:bottom w:val="single" w:sz="4" w:space="0" w:color="292929"/>
              <w:right w:val="single" w:sz="4" w:space="0" w:color="292929"/>
              <w:insideH w:val="single" w:sz="4" w:space="0" w:color="292929"/>
              <w:insideV w:val="single" w:sz="4" w:space="0" w:color="292929"/>
            </w:tcBorders>
            <w:shd w:color="auto" w:fill="auto" w:val="clear"/>
            <w:tcMar>
              <w:left w:w="47" w:type="dxa"/>
            </w:tcMar>
          </w:tcPr>
          <w:p>
            <w:pPr>
              <w:pStyle w:val="Normalindentado2"/>
              <w:numPr>
                <w:ilvl w:val="0"/>
                <w:numId w:val="11"/>
              </w:numPr>
              <w:ind w:left="0" w:hanging="0"/>
              <w:rPr/>
            </w:pPr>
            <w:r>
              <w:rPr/>
              <w:t xml:space="preserve">Supervisar Actividades del Alumno </w:t>
            </w:r>
          </w:p>
          <w:p>
            <w:pPr>
              <w:pStyle w:val="Normalindentado2"/>
              <w:numPr>
                <w:ilvl w:val="0"/>
                <w:numId w:val="11"/>
              </w:numPr>
              <w:ind w:left="0" w:hanging="0"/>
              <w:rPr/>
            </w:pPr>
            <w:r>
              <w:rPr/>
              <w:t>Reportes</w:t>
            </w:r>
          </w:p>
          <w:p>
            <w:pPr>
              <w:pStyle w:val="Normalindentado2"/>
              <w:numPr>
                <w:ilvl w:val="0"/>
                <w:numId w:val="11"/>
              </w:numPr>
              <w:ind w:left="0" w:hanging="0"/>
              <w:rPr/>
            </w:pPr>
            <w:r>
              <w:rPr/>
              <w:t>Acceder a su propia cuenta</w:t>
            </w:r>
          </w:p>
          <w:p>
            <w:pPr>
              <w:pStyle w:val="Normalindentado2"/>
              <w:numPr>
                <w:ilvl w:val="0"/>
                <w:numId w:val="11"/>
              </w:numPr>
              <w:ind w:left="0" w:hanging="0"/>
              <w:rPr/>
            </w:pPr>
            <w:r>
              <w:rPr/>
              <w:t>Acceder a las actividades del alumno</w:t>
            </w:r>
          </w:p>
        </w:tc>
      </w:tr>
    </w:tbl>
    <w:p>
      <w:pPr>
        <w:pStyle w:val="Guiazul"/>
        <w:ind w:left="708" w:hanging="0"/>
        <w:rPr/>
      </w:pPr>
      <w:r>
        <w:rPr/>
      </w:r>
    </w:p>
    <w:tbl>
      <w:tblPr>
        <w:tblW w:w="8051" w:type="dxa"/>
        <w:jc w:val="left"/>
        <w:tblInd w:w="728" w:type="dxa"/>
        <w:tblBorders>
          <w:top w:val="single" w:sz="4" w:space="0" w:color="292929"/>
          <w:left w:val="single" w:sz="4" w:space="0" w:color="292929"/>
          <w:bottom w:val="single" w:sz="4" w:space="0" w:color="292929"/>
          <w:insideH w:val="single" w:sz="4" w:space="0" w:color="292929"/>
        </w:tblBorders>
        <w:tblCellMar>
          <w:top w:w="0" w:type="dxa"/>
          <w:left w:w="65" w:type="dxa"/>
          <w:bottom w:w="0" w:type="dxa"/>
          <w:right w:w="70" w:type="dxa"/>
        </w:tblCellMar>
        <w:tblLook w:val="0000"/>
      </w:tblPr>
      <w:tblGrid>
        <w:gridCol w:w="2517"/>
        <w:gridCol w:w="5533"/>
      </w:tblGrid>
      <w:tr>
        <w:trPr/>
        <w:tc>
          <w:tcPr>
            <w:tcW w:w="2517" w:type="dxa"/>
            <w:tcBorders>
              <w:top w:val="single" w:sz="4" w:space="0" w:color="292929"/>
              <w:left w:val="single" w:sz="4" w:space="0" w:color="292929"/>
              <w:bottom w:val="single" w:sz="4" w:space="0" w:color="292929"/>
              <w:insideH w:val="single" w:sz="4" w:space="0" w:color="292929"/>
            </w:tcBorders>
            <w:shd w:color="auto" w:fill="EAEAEA" w:val="clear"/>
            <w:tcMar>
              <w:left w:w="65" w:type="dxa"/>
            </w:tcMar>
            <w:vAlign w:val="bottom"/>
          </w:tcPr>
          <w:p>
            <w:pPr>
              <w:pStyle w:val="Normalindentado2"/>
              <w:ind w:left="0" w:hanging="0"/>
              <w:rPr/>
            </w:pPr>
            <w:r>
              <w:rPr/>
              <w:t>Tipo de usuario</w:t>
            </w:r>
          </w:p>
        </w:tc>
        <w:tc>
          <w:tcPr>
            <w:tcW w:w="5533" w:type="dxa"/>
            <w:tcBorders>
              <w:top w:val="single" w:sz="4" w:space="0" w:color="292929"/>
              <w:left w:val="double" w:sz="6" w:space="0" w:color="292929"/>
              <w:bottom w:val="single" w:sz="4" w:space="0" w:color="292929"/>
              <w:right w:val="single" w:sz="4" w:space="0" w:color="292929"/>
              <w:insideH w:val="single" w:sz="4" w:space="0" w:color="292929"/>
              <w:insideV w:val="single" w:sz="4" w:space="0" w:color="292929"/>
            </w:tcBorders>
            <w:shd w:color="auto" w:fill="auto" w:val="clear"/>
            <w:tcMar>
              <w:left w:w="47" w:type="dxa"/>
            </w:tcMar>
            <w:vAlign w:val="bottom"/>
          </w:tcPr>
          <w:p>
            <w:pPr>
              <w:pStyle w:val="Normalindentado2"/>
              <w:ind w:left="0" w:hanging="0"/>
              <w:rPr/>
            </w:pPr>
            <w:r>
              <w:rPr/>
              <w:t>Encargado de Dependencia</w:t>
            </w:r>
          </w:p>
        </w:tc>
      </w:tr>
      <w:tr>
        <w:trPr/>
        <w:tc>
          <w:tcPr>
            <w:tcW w:w="2517" w:type="dxa"/>
            <w:tcBorders>
              <w:top w:val="single" w:sz="4" w:space="0" w:color="292929"/>
              <w:left w:val="single" w:sz="4" w:space="0" w:color="292929"/>
              <w:bottom w:val="single" w:sz="4" w:space="0" w:color="292929"/>
              <w:insideH w:val="single" w:sz="4" w:space="0" w:color="292929"/>
            </w:tcBorders>
            <w:shd w:color="auto" w:fill="EAEAEA" w:val="clear"/>
            <w:tcMar>
              <w:left w:w="65" w:type="dxa"/>
            </w:tcMar>
          </w:tcPr>
          <w:p>
            <w:pPr>
              <w:pStyle w:val="Normalindentado2"/>
              <w:ind w:left="0" w:hanging="0"/>
              <w:rPr/>
            </w:pPr>
            <w:r>
              <w:rPr/>
              <w:t>Formación</w:t>
            </w:r>
          </w:p>
        </w:tc>
        <w:tc>
          <w:tcPr>
            <w:tcW w:w="5533" w:type="dxa"/>
            <w:tcBorders>
              <w:top w:val="single" w:sz="4" w:space="0" w:color="292929"/>
              <w:left w:val="double" w:sz="6" w:space="0" w:color="292929"/>
              <w:bottom w:val="single" w:sz="4" w:space="0" w:color="292929"/>
              <w:right w:val="single" w:sz="4" w:space="0" w:color="292929"/>
              <w:insideH w:val="single" w:sz="4" w:space="0" w:color="292929"/>
              <w:insideV w:val="single" w:sz="4" w:space="0" w:color="292929"/>
            </w:tcBorders>
            <w:shd w:color="auto" w:fill="auto" w:val="clear"/>
            <w:tcMar>
              <w:left w:w="47" w:type="dxa"/>
            </w:tcMar>
          </w:tcPr>
          <w:p>
            <w:pPr>
              <w:pStyle w:val="Normalindentado2"/>
              <w:ind w:left="0" w:hanging="0"/>
              <w:rPr/>
            </w:pPr>
            <w:r>
              <w:rPr/>
              <w:t>Licenciatura (o superior)</w:t>
            </w:r>
          </w:p>
        </w:tc>
      </w:tr>
      <w:tr>
        <w:trPr/>
        <w:tc>
          <w:tcPr>
            <w:tcW w:w="2517" w:type="dxa"/>
            <w:tcBorders>
              <w:top w:val="single" w:sz="4" w:space="0" w:color="292929"/>
              <w:left w:val="single" w:sz="4" w:space="0" w:color="292929"/>
              <w:bottom w:val="single" w:sz="4" w:space="0" w:color="292929"/>
              <w:insideH w:val="single" w:sz="4" w:space="0" w:color="292929"/>
            </w:tcBorders>
            <w:shd w:color="auto" w:fill="EAEAEA" w:val="clear"/>
            <w:tcMar>
              <w:left w:w="65" w:type="dxa"/>
            </w:tcMar>
          </w:tcPr>
          <w:p>
            <w:pPr>
              <w:pStyle w:val="Normalindentado2"/>
              <w:ind w:left="0" w:hanging="0"/>
              <w:rPr/>
            </w:pPr>
            <w:r>
              <w:rPr/>
              <w:t>Habilidades</w:t>
            </w:r>
          </w:p>
        </w:tc>
        <w:tc>
          <w:tcPr>
            <w:tcW w:w="5533" w:type="dxa"/>
            <w:tcBorders>
              <w:top w:val="single" w:sz="4" w:space="0" w:color="292929"/>
              <w:left w:val="double" w:sz="6" w:space="0" w:color="292929"/>
              <w:bottom w:val="single" w:sz="4" w:space="0" w:color="292929"/>
              <w:right w:val="single" w:sz="4" w:space="0" w:color="292929"/>
              <w:insideH w:val="single" w:sz="4" w:space="0" w:color="292929"/>
              <w:insideV w:val="single" w:sz="4" w:space="0" w:color="292929"/>
            </w:tcBorders>
            <w:shd w:color="auto" w:fill="auto" w:val="clear"/>
            <w:tcMar>
              <w:left w:w="47" w:type="dxa"/>
            </w:tcMar>
          </w:tcPr>
          <w:p>
            <w:pPr>
              <w:pStyle w:val="Normalindentado2"/>
              <w:ind w:left="0" w:hanging="0"/>
              <w:rPr/>
            </w:pPr>
            <w:r>
              <w:rPr/>
              <w:t>Es él jefe del estudiante</w:t>
            </w:r>
          </w:p>
        </w:tc>
      </w:tr>
      <w:tr>
        <w:trPr/>
        <w:tc>
          <w:tcPr>
            <w:tcW w:w="2517" w:type="dxa"/>
            <w:tcBorders>
              <w:top w:val="single" w:sz="4" w:space="0" w:color="292929"/>
              <w:left w:val="single" w:sz="4" w:space="0" w:color="292929"/>
              <w:bottom w:val="single" w:sz="4" w:space="0" w:color="292929"/>
              <w:insideH w:val="single" w:sz="4" w:space="0" w:color="292929"/>
            </w:tcBorders>
            <w:shd w:color="auto" w:fill="EAEAEA" w:val="clear"/>
            <w:tcMar>
              <w:left w:w="65" w:type="dxa"/>
            </w:tcMar>
          </w:tcPr>
          <w:p>
            <w:pPr>
              <w:pStyle w:val="Normalindentado2"/>
              <w:ind w:left="0" w:hanging="0"/>
              <w:rPr/>
            </w:pPr>
            <w:r>
              <w:rPr/>
              <w:t>Actividades</w:t>
            </w:r>
          </w:p>
        </w:tc>
        <w:tc>
          <w:tcPr>
            <w:tcW w:w="5533" w:type="dxa"/>
            <w:tcBorders>
              <w:top w:val="single" w:sz="4" w:space="0" w:color="292929"/>
              <w:left w:val="double" w:sz="6" w:space="0" w:color="292929"/>
              <w:bottom w:val="single" w:sz="4" w:space="0" w:color="292929"/>
              <w:right w:val="single" w:sz="4" w:space="0" w:color="292929"/>
              <w:insideH w:val="single" w:sz="4" w:space="0" w:color="292929"/>
              <w:insideV w:val="single" w:sz="4" w:space="0" w:color="292929"/>
            </w:tcBorders>
            <w:shd w:color="auto" w:fill="auto" w:val="clear"/>
            <w:tcMar>
              <w:left w:w="47" w:type="dxa"/>
            </w:tcMar>
          </w:tcPr>
          <w:p>
            <w:pPr>
              <w:pStyle w:val="Normalindentado2"/>
              <w:numPr>
                <w:ilvl w:val="0"/>
                <w:numId w:val="12"/>
              </w:numPr>
              <w:ind w:left="0" w:hanging="0"/>
              <w:rPr/>
            </w:pPr>
            <w:r>
              <w:rPr/>
              <w:t>Asigna actividades</w:t>
            </w:r>
          </w:p>
          <w:p>
            <w:pPr>
              <w:pStyle w:val="Normalindentado2"/>
              <w:numPr>
                <w:ilvl w:val="0"/>
                <w:numId w:val="12"/>
              </w:numPr>
              <w:ind w:left="0" w:hanging="0"/>
              <w:rPr/>
            </w:pPr>
            <w:r>
              <w:rPr/>
              <w:t>Dar por realizado las actividades</w:t>
            </w:r>
          </w:p>
        </w:tc>
      </w:tr>
    </w:tbl>
    <w:p>
      <w:pPr>
        <w:pStyle w:val="Guiazul"/>
        <w:ind w:left="708" w:hanging="0"/>
        <w:rPr/>
      </w:pPr>
      <w:r>
        <w:rPr/>
      </w:r>
    </w:p>
    <w:tbl>
      <w:tblPr>
        <w:tblW w:w="8051" w:type="dxa"/>
        <w:jc w:val="left"/>
        <w:tblInd w:w="728" w:type="dxa"/>
        <w:tblBorders>
          <w:top w:val="single" w:sz="4" w:space="0" w:color="292929"/>
          <w:left w:val="single" w:sz="4" w:space="0" w:color="292929"/>
          <w:bottom w:val="single" w:sz="4" w:space="0" w:color="292929"/>
          <w:insideH w:val="single" w:sz="4" w:space="0" w:color="292929"/>
        </w:tblBorders>
        <w:tblCellMar>
          <w:top w:w="0" w:type="dxa"/>
          <w:left w:w="65" w:type="dxa"/>
          <w:bottom w:w="0" w:type="dxa"/>
          <w:right w:w="70" w:type="dxa"/>
        </w:tblCellMar>
        <w:tblLook w:val="0000"/>
      </w:tblPr>
      <w:tblGrid>
        <w:gridCol w:w="2517"/>
        <w:gridCol w:w="5533"/>
      </w:tblGrid>
      <w:tr>
        <w:trPr/>
        <w:tc>
          <w:tcPr>
            <w:tcW w:w="2517" w:type="dxa"/>
            <w:tcBorders>
              <w:top w:val="single" w:sz="4" w:space="0" w:color="292929"/>
              <w:left w:val="single" w:sz="4" w:space="0" w:color="292929"/>
              <w:bottom w:val="single" w:sz="4" w:space="0" w:color="292929"/>
              <w:insideH w:val="single" w:sz="4" w:space="0" w:color="292929"/>
            </w:tcBorders>
            <w:shd w:color="auto" w:fill="EAEAEA" w:val="clear"/>
            <w:tcMar>
              <w:left w:w="65" w:type="dxa"/>
            </w:tcMar>
            <w:vAlign w:val="bottom"/>
          </w:tcPr>
          <w:p>
            <w:pPr>
              <w:pStyle w:val="Normalindentado2"/>
              <w:ind w:left="0" w:hanging="0"/>
              <w:rPr/>
            </w:pPr>
            <w:r>
              <w:rPr/>
              <w:t>Tipo de usuario</w:t>
            </w:r>
          </w:p>
        </w:tc>
        <w:tc>
          <w:tcPr>
            <w:tcW w:w="5533" w:type="dxa"/>
            <w:tcBorders>
              <w:top w:val="single" w:sz="4" w:space="0" w:color="292929"/>
              <w:left w:val="double" w:sz="6" w:space="0" w:color="292929"/>
              <w:bottom w:val="single" w:sz="4" w:space="0" w:color="292929"/>
              <w:right w:val="single" w:sz="4" w:space="0" w:color="292929"/>
              <w:insideH w:val="single" w:sz="4" w:space="0" w:color="292929"/>
              <w:insideV w:val="single" w:sz="4" w:space="0" w:color="292929"/>
            </w:tcBorders>
            <w:shd w:color="auto" w:fill="auto" w:val="clear"/>
            <w:tcMar>
              <w:left w:w="47" w:type="dxa"/>
            </w:tcMar>
            <w:vAlign w:val="bottom"/>
          </w:tcPr>
          <w:p>
            <w:pPr>
              <w:pStyle w:val="Normalindentado2"/>
              <w:ind w:left="0" w:hanging="0"/>
              <w:rPr/>
            </w:pPr>
            <w:r>
              <w:rPr/>
              <w:t>Coordinación</w:t>
            </w:r>
          </w:p>
        </w:tc>
      </w:tr>
      <w:tr>
        <w:trPr/>
        <w:tc>
          <w:tcPr>
            <w:tcW w:w="2517" w:type="dxa"/>
            <w:tcBorders>
              <w:top w:val="single" w:sz="4" w:space="0" w:color="292929"/>
              <w:left w:val="single" w:sz="4" w:space="0" w:color="292929"/>
              <w:bottom w:val="single" w:sz="4" w:space="0" w:color="292929"/>
              <w:insideH w:val="single" w:sz="4" w:space="0" w:color="292929"/>
            </w:tcBorders>
            <w:shd w:color="auto" w:fill="EAEAEA" w:val="clear"/>
            <w:tcMar>
              <w:left w:w="65" w:type="dxa"/>
            </w:tcMar>
          </w:tcPr>
          <w:p>
            <w:pPr>
              <w:pStyle w:val="Normalindentado2"/>
              <w:ind w:left="0" w:hanging="0"/>
              <w:rPr/>
            </w:pPr>
            <w:r>
              <w:rPr/>
              <w:t>Formación</w:t>
            </w:r>
          </w:p>
        </w:tc>
        <w:tc>
          <w:tcPr>
            <w:tcW w:w="5533" w:type="dxa"/>
            <w:tcBorders>
              <w:top w:val="single" w:sz="4" w:space="0" w:color="292929"/>
              <w:left w:val="double" w:sz="6" w:space="0" w:color="292929"/>
              <w:bottom w:val="single" w:sz="4" w:space="0" w:color="292929"/>
              <w:right w:val="single" w:sz="4" w:space="0" w:color="292929"/>
              <w:insideH w:val="single" w:sz="4" w:space="0" w:color="292929"/>
              <w:insideV w:val="single" w:sz="4" w:space="0" w:color="292929"/>
            </w:tcBorders>
            <w:shd w:color="auto" w:fill="auto" w:val="clear"/>
            <w:tcMar>
              <w:left w:w="47" w:type="dxa"/>
            </w:tcMar>
          </w:tcPr>
          <w:p>
            <w:pPr>
              <w:pStyle w:val="Normalindentado2"/>
              <w:ind w:left="0" w:hanging="0"/>
              <w:rPr/>
            </w:pPr>
            <w:r>
              <w:rPr/>
              <w:t>Pos-grado</w:t>
            </w:r>
          </w:p>
        </w:tc>
      </w:tr>
      <w:tr>
        <w:trPr/>
        <w:tc>
          <w:tcPr>
            <w:tcW w:w="2517" w:type="dxa"/>
            <w:tcBorders>
              <w:top w:val="single" w:sz="4" w:space="0" w:color="292929"/>
              <w:left w:val="single" w:sz="4" w:space="0" w:color="292929"/>
              <w:bottom w:val="single" w:sz="4" w:space="0" w:color="292929"/>
              <w:insideH w:val="single" w:sz="4" w:space="0" w:color="292929"/>
            </w:tcBorders>
            <w:shd w:color="auto" w:fill="EAEAEA" w:val="clear"/>
            <w:tcMar>
              <w:left w:w="65" w:type="dxa"/>
            </w:tcMar>
          </w:tcPr>
          <w:p>
            <w:pPr>
              <w:pStyle w:val="Normalindentado2"/>
              <w:ind w:left="0" w:hanging="0"/>
              <w:rPr/>
            </w:pPr>
            <w:r>
              <w:rPr/>
              <w:t>Habilidades</w:t>
            </w:r>
          </w:p>
        </w:tc>
        <w:tc>
          <w:tcPr>
            <w:tcW w:w="5533" w:type="dxa"/>
            <w:tcBorders>
              <w:top w:val="single" w:sz="4" w:space="0" w:color="292929"/>
              <w:left w:val="double" w:sz="6" w:space="0" w:color="292929"/>
              <w:bottom w:val="single" w:sz="4" w:space="0" w:color="292929"/>
              <w:right w:val="single" w:sz="4" w:space="0" w:color="292929"/>
              <w:insideH w:val="single" w:sz="4" w:space="0" w:color="292929"/>
              <w:insideV w:val="single" w:sz="4" w:space="0" w:color="292929"/>
            </w:tcBorders>
            <w:shd w:color="auto" w:fill="auto" w:val="clear"/>
            <w:tcMar>
              <w:left w:w="47" w:type="dxa"/>
            </w:tcMar>
          </w:tcPr>
          <w:p>
            <w:pPr>
              <w:pStyle w:val="Normalindentado2"/>
              <w:ind w:left="0" w:hanging="0"/>
              <w:rPr/>
            </w:pPr>
            <w:r>
              <w:rPr/>
              <w:t>Tiene acceso a toda la información de los usuarios</w:t>
            </w:r>
          </w:p>
        </w:tc>
      </w:tr>
      <w:tr>
        <w:trPr/>
        <w:tc>
          <w:tcPr>
            <w:tcW w:w="2517" w:type="dxa"/>
            <w:tcBorders>
              <w:top w:val="single" w:sz="4" w:space="0" w:color="292929"/>
              <w:left w:val="single" w:sz="4" w:space="0" w:color="292929"/>
              <w:bottom w:val="single" w:sz="4" w:space="0" w:color="292929"/>
              <w:insideH w:val="single" w:sz="4" w:space="0" w:color="292929"/>
            </w:tcBorders>
            <w:shd w:color="auto" w:fill="EAEAEA" w:val="clear"/>
            <w:tcMar>
              <w:left w:w="65" w:type="dxa"/>
            </w:tcMar>
          </w:tcPr>
          <w:p>
            <w:pPr>
              <w:pStyle w:val="Normalindentado2"/>
              <w:ind w:left="0" w:hanging="0"/>
              <w:rPr/>
            </w:pPr>
            <w:r>
              <w:rPr/>
              <w:t>Actividades</w:t>
            </w:r>
          </w:p>
        </w:tc>
        <w:tc>
          <w:tcPr>
            <w:tcW w:w="5533" w:type="dxa"/>
            <w:tcBorders>
              <w:top w:val="single" w:sz="4" w:space="0" w:color="292929"/>
              <w:left w:val="double" w:sz="6" w:space="0" w:color="292929"/>
              <w:bottom w:val="single" w:sz="4" w:space="0" w:color="292929"/>
              <w:right w:val="single" w:sz="4" w:space="0" w:color="292929"/>
              <w:insideH w:val="single" w:sz="4" w:space="0" w:color="292929"/>
              <w:insideV w:val="single" w:sz="4" w:space="0" w:color="292929"/>
            </w:tcBorders>
            <w:shd w:color="auto" w:fill="auto" w:val="clear"/>
            <w:tcMar>
              <w:left w:w="47" w:type="dxa"/>
            </w:tcMar>
          </w:tcPr>
          <w:p>
            <w:pPr>
              <w:pStyle w:val="Normalindentado2"/>
              <w:numPr>
                <w:ilvl w:val="0"/>
                <w:numId w:val="13"/>
              </w:numPr>
              <w:ind w:left="0" w:hanging="0"/>
              <w:rPr/>
            </w:pPr>
            <w:r>
              <w:rPr/>
              <w:t>Revisa información del alumno</w:t>
            </w:r>
          </w:p>
          <w:p>
            <w:pPr>
              <w:pStyle w:val="Normalindentado2"/>
              <w:numPr>
                <w:ilvl w:val="0"/>
                <w:numId w:val="13"/>
              </w:numPr>
              <w:ind w:left="0" w:hanging="0"/>
              <w:rPr/>
            </w:pPr>
            <w:r>
              <w:rPr/>
              <w:t>Revisa los reportes del alumno</w:t>
            </w:r>
          </w:p>
          <w:p>
            <w:pPr>
              <w:pStyle w:val="Normalindentado2"/>
              <w:numPr>
                <w:ilvl w:val="0"/>
                <w:numId w:val="13"/>
              </w:numPr>
              <w:ind w:left="0" w:hanging="0"/>
              <w:rPr/>
            </w:pPr>
            <w:r>
              <w:rPr/>
              <w:t>Acepta la asignación de dependencias</w:t>
            </w:r>
          </w:p>
          <w:p>
            <w:pPr>
              <w:pStyle w:val="Normalindentado2"/>
              <w:numPr>
                <w:ilvl w:val="0"/>
                <w:numId w:val="13"/>
              </w:numPr>
              <w:ind w:left="0" w:hanging="0"/>
              <w:rPr/>
            </w:pPr>
            <w:r>
              <w:rPr/>
              <w:t>Acepta la asignación de maestros</w:t>
            </w:r>
          </w:p>
        </w:tc>
      </w:tr>
    </w:tbl>
    <w:p>
      <w:pPr>
        <w:pStyle w:val="Guiazul"/>
        <w:ind w:left="708" w:hanging="0"/>
        <w:rPr/>
      </w:pPr>
      <w:r>
        <w:rPr/>
      </w:r>
    </w:p>
    <w:p>
      <w:pPr>
        <w:pStyle w:val="Guiazul"/>
        <w:ind w:left="708" w:hanging="0"/>
        <w:rPr/>
      </w:pPr>
      <w:r>
        <w:rPr/>
      </w:r>
    </w:p>
    <w:p>
      <w:pPr>
        <w:pStyle w:val="Guiazul"/>
        <w:ind w:left="708" w:hanging="0"/>
        <w:rPr/>
      </w:pPr>
      <w:r>
        <w:rPr/>
        <w:t>.</w:t>
      </w:r>
    </w:p>
    <w:p>
      <w:pPr>
        <w:pStyle w:val="Encabezado2"/>
        <w:numPr>
          <w:ilvl w:val="1"/>
          <w:numId w:val="2"/>
        </w:numPr>
        <w:rPr/>
      </w:pPr>
      <w:bookmarkStart w:id="14" w:name="__RefHeading___Toc436605634"/>
      <w:bookmarkEnd w:id="14"/>
      <w:r>
        <w:rPr/>
        <w:t>Restricciones</w:t>
      </w:r>
    </w:p>
    <w:p>
      <w:pPr>
        <w:pStyle w:val="Normalindentado2"/>
        <w:rPr/>
      </w:pPr>
      <w:r>
        <w:rPr/>
        <w:t>El sistema seguirá los lineamientos de la Universidad Veracruzana para el desarrollo de sistemas.</w:t>
      </w:r>
    </w:p>
    <w:p>
      <w:pPr>
        <w:pStyle w:val="Normalindentado2"/>
        <w:rPr/>
      </w:pPr>
      <w:r>
        <w:rPr/>
        <w:t>Mantendrá todos los protocolos que están vigentes en cuanto al SS y ER.</w:t>
      </w:r>
    </w:p>
    <w:p>
      <w:pPr>
        <w:pStyle w:val="Normalindentado2"/>
        <w:rPr/>
      </w:pPr>
      <w:r>
        <w:rPr/>
        <w:t>El sistema es totalmente dependiente a la base de datos de alumnos de la universidad, sin esto no puede funcionar.</w:t>
      </w:r>
    </w:p>
    <w:p>
      <w:pPr>
        <w:pStyle w:val="Normalindentado2"/>
        <w:rPr/>
      </w:pPr>
      <w:r>
        <w:rPr/>
      </w:r>
    </w:p>
    <w:p>
      <w:pPr>
        <w:pStyle w:val="Encabezado2"/>
        <w:numPr>
          <w:ilvl w:val="1"/>
          <w:numId w:val="2"/>
        </w:numPr>
        <w:rPr/>
      </w:pPr>
      <w:bookmarkStart w:id="15" w:name="__RefHeading___Toc436605635"/>
      <w:bookmarkEnd w:id="15"/>
      <w:r>
        <w:rPr/>
        <w:t>Evolución previsible del sistema</w:t>
      </w:r>
    </w:p>
    <w:p>
      <w:pPr>
        <w:pStyle w:val="Normalindentado2"/>
        <w:rPr/>
      </w:pPr>
      <w:r>
        <w:rPr/>
        <w:t>Se espera que el sistema trabaje junto con el de la UV, y con los datos que tiene que son de interés para el SS. De la misma manera satisfacer las necesidades de las dependencias ofreciendo que el sistema también interactúen con los datos que ellos tienen.</w:t>
      </w:r>
      <w:r>
        <w:br w:type="page"/>
      </w:r>
    </w:p>
    <w:p>
      <w:pPr>
        <w:pStyle w:val="Guiazul"/>
        <w:ind w:left="600" w:hanging="0"/>
        <w:rPr/>
      </w:pPr>
      <w:r>
        <w:rPr/>
      </w:r>
    </w:p>
    <w:p>
      <w:pPr>
        <w:pStyle w:val="Encabezado1"/>
        <w:numPr>
          <w:ilvl w:val="0"/>
          <w:numId w:val="2"/>
        </w:numPr>
        <w:rPr/>
      </w:pPr>
      <w:bookmarkStart w:id="16" w:name="__RefHeading___Toc436605636"/>
      <w:bookmarkEnd w:id="16"/>
      <w:r>
        <w:rPr/>
        <w:t>Requisitos específicos</w:t>
      </w:r>
    </w:p>
    <w:p>
      <w:pPr>
        <w:pStyle w:val="Normal"/>
        <w:rPr/>
      </w:pPr>
      <w:r>
        <w:rPr/>
      </w:r>
    </w:p>
    <w:tbl>
      <w:tblPr>
        <w:tblW w:w="8684" w:type="dxa"/>
        <w:jc w:val="left"/>
        <w:tblInd w:w="109" w:type="dxa"/>
        <w:tblBorders>
          <w:top w:val="single" w:sz="8" w:space="0" w:color="F79646"/>
          <w:left w:val="single" w:sz="8" w:space="0" w:color="F79646"/>
          <w:bottom w:val="single" w:sz="6" w:space="0" w:color="F79646"/>
          <w:right w:val="single" w:sz="6" w:space="0" w:color="F79646"/>
          <w:insideH w:val="single" w:sz="6" w:space="0" w:color="F79646"/>
          <w:insideV w:val="single" w:sz="6" w:space="0" w:color="F79646"/>
        </w:tblBorders>
        <w:tblCellMar>
          <w:top w:w="0" w:type="dxa"/>
          <w:left w:w="98" w:type="dxa"/>
          <w:bottom w:w="0" w:type="dxa"/>
          <w:right w:w="108" w:type="dxa"/>
        </w:tblCellMar>
        <w:tblLook w:val="0000"/>
      </w:tblPr>
      <w:tblGrid>
        <w:gridCol w:w="2833"/>
        <w:gridCol w:w="776"/>
        <w:gridCol w:w="5075"/>
      </w:tblGrid>
      <w:tr>
        <w:trPr>
          <w:trHeight w:val="546" w:hRule="atLeast"/>
        </w:trPr>
        <w:tc>
          <w:tcPr>
            <w:tcW w:w="8684" w:type="dxa"/>
            <w:gridSpan w:val="3"/>
            <w:tcBorders>
              <w:top w:val="single" w:sz="8" w:space="0" w:color="F79646"/>
              <w:left w:val="single" w:sz="8" w:space="0" w:color="F79646"/>
              <w:bottom w:val="single" w:sz="6" w:space="0" w:color="F79646"/>
              <w:right w:val="single" w:sz="6" w:space="0" w:color="F79646"/>
              <w:insideH w:val="single" w:sz="6" w:space="0" w:color="F79646"/>
              <w:insideV w:val="single" w:sz="6" w:space="0" w:color="F79646"/>
            </w:tcBorders>
            <w:shd w:color="auto" w:fill="FBCAA2" w:val="clear"/>
            <w:tcMar>
              <w:left w:w="98" w:type="dxa"/>
            </w:tcMar>
          </w:tcPr>
          <w:p>
            <w:pPr>
              <w:pStyle w:val="Normal"/>
              <w:jc w:val="center"/>
              <w:rPr/>
            </w:pPr>
            <w:r>
              <w:rPr>
                <w:rFonts w:eastAsia="font346"/>
                <w:b/>
                <w:bCs/>
                <w:color w:val="000000"/>
                <w:sz w:val="28"/>
                <w:szCs w:val="28"/>
              </w:rPr>
              <w:t>Actor Principal: Alumno</w:t>
            </w:r>
          </w:p>
        </w:tc>
      </w:tr>
      <w:tr>
        <w:trPr/>
        <w:tc>
          <w:tcPr>
            <w:tcW w:w="2833" w:type="dxa"/>
            <w:tcBorders>
              <w:top w:val="single" w:sz="8" w:space="0" w:color="F79646"/>
              <w:left w:val="single" w:sz="8" w:space="0" w:color="F79646"/>
              <w:bottom w:val="single" w:sz="8" w:space="0" w:color="F79646"/>
              <w:insideH w:val="single" w:sz="8" w:space="0" w:color="F79646"/>
            </w:tcBorders>
            <w:shd w:color="auto" w:fill="FBCAA2" w:val="clear"/>
            <w:tcMar>
              <w:left w:w="98" w:type="dxa"/>
            </w:tcMar>
          </w:tcPr>
          <w:p>
            <w:pPr>
              <w:pStyle w:val="Normal"/>
              <w:rPr/>
            </w:pPr>
            <w:r>
              <w:rPr>
                <w:rFonts w:eastAsia="font346"/>
                <w:b/>
                <w:bCs/>
                <w:color w:val="000000"/>
              </w:rPr>
              <w:t>RF- 1</w:t>
            </w:r>
          </w:p>
        </w:tc>
        <w:tc>
          <w:tcPr>
            <w:tcW w:w="5851" w:type="dxa"/>
            <w:gridSpan w:val="2"/>
            <w:tcBorders>
              <w:top w:val="single" w:sz="8" w:space="0" w:color="F79646"/>
              <w:left w:val="single" w:sz="8" w:space="0" w:color="F79646"/>
              <w:bottom w:val="single" w:sz="8" w:space="0" w:color="F79646"/>
              <w:right w:val="single" w:sz="8" w:space="0" w:color="F79646"/>
              <w:insideH w:val="single" w:sz="8" w:space="0" w:color="F79646"/>
              <w:insideV w:val="single" w:sz="8" w:space="0" w:color="F79646"/>
            </w:tcBorders>
            <w:shd w:color="auto" w:fill="FDE4D0" w:val="clear"/>
            <w:tcMar>
              <w:left w:w="98" w:type="dxa"/>
            </w:tcMar>
          </w:tcPr>
          <w:p>
            <w:pPr>
              <w:pStyle w:val="Normal"/>
              <w:rPr/>
            </w:pPr>
            <w:r>
              <w:rPr>
                <w:rFonts w:eastAsia="font346"/>
                <w:b/>
                <w:bCs/>
                <w:color w:val="000000"/>
              </w:rPr>
              <w:t>Consulta Actividad(es) Asignada(s)</w:t>
            </w:r>
          </w:p>
        </w:tc>
      </w:tr>
      <w:tr>
        <w:trPr/>
        <w:tc>
          <w:tcPr>
            <w:tcW w:w="2833" w:type="dxa"/>
            <w:tcBorders>
              <w:top w:val="single" w:sz="6" w:space="0" w:color="F79646"/>
              <w:left w:val="single" w:sz="8" w:space="0" w:color="F79646"/>
              <w:bottom w:val="single" w:sz="6" w:space="0" w:color="F79646"/>
              <w:insideH w:val="single" w:sz="6" w:space="0" w:color="F79646"/>
            </w:tcBorders>
            <w:shd w:color="auto" w:fill="FBCAA2" w:val="clear"/>
            <w:tcMar>
              <w:left w:w="98" w:type="dxa"/>
            </w:tcMar>
          </w:tcPr>
          <w:p>
            <w:pPr>
              <w:pStyle w:val="Normal"/>
              <w:rPr/>
            </w:pPr>
            <w:r>
              <w:rPr>
                <w:rFonts w:eastAsia="font346"/>
                <w:b/>
                <w:bCs/>
                <w:color w:val="000000"/>
              </w:rPr>
              <w:t>Versión</w:t>
            </w:r>
          </w:p>
        </w:tc>
        <w:tc>
          <w:tcPr>
            <w:tcW w:w="5851" w:type="dxa"/>
            <w:gridSpan w:val="2"/>
            <w:tcBorders>
              <w:top w:val="single" w:sz="6" w:space="0" w:color="F79646"/>
              <w:left w:val="single" w:sz="6" w:space="0" w:color="F79646"/>
              <w:bottom w:val="single" w:sz="6" w:space="0" w:color="F79646"/>
              <w:right w:val="single" w:sz="8" w:space="0" w:color="F79646"/>
              <w:insideH w:val="single" w:sz="6" w:space="0" w:color="F79646"/>
              <w:insideV w:val="single" w:sz="8" w:space="0" w:color="F79646"/>
            </w:tcBorders>
            <w:shd w:color="auto" w:fill="FBCAA2" w:val="clear"/>
            <w:tcMar>
              <w:left w:w="100" w:type="dxa"/>
            </w:tcMar>
          </w:tcPr>
          <w:p>
            <w:pPr>
              <w:pStyle w:val="Normal"/>
              <w:rPr/>
            </w:pPr>
            <w:r>
              <w:rPr>
                <w:rFonts w:eastAsia="font346"/>
                <w:color w:val="000000"/>
              </w:rPr>
              <w:t>1.0  09/11/2015</w:t>
            </w:r>
          </w:p>
        </w:tc>
      </w:tr>
      <w:tr>
        <w:trPr/>
        <w:tc>
          <w:tcPr>
            <w:tcW w:w="2833" w:type="dxa"/>
            <w:tcBorders>
              <w:top w:val="single" w:sz="8" w:space="0" w:color="F79646"/>
              <w:left w:val="single" w:sz="8" w:space="0" w:color="F79646"/>
              <w:bottom w:val="single" w:sz="8" w:space="0" w:color="F79646"/>
              <w:insideH w:val="single" w:sz="8" w:space="0" w:color="F79646"/>
            </w:tcBorders>
            <w:shd w:color="auto" w:fill="FBCAA2" w:val="clear"/>
            <w:tcMar>
              <w:left w:w="98" w:type="dxa"/>
            </w:tcMar>
          </w:tcPr>
          <w:p>
            <w:pPr>
              <w:pStyle w:val="Normal"/>
              <w:rPr/>
            </w:pPr>
            <w:r>
              <w:rPr>
                <w:rFonts w:eastAsia="font346"/>
                <w:b/>
                <w:bCs/>
                <w:color w:val="000000"/>
              </w:rPr>
              <w:t>Autores</w:t>
            </w:r>
          </w:p>
        </w:tc>
        <w:tc>
          <w:tcPr>
            <w:tcW w:w="5851" w:type="dxa"/>
            <w:gridSpan w:val="2"/>
            <w:tcBorders>
              <w:top w:val="single" w:sz="8" w:space="0" w:color="F79646"/>
              <w:left w:val="single" w:sz="8" w:space="0" w:color="F79646"/>
              <w:bottom w:val="single" w:sz="8" w:space="0" w:color="F79646"/>
              <w:right w:val="single" w:sz="8" w:space="0" w:color="F79646"/>
              <w:insideH w:val="single" w:sz="8" w:space="0" w:color="F79646"/>
              <w:insideV w:val="single" w:sz="8" w:space="0" w:color="F79646"/>
            </w:tcBorders>
            <w:shd w:color="auto" w:fill="FDE4D0" w:val="clear"/>
            <w:tcMar>
              <w:left w:w="98" w:type="dxa"/>
            </w:tcMar>
          </w:tcPr>
          <w:p>
            <w:pPr>
              <w:pStyle w:val="Normal"/>
              <w:rPr/>
            </w:pPr>
            <w:r>
              <w:rPr>
                <w:rFonts w:eastAsia="font346"/>
                <w:color w:val="000000"/>
              </w:rPr>
              <w:t>Equipo 5</w:t>
            </w:r>
          </w:p>
        </w:tc>
      </w:tr>
      <w:tr>
        <w:trPr/>
        <w:tc>
          <w:tcPr>
            <w:tcW w:w="2833" w:type="dxa"/>
            <w:tcBorders>
              <w:top w:val="single" w:sz="6" w:space="0" w:color="F79646"/>
              <w:left w:val="single" w:sz="8" w:space="0" w:color="F79646"/>
              <w:bottom w:val="single" w:sz="6" w:space="0" w:color="F79646"/>
              <w:insideH w:val="single" w:sz="6" w:space="0" w:color="F79646"/>
            </w:tcBorders>
            <w:shd w:color="auto" w:fill="FBCAA2" w:val="clear"/>
            <w:tcMar>
              <w:left w:w="98" w:type="dxa"/>
            </w:tcMar>
          </w:tcPr>
          <w:p>
            <w:pPr>
              <w:pStyle w:val="Normal"/>
              <w:rPr/>
            </w:pPr>
            <w:r>
              <w:rPr>
                <w:rFonts w:eastAsia="font346"/>
                <w:b/>
                <w:bCs/>
                <w:color w:val="000000"/>
              </w:rPr>
              <w:t>Fuentes</w:t>
            </w:r>
          </w:p>
        </w:tc>
        <w:tc>
          <w:tcPr>
            <w:tcW w:w="5851" w:type="dxa"/>
            <w:gridSpan w:val="2"/>
            <w:tcBorders>
              <w:top w:val="single" w:sz="6" w:space="0" w:color="F79646"/>
              <w:left w:val="single" w:sz="6" w:space="0" w:color="F79646"/>
              <w:bottom w:val="single" w:sz="6" w:space="0" w:color="F79646"/>
              <w:right w:val="single" w:sz="8" w:space="0" w:color="F79646"/>
              <w:insideH w:val="single" w:sz="6" w:space="0" w:color="F79646"/>
              <w:insideV w:val="single" w:sz="8" w:space="0" w:color="F79646"/>
            </w:tcBorders>
            <w:shd w:color="auto" w:fill="FBCAA2" w:val="clear"/>
            <w:tcMar>
              <w:left w:w="100" w:type="dxa"/>
            </w:tcMar>
          </w:tcPr>
          <w:p>
            <w:pPr>
              <w:pStyle w:val="Normal"/>
              <w:rPr/>
            </w:pPr>
            <w:r>
              <w:rPr>
                <w:rFonts w:eastAsia="font346"/>
                <w:color w:val="000000"/>
              </w:rPr>
              <w:t>Documento de casos de uso</w:t>
            </w:r>
          </w:p>
        </w:tc>
      </w:tr>
      <w:tr>
        <w:trPr/>
        <w:tc>
          <w:tcPr>
            <w:tcW w:w="2833" w:type="dxa"/>
            <w:tcBorders>
              <w:top w:val="single" w:sz="8" w:space="0" w:color="F79646"/>
              <w:left w:val="single" w:sz="8" w:space="0" w:color="F79646"/>
              <w:bottom w:val="single" w:sz="8" w:space="0" w:color="F79646"/>
              <w:insideH w:val="single" w:sz="8" w:space="0" w:color="F79646"/>
            </w:tcBorders>
            <w:shd w:color="auto" w:fill="FBCAA2" w:val="clear"/>
            <w:tcMar>
              <w:left w:w="98" w:type="dxa"/>
            </w:tcMar>
          </w:tcPr>
          <w:p>
            <w:pPr>
              <w:pStyle w:val="Normal"/>
              <w:rPr/>
            </w:pPr>
            <w:r>
              <w:rPr>
                <w:rFonts w:eastAsia="font346"/>
                <w:b/>
                <w:bCs/>
                <w:color w:val="000000"/>
              </w:rPr>
              <w:t>Objetivos asociados</w:t>
            </w:r>
          </w:p>
        </w:tc>
        <w:tc>
          <w:tcPr>
            <w:tcW w:w="5851" w:type="dxa"/>
            <w:gridSpan w:val="2"/>
            <w:tcBorders>
              <w:top w:val="single" w:sz="8" w:space="0" w:color="F79646"/>
              <w:left w:val="single" w:sz="8" w:space="0" w:color="F79646"/>
              <w:bottom w:val="single" w:sz="8" w:space="0" w:color="F79646"/>
              <w:right w:val="single" w:sz="8" w:space="0" w:color="F79646"/>
              <w:insideH w:val="single" w:sz="8" w:space="0" w:color="F79646"/>
              <w:insideV w:val="single" w:sz="8" w:space="0" w:color="F79646"/>
            </w:tcBorders>
            <w:shd w:color="auto" w:fill="FDE4D0" w:val="clear"/>
            <w:tcMar>
              <w:left w:w="98" w:type="dxa"/>
            </w:tcMar>
          </w:tcPr>
          <w:p>
            <w:pPr>
              <w:pStyle w:val="Normal"/>
              <w:rPr/>
            </w:pPr>
            <w:r>
              <w:rPr>
                <w:rFonts w:eastAsia="font346"/>
                <w:color w:val="000000"/>
              </w:rPr>
              <w:t xml:space="preserve">Consultar las actividades asignadas por la dependencia para realizar </w:t>
            </w:r>
          </w:p>
        </w:tc>
      </w:tr>
      <w:tr>
        <w:trPr/>
        <w:tc>
          <w:tcPr>
            <w:tcW w:w="2833" w:type="dxa"/>
            <w:tcBorders>
              <w:top w:val="single" w:sz="6" w:space="0" w:color="F79646"/>
              <w:left w:val="single" w:sz="8" w:space="0" w:color="F79646"/>
              <w:bottom w:val="single" w:sz="6" w:space="0" w:color="F79646"/>
              <w:insideH w:val="single" w:sz="6" w:space="0" w:color="F79646"/>
            </w:tcBorders>
            <w:shd w:color="auto" w:fill="FBCAA2" w:val="clear"/>
            <w:tcMar>
              <w:left w:w="98" w:type="dxa"/>
            </w:tcMar>
          </w:tcPr>
          <w:p>
            <w:pPr>
              <w:pStyle w:val="Normal"/>
              <w:rPr/>
            </w:pPr>
            <w:r>
              <w:rPr>
                <w:rFonts w:eastAsia="font346"/>
                <w:b/>
                <w:bCs/>
                <w:color w:val="000000"/>
              </w:rPr>
              <w:t>Descripción</w:t>
            </w:r>
          </w:p>
        </w:tc>
        <w:tc>
          <w:tcPr>
            <w:tcW w:w="5851" w:type="dxa"/>
            <w:gridSpan w:val="2"/>
            <w:tcBorders>
              <w:top w:val="single" w:sz="6" w:space="0" w:color="F79646"/>
              <w:left w:val="single" w:sz="6" w:space="0" w:color="F79646"/>
              <w:bottom w:val="single" w:sz="6" w:space="0" w:color="F79646"/>
              <w:right w:val="single" w:sz="8" w:space="0" w:color="F79646"/>
              <w:insideH w:val="single" w:sz="6" w:space="0" w:color="F79646"/>
              <w:insideV w:val="single" w:sz="8" w:space="0" w:color="F79646"/>
            </w:tcBorders>
            <w:shd w:color="auto" w:fill="FBCAA2" w:val="clear"/>
            <w:tcMar>
              <w:left w:w="100" w:type="dxa"/>
            </w:tcMar>
          </w:tcPr>
          <w:p>
            <w:pPr>
              <w:pStyle w:val="Normal"/>
              <w:jc w:val="both"/>
              <w:rPr/>
            </w:pPr>
            <w:r>
              <w:rPr>
                <w:rFonts w:eastAsia="font346"/>
                <w:color w:val="000000"/>
              </w:rPr>
              <w:t>El estudiante ya dado de alta en el sistema, iniciará sesión, dentro del sistema se mostrará una sección de actividades, le dará clic y entrará en la sección de actividades y consultará lo que se le ha asignado. En caso de no haber actividades se le mandará una solicitud al encargado de la dependencia y el estudiante podrá visualizar las actividades que no ha realizado.</w:t>
            </w:r>
          </w:p>
        </w:tc>
      </w:tr>
      <w:tr>
        <w:trPr/>
        <w:tc>
          <w:tcPr>
            <w:tcW w:w="2833" w:type="dxa"/>
            <w:tcBorders>
              <w:top w:val="single" w:sz="8" w:space="0" w:color="F79646"/>
              <w:left w:val="single" w:sz="8" w:space="0" w:color="F79646"/>
              <w:bottom w:val="single" w:sz="8" w:space="0" w:color="F79646"/>
              <w:insideH w:val="single" w:sz="8" w:space="0" w:color="F79646"/>
            </w:tcBorders>
            <w:shd w:color="auto" w:fill="FBCAA2" w:val="clear"/>
            <w:tcMar>
              <w:left w:w="98" w:type="dxa"/>
            </w:tcMar>
          </w:tcPr>
          <w:p>
            <w:pPr>
              <w:pStyle w:val="Normal"/>
              <w:rPr/>
            </w:pPr>
            <w:r>
              <w:rPr>
                <w:rFonts w:eastAsia="font346"/>
                <w:b/>
                <w:bCs/>
                <w:color w:val="000000"/>
              </w:rPr>
              <w:t>Precondición</w:t>
            </w:r>
          </w:p>
        </w:tc>
        <w:tc>
          <w:tcPr>
            <w:tcW w:w="5851" w:type="dxa"/>
            <w:gridSpan w:val="2"/>
            <w:tcBorders>
              <w:top w:val="single" w:sz="8" w:space="0" w:color="F79646"/>
              <w:left w:val="single" w:sz="8" w:space="0" w:color="F79646"/>
              <w:bottom w:val="single" w:sz="8" w:space="0" w:color="F79646"/>
              <w:right w:val="single" w:sz="8" w:space="0" w:color="F79646"/>
              <w:insideH w:val="single" w:sz="8" w:space="0" w:color="F79646"/>
              <w:insideV w:val="single" w:sz="8" w:space="0" w:color="F79646"/>
            </w:tcBorders>
            <w:shd w:color="auto" w:fill="FDE4D0" w:val="clear"/>
            <w:tcMar>
              <w:left w:w="98" w:type="dxa"/>
            </w:tcMar>
          </w:tcPr>
          <w:p>
            <w:pPr>
              <w:pStyle w:val="Normal"/>
              <w:rPr/>
            </w:pPr>
            <w:r>
              <w:rPr>
                <w:rFonts w:eastAsia="font346"/>
                <w:color w:val="000000"/>
              </w:rPr>
              <w:t>Estar dado de alta en el sistema, habérsele asignado a una dependencia, Iniciar sesión.</w:t>
            </w:r>
          </w:p>
        </w:tc>
      </w:tr>
      <w:tr>
        <w:trPr>
          <w:cantSplit w:val="true"/>
        </w:trPr>
        <w:tc>
          <w:tcPr>
            <w:tcW w:w="2833" w:type="dxa"/>
            <w:vMerge w:val="restart"/>
            <w:tcBorders>
              <w:top w:val="single" w:sz="6" w:space="0" w:color="F79646"/>
              <w:left w:val="single" w:sz="8" w:space="0" w:color="F79646"/>
              <w:bottom w:val="single" w:sz="6" w:space="0" w:color="F79646"/>
              <w:insideH w:val="single" w:sz="6" w:space="0" w:color="F79646"/>
            </w:tcBorders>
            <w:shd w:color="auto" w:fill="FBCAA2" w:val="clear"/>
            <w:tcMar>
              <w:left w:w="98" w:type="dxa"/>
            </w:tcMar>
          </w:tcPr>
          <w:p>
            <w:pPr>
              <w:pStyle w:val="Normal"/>
              <w:rPr>
                <w:rFonts w:eastAsia="font346"/>
                <w:b/>
                <w:b/>
                <w:bCs/>
                <w:color w:val="000000"/>
              </w:rPr>
            </w:pPr>
            <w:r>
              <w:rPr>
                <w:rFonts w:eastAsia="font346"/>
                <w:b/>
                <w:bCs/>
                <w:color w:val="000000"/>
              </w:rPr>
              <w:t>Secuencia</w:t>
            </w:r>
          </w:p>
          <w:p>
            <w:pPr>
              <w:pStyle w:val="Normal"/>
              <w:rPr/>
            </w:pPr>
            <w:r>
              <w:rPr>
                <w:rFonts w:eastAsia="font346"/>
                <w:b/>
                <w:bCs/>
                <w:color w:val="000000"/>
              </w:rPr>
              <w:t>Normal</w:t>
            </w:r>
          </w:p>
        </w:tc>
        <w:tc>
          <w:tcPr>
            <w:tcW w:w="776" w:type="dxa"/>
            <w:tcBorders>
              <w:top w:val="single" w:sz="6" w:space="0" w:color="F79646"/>
              <w:left w:val="single" w:sz="6" w:space="0" w:color="F79646"/>
              <w:bottom w:val="single" w:sz="6" w:space="0" w:color="F79646"/>
              <w:insideH w:val="single" w:sz="6" w:space="0" w:color="F79646"/>
            </w:tcBorders>
            <w:shd w:color="auto" w:fill="FBCAA2" w:val="clear"/>
            <w:tcMar>
              <w:left w:w="100" w:type="dxa"/>
            </w:tcMar>
          </w:tcPr>
          <w:p>
            <w:pPr>
              <w:pStyle w:val="Normal"/>
              <w:rPr/>
            </w:pPr>
            <w:r>
              <w:rPr>
                <w:rFonts w:eastAsia="font346"/>
                <w:b/>
                <w:bCs/>
                <w:color w:val="000000"/>
              </w:rPr>
              <w:t>Paso</w:t>
            </w:r>
          </w:p>
        </w:tc>
        <w:tc>
          <w:tcPr>
            <w:tcW w:w="5075" w:type="dxa"/>
            <w:tcBorders>
              <w:top w:val="single" w:sz="6" w:space="0" w:color="F79646"/>
              <w:left w:val="single" w:sz="6" w:space="0" w:color="F79646"/>
              <w:bottom w:val="single" w:sz="6" w:space="0" w:color="F79646"/>
              <w:right w:val="single" w:sz="8" w:space="0" w:color="F79646"/>
              <w:insideH w:val="single" w:sz="6" w:space="0" w:color="F79646"/>
              <w:insideV w:val="single" w:sz="8" w:space="0" w:color="F79646"/>
            </w:tcBorders>
            <w:shd w:color="auto" w:fill="FBCAA2" w:val="clear"/>
            <w:tcMar>
              <w:left w:w="100" w:type="dxa"/>
            </w:tcMar>
          </w:tcPr>
          <w:p>
            <w:pPr>
              <w:pStyle w:val="Normal"/>
              <w:rPr/>
            </w:pPr>
            <w:r>
              <w:rPr>
                <w:rFonts w:eastAsia="font346"/>
                <w:b/>
                <w:bCs/>
                <w:color w:val="000000"/>
              </w:rPr>
              <w:t>Acción</w:t>
            </w:r>
          </w:p>
        </w:tc>
      </w:tr>
      <w:tr>
        <w:trPr>
          <w:cantSplit w:val="true"/>
        </w:trPr>
        <w:tc>
          <w:tcPr>
            <w:tcW w:w="2833" w:type="dxa"/>
            <w:vMerge w:val="continue"/>
            <w:tcBorders>
              <w:top w:val="single" w:sz="8" w:space="0" w:color="F79646"/>
              <w:left w:val="single" w:sz="8" w:space="0" w:color="F79646"/>
              <w:bottom w:val="single" w:sz="8" w:space="0" w:color="F79646"/>
              <w:insideH w:val="single" w:sz="8" w:space="0" w:color="F79646"/>
            </w:tcBorders>
            <w:shd w:color="auto" w:fill="FBCAA2" w:val="clear"/>
            <w:tcMar>
              <w:left w:w="98" w:type="dxa"/>
            </w:tcMar>
          </w:tcPr>
          <w:p>
            <w:pPr>
              <w:pStyle w:val="Normal"/>
              <w:snapToGrid w:val="false"/>
              <w:rPr/>
            </w:pPr>
            <w:r>
              <w:rPr/>
            </w:r>
          </w:p>
        </w:tc>
        <w:tc>
          <w:tcPr>
            <w:tcW w:w="776" w:type="dxa"/>
            <w:tcBorders>
              <w:top w:val="single" w:sz="8" w:space="0" w:color="F79646"/>
              <w:left w:val="single" w:sz="8" w:space="0" w:color="F79646"/>
              <w:bottom w:val="single" w:sz="8" w:space="0" w:color="F79646"/>
              <w:insideH w:val="single" w:sz="8" w:space="0" w:color="F79646"/>
            </w:tcBorders>
            <w:shd w:color="auto" w:fill="FDE4D0" w:val="clear"/>
            <w:tcMar>
              <w:left w:w="98" w:type="dxa"/>
            </w:tcMar>
          </w:tcPr>
          <w:p>
            <w:pPr>
              <w:pStyle w:val="Normal"/>
              <w:rPr/>
            </w:pPr>
            <w:r>
              <w:rPr>
                <w:rFonts w:eastAsia="font346"/>
                <w:color w:val="000000"/>
              </w:rPr>
              <w:t>1</w:t>
            </w:r>
          </w:p>
        </w:tc>
        <w:tc>
          <w:tcPr>
            <w:tcW w:w="5075" w:type="dxa"/>
            <w:tcBorders>
              <w:top w:val="single" w:sz="8" w:space="0" w:color="F79646"/>
              <w:left w:val="single" w:sz="8" w:space="0" w:color="F79646"/>
              <w:bottom w:val="single" w:sz="8" w:space="0" w:color="F79646"/>
              <w:right w:val="single" w:sz="8" w:space="0" w:color="F79646"/>
              <w:insideH w:val="single" w:sz="8" w:space="0" w:color="F79646"/>
              <w:insideV w:val="single" w:sz="8" w:space="0" w:color="F79646"/>
            </w:tcBorders>
            <w:shd w:color="auto" w:fill="FBCAA2" w:val="clear"/>
            <w:tcMar>
              <w:left w:w="98" w:type="dxa"/>
            </w:tcMar>
          </w:tcPr>
          <w:p>
            <w:pPr>
              <w:pStyle w:val="Normal"/>
              <w:rPr/>
            </w:pPr>
            <w:r>
              <w:rPr>
                <w:rFonts w:eastAsia="font346"/>
                <w:color w:val="000000"/>
              </w:rPr>
              <w:t>Una vez estando en el sistema y de haber iniciado sesión, el sistema despliega la lista de opciones.</w:t>
            </w:r>
          </w:p>
        </w:tc>
      </w:tr>
      <w:tr>
        <w:trPr>
          <w:cantSplit w:val="true"/>
        </w:trPr>
        <w:tc>
          <w:tcPr>
            <w:tcW w:w="2833" w:type="dxa"/>
            <w:vMerge w:val="continue"/>
            <w:tcBorders>
              <w:top w:val="single" w:sz="6" w:space="0" w:color="F79646"/>
              <w:left w:val="single" w:sz="8" w:space="0" w:color="F79646"/>
              <w:bottom w:val="single" w:sz="6" w:space="0" w:color="F79646"/>
              <w:insideH w:val="single" w:sz="6" w:space="0" w:color="F79646"/>
            </w:tcBorders>
            <w:shd w:color="auto" w:fill="FBCAA2" w:val="clear"/>
            <w:tcMar>
              <w:left w:w="98" w:type="dxa"/>
            </w:tcMar>
          </w:tcPr>
          <w:p>
            <w:pPr>
              <w:pStyle w:val="Normal"/>
              <w:snapToGrid w:val="false"/>
              <w:rPr/>
            </w:pPr>
            <w:r>
              <w:rPr/>
            </w:r>
          </w:p>
        </w:tc>
        <w:tc>
          <w:tcPr>
            <w:tcW w:w="776" w:type="dxa"/>
            <w:tcBorders>
              <w:top w:val="single" w:sz="6" w:space="0" w:color="F79646"/>
              <w:left w:val="single" w:sz="6" w:space="0" w:color="F79646"/>
              <w:bottom w:val="single" w:sz="6" w:space="0" w:color="F79646"/>
              <w:insideH w:val="single" w:sz="6" w:space="0" w:color="F79646"/>
            </w:tcBorders>
            <w:shd w:color="auto" w:fill="FBCAA2" w:val="clear"/>
            <w:tcMar>
              <w:left w:w="100" w:type="dxa"/>
            </w:tcMar>
          </w:tcPr>
          <w:p>
            <w:pPr>
              <w:pStyle w:val="Normal"/>
              <w:rPr/>
            </w:pPr>
            <w:r>
              <w:rPr>
                <w:rFonts w:eastAsia="font346"/>
                <w:color w:val="000000"/>
              </w:rPr>
              <w:t>2</w:t>
            </w:r>
          </w:p>
        </w:tc>
        <w:tc>
          <w:tcPr>
            <w:tcW w:w="5075" w:type="dxa"/>
            <w:tcBorders>
              <w:top w:val="single" w:sz="6" w:space="0" w:color="F79646"/>
              <w:left w:val="single" w:sz="6" w:space="0" w:color="F79646"/>
              <w:bottom w:val="single" w:sz="6" w:space="0" w:color="F79646"/>
              <w:right w:val="single" w:sz="8" w:space="0" w:color="F79646"/>
              <w:insideH w:val="single" w:sz="6" w:space="0" w:color="F79646"/>
              <w:insideV w:val="single" w:sz="8" w:space="0" w:color="F79646"/>
            </w:tcBorders>
            <w:shd w:color="auto" w:fill="FBCAA2" w:val="clear"/>
            <w:tcMar>
              <w:left w:w="100" w:type="dxa"/>
            </w:tcMar>
          </w:tcPr>
          <w:p>
            <w:pPr>
              <w:pStyle w:val="Normal"/>
              <w:rPr/>
            </w:pPr>
            <w:r>
              <w:rPr>
                <w:rFonts w:eastAsia="font346"/>
                <w:color w:val="000000"/>
              </w:rPr>
              <w:t xml:space="preserve">El alumno dará clic en la pestaña actividades </w:t>
            </w:r>
          </w:p>
        </w:tc>
      </w:tr>
      <w:tr>
        <w:trPr>
          <w:cantSplit w:val="true"/>
        </w:trPr>
        <w:tc>
          <w:tcPr>
            <w:tcW w:w="2833" w:type="dxa"/>
            <w:vMerge w:val="continue"/>
            <w:tcBorders>
              <w:top w:val="single" w:sz="8" w:space="0" w:color="F79646"/>
              <w:left w:val="single" w:sz="8" w:space="0" w:color="F79646"/>
              <w:bottom w:val="single" w:sz="8" w:space="0" w:color="F79646"/>
              <w:insideH w:val="single" w:sz="8" w:space="0" w:color="F79646"/>
            </w:tcBorders>
            <w:shd w:color="auto" w:fill="FBCAA2" w:val="clear"/>
            <w:tcMar>
              <w:left w:w="98" w:type="dxa"/>
            </w:tcMar>
          </w:tcPr>
          <w:p>
            <w:pPr>
              <w:pStyle w:val="Normal"/>
              <w:snapToGrid w:val="false"/>
              <w:rPr/>
            </w:pPr>
            <w:r>
              <w:rPr/>
            </w:r>
          </w:p>
        </w:tc>
        <w:tc>
          <w:tcPr>
            <w:tcW w:w="776" w:type="dxa"/>
            <w:tcBorders>
              <w:top w:val="single" w:sz="8" w:space="0" w:color="F79646"/>
              <w:left w:val="single" w:sz="8" w:space="0" w:color="F79646"/>
              <w:bottom w:val="single" w:sz="8" w:space="0" w:color="F79646"/>
              <w:insideH w:val="single" w:sz="8" w:space="0" w:color="F79646"/>
            </w:tcBorders>
            <w:shd w:color="auto" w:fill="FDE4D0" w:val="clear"/>
            <w:tcMar>
              <w:left w:w="98" w:type="dxa"/>
            </w:tcMar>
          </w:tcPr>
          <w:p>
            <w:pPr>
              <w:pStyle w:val="Normal"/>
              <w:rPr/>
            </w:pPr>
            <w:r>
              <w:rPr>
                <w:rFonts w:eastAsia="font346"/>
                <w:color w:val="000000"/>
              </w:rPr>
              <w:t>3</w:t>
            </w:r>
          </w:p>
        </w:tc>
        <w:tc>
          <w:tcPr>
            <w:tcW w:w="5075" w:type="dxa"/>
            <w:tcBorders>
              <w:top w:val="single" w:sz="8" w:space="0" w:color="F79646"/>
              <w:left w:val="single" w:sz="8" w:space="0" w:color="F79646"/>
              <w:bottom w:val="single" w:sz="8" w:space="0" w:color="F79646"/>
              <w:right w:val="single" w:sz="8" w:space="0" w:color="F79646"/>
              <w:insideH w:val="single" w:sz="8" w:space="0" w:color="F79646"/>
              <w:insideV w:val="single" w:sz="8" w:space="0" w:color="F79646"/>
            </w:tcBorders>
            <w:shd w:color="auto" w:fill="FBCAA2" w:val="clear"/>
            <w:tcMar>
              <w:left w:w="98" w:type="dxa"/>
            </w:tcMar>
          </w:tcPr>
          <w:p>
            <w:pPr>
              <w:pStyle w:val="Normal"/>
              <w:rPr/>
            </w:pPr>
            <w:r>
              <w:rPr>
                <w:rFonts w:eastAsia="font346"/>
                <w:color w:val="000000"/>
              </w:rPr>
              <w:t xml:space="preserve">El sistema despliega la lista de actividades que tiene disponibles ese día.  </w:t>
            </w:r>
          </w:p>
        </w:tc>
      </w:tr>
      <w:tr>
        <w:trPr/>
        <w:tc>
          <w:tcPr>
            <w:tcW w:w="2833" w:type="dxa"/>
            <w:tcBorders>
              <w:top w:val="single" w:sz="6" w:space="0" w:color="F79646"/>
              <w:left w:val="single" w:sz="8" w:space="0" w:color="F79646"/>
              <w:bottom w:val="single" w:sz="6" w:space="0" w:color="F79646"/>
              <w:insideH w:val="single" w:sz="6" w:space="0" w:color="F79646"/>
            </w:tcBorders>
            <w:shd w:color="auto" w:fill="FBCAA2" w:val="clear"/>
            <w:tcMar>
              <w:left w:w="98" w:type="dxa"/>
            </w:tcMar>
          </w:tcPr>
          <w:p>
            <w:pPr>
              <w:pStyle w:val="Normal"/>
              <w:rPr/>
            </w:pPr>
            <w:r>
              <w:rPr>
                <w:rFonts w:eastAsia="font346"/>
                <w:b/>
                <w:bCs/>
                <w:color w:val="000000"/>
              </w:rPr>
              <w:t>Pos condición</w:t>
            </w:r>
          </w:p>
        </w:tc>
        <w:tc>
          <w:tcPr>
            <w:tcW w:w="5851" w:type="dxa"/>
            <w:gridSpan w:val="2"/>
            <w:tcBorders>
              <w:top w:val="single" w:sz="6" w:space="0" w:color="F79646"/>
              <w:left w:val="single" w:sz="6" w:space="0" w:color="F79646"/>
              <w:bottom w:val="single" w:sz="6" w:space="0" w:color="F79646"/>
              <w:right w:val="single" w:sz="8" w:space="0" w:color="F79646"/>
              <w:insideH w:val="single" w:sz="6" w:space="0" w:color="F79646"/>
              <w:insideV w:val="single" w:sz="8" w:space="0" w:color="F79646"/>
            </w:tcBorders>
            <w:shd w:color="auto" w:fill="FBCAA2" w:val="clear"/>
            <w:tcMar>
              <w:left w:w="100" w:type="dxa"/>
            </w:tcMar>
          </w:tcPr>
          <w:p>
            <w:pPr>
              <w:pStyle w:val="Normal"/>
              <w:rPr/>
            </w:pPr>
            <w:r>
              <w:rPr>
                <w:rFonts w:eastAsia="font346"/>
                <w:color w:val="000000"/>
              </w:rPr>
              <w:t>-</w:t>
            </w:r>
          </w:p>
        </w:tc>
      </w:tr>
      <w:tr>
        <w:trPr>
          <w:cantSplit w:val="true"/>
        </w:trPr>
        <w:tc>
          <w:tcPr>
            <w:tcW w:w="2833" w:type="dxa"/>
            <w:vMerge w:val="restart"/>
            <w:tcBorders>
              <w:top w:val="single" w:sz="8" w:space="0" w:color="F79646"/>
              <w:left w:val="single" w:sz="8" w:space="0" w:color="F79646"/>
              <w:bottom w:val="single" w:sz="8" w:space="0" w:color="F79646"/>
              <w:insideH w:val="single" w:sz="8" w:space="0" w:color="F79646"/>
            </w:tcBorders>
            <w:shd w:color="auto" w:fill="FBCAA2" w:val="clear"/>
            <w:tcMar>
              <w:left w:w="98" w:type="dxa"/>
            </w:tcMar>
          </w:tcPr>
          <w:p>
            <w:pPr>
              <w:pStyle w:val="Encabezado1"/>
              <w:numPr>
                <w:ilvl w:val="0"/>
                <w:numId w:val="0"/>
              </w:numPr>
              <w:spacing w:before="0" w:after="0"/>
              <w:rPr/>
            </w:pPr>
            <w:bookmarkStart w:id="17" w:name="__RefHeading___Toc436605637"/>
            <w:bookmarkEnd w:id="17"/>
            <w:r>
              <w:rPr>
                <w:rFonts w:eastAsia="font346" w:cs="Cambria" w:ascii="Cambria" w:hAnsi="Cambria"/>
                <w:color w:val="000000"/>
                <w:szCs w:val="22"/>
              </w:rPr>
              <w:t>Excepciones</w:t>
            </w:r>
          </w:p>
        </w:tc>
        <w:tc>
          <w:tcPr>
            <w:tcW w:w="776" w:type="dxa"/>
            <w:tcBorders>
              <w:top w:val="single" w:sz="8" w:space="0" w:color="F79646"/>
              <w:left w:val="single" w:sz="8" w:space="0" w:color="F79646"/>
              <w:bottom w:val="single" w:sz="8" w:space="0" w:color="F79646"/>
              <w:insideH w:val="single" w:sz="8" w:space="0" w:color="F79646"/>
            </w:tcBorders>
            <w:shd w:color="auto" w:fill="FDE4D0" w:val="clear"/>
            <w:tcMar>
              <w:left w:w="98" w:type="dxa"/>
            </w:tcMar>
          </w:tcPr>
          <w:p>
            <w:pPr>
              <w:pStyle w:val="Normal"/>
              <w:rPr/>
            </w:pPr>
            <w:r>
              <w:rPr>
                <w:rFonts w:eastAsia="font346"/>
                <w:b/>
                <w:bCs/>
                <w:color w:val="000000"/>
              </w:rPr>
              <w:t>Paso</w:t>
            </w:r>
          </w:p>
        </w:tc>
        <w:tc>
          <w:tcPr>
            <w:tcW w:w="5075" w:type="dxa"/>
            <w:tcBorders>
              <w:top w:val="single" w:sz="8" w:space="0" w:color="F79646"/>
              <w:left w:val="single" w:sz="8" w:space="0" w:color="F79646"/>
              <w:bottom w:val="single" w:sz="8" w:space="0" w:color="F79646"/>
              <w:right w:val="single" w:sz="8" w:space="0" w:color="F79646"/>
              <w:insideH w:val="single" w:sz="8" w:space="0" w:color="F79646"/>
              <w:insideV w:val="single" w:sz="8" w:space="0" w:color="F79646"/>
            </w:tcBorders>
            <w:shd w:color="auto" w:fill="FBCAA2" w:val="clear"/>
            <w:tcMar>
              <w:left w:w="98" w:type="dxa"/>
            </w:tcMar>
          </w:tcPr>
          <w:p>
            <w:pPr>
              <w:pStyle w:val="Normal"/>
              <w:rPr/>
            </w:pPr>
            <w:r>
              <w:rPr>
                <w:rFonts w:eastAsia="font346"/>
                <w:b/>
                <w:bCs/>
                <w:color w:val="000000"/>
              </w:rPr>
              <w:t>Acción</w:t>
            </w:r>
          </w:p>
        </w:tc>
      </w:tr>
      <w:tr>
        <w:trPr>
          <w:cantSplit w:val="true"/>
        </w:trPr>
        <w:tc>
          <w:tcPr>
            <w:tcW w:w="2833" w:type="dxa"/>
            <w:vMerge w:val="continue"/>
            <w:tcBorders>
              <w:top w:val="single" w:sz="6" w:space="0" w:color="F79646"/>
              <w:left w:val="single" w:sz="8" w:space="0" w:color="F79646"/>
              <w:bottom w:val="single" w:sz="6" w:space="0" w:color="F79646"/>
              <w:insideH w:val="single" w:sz="6" w:space="0" w:color="F79646"/>
            </w:tcBorders>
            <w:shd w:color="auto" w:fill="FBCAA2" w:val="clear"/>
            <w:tcMar>
              <w:left w:w="98" w:type="dxa"/>
            </w:tcMar>
          </w:tcPr>
          <w:p>
            <w:pPr>
              <w:pStyle w:val="Normal"/>
              <w:snapToGrid w:val="false"/>
              <w:rPr/>
            </w:pPr>
            <w:r>
              <w:rPr/>
            </w:r>
          </w:p>
        </w:tc>
        <w:tc>
          <w:tcPr>
            <w:tcW w:w="776" w:type="dxa"/>
            <w:tcBorders>
              <w:top w:val="single" w:sz="6" w:space="0" w:color="F79646"/>
              <w:left w:val="single" w:sz="6" w:space="0" w:color="F79646"/>
              <w:bottom w:val="single" w:sz="6" w:space="0" w:color="F79646"/>
              <w:insideH w:val="single" w:sz="6" w:space="0" w:color="F79646"/>
            </w:tcBorders>
            <w:shd w:color="auto" w:fill="FBCAA2" w:val="clear"/>
            <w:tcMar>
              <w:left w:w="100" w:type="dxa"/>
            </w:tcMar>
          </w:tcPr>
          <w:p>
            <w:pPr>
              <w:pStyle w:val="Normal"/>
              <w:rPr/>
            </w:pPr>
            <w:r>
              <w:rPr>
                <w:rFonts w:eastAsia="font346"/>
                <w:color w:val="000000"/>
              </w:rPr>
              <w:t>1</w:t>
            </w:r>
          </w:p>
        </w:tc>
        <w:tc>
          <w:tcPr>
            <w:tcW w:w="5075" w:type="dxa"/>
            <w:tcBorders>
              <w:top w:val="single" w:sz="6" w:space="0" w:color="F79646"/>
              <w:left w:val="single" w:sz="6" w:space="0" w:color="F79646"/>
              <w:bottom w:val="single" w:sz="6" w:space="0" w:color="F79646"/>
              <w:right w:val="single" w:sz="8" w:space="0" w:color="F79646"/>
              <w:insideH w:val="single" w:sz="6" w:space="0" w:color="F79646"/>
              <w:insideV w:val="single" w:sz="8" w:space="0" w:color="F79646"/>
            </w:tcBorders>
            <w:shd w:color="auto" w:fill="FBCAA2" w:val="clear"/>
            <w:tcMar>
              <w:left w:w="100" w:type="dxa"/>
            </w:tcMar>
          </w:tcPr>
          <w:p>
            <w:pPr>
              <w:pStyle w:val="Normal"/>
              <w:rPr/>
            </w:pPr>
            <w:r>
              <w:rPr>
                <w:rFonts w:eastAsia="font346"/>
                <w:color w:val="000000"/>
              </w:rPr>
              <w:t>Si no hay actividades se mandará una notificación al encargado de la dependencia</w:t>
            </w:r>
          </w:p>
        </w:tc>
      </w:tr>
      <w:tr>
        <w:trPr>
          <w:cantSplit w:val="true"/>
        </w:trPr>
        <w:tc>
          <w:tcPr>
            <w:tcW w:w="2833" w:type="dxa"/>
            <w:vMerge w:val="continue"/>
            <w:tcBorders>
              <w:top w:val="single" w:sz="8" w:space="0" w:color="F79646"/>
              <w:left w:val="single" w:sz="8" w:space="0" w:color="F79646"/>
              <w:bottom w:val="single" w:sz="8" w:space="0" w:color="F79646"/>
              <w:insideH w:val="single" w:sz="8" w:space="0" w:color="F79646"/>
            </w:tcBorders>
            <w:shd w:color="auto" w:fill="FBCAA2" w:val="clear"/>
            <w:tcMar>
              <w:left w:w="98" w:type="dxa"/>
            </w:tcMar>
          </w:tcPr>
          <w:p>
            <w:pPr>
              <w:pStyle w:val="Normal"/>
              <w:snapToGrid w:val="false"/>
              <w:rPr/>
            </w:pPr>
            <w:r>
              <w:rPr/>
            </w:r>
          </w:p>
        </w:tc>
        <w:tc>
          <w:tcPr>
            <w:tcW w:w="776" w:type="dxa"/>
            <w:tcBorders>
              <w:top w:val="single" w:sz="8" w:space="0" w:color="F79646"/>
              <w:left w:val="single" w:sz="8" w:space="0" w:color="F79646"/>
              <w:bottom w:val="single" w:sz="8" w:space="0" w:color="F79646"/>
              <w:insideH w:val="single" w:sz="8" w:space="0" w:color="F79646"/>
            </w:tcBorders>
            <w:shd w:color="auto" w:fill="FDE4D0" w:val="clear"/>
            <w:tcMar>
              <w:left w:w="98" w:type="dxa"/>
            </w:tcMar>
          </w:tcPr>
          <w:p>
            <w:pPr>
              <w:pStyle w:val="Normal"/>
              <w:rPr/>
            </w:pPr>
            <w:r>
              <w:rPr>
                <w:rFonts w:eastAsia="font346"/>
                <w:color w:val="000000"/>
              </w:rPr>
              <w:t>2</w:t>
            </w:r>
          </w:p>
        </w:tc>
        <w:tc>
          <w:tcPr>
            <w:tcW w:w="5075" w:type="dxa"/>
            <w:tcBorders>
              <w:top w:val="single" w:sz="8" w:space="0" w:color="F79646"/>
              <w:left w:val="single" w:sz="8" w:space="0" w:color="F79646"/>
              <w:bottom w:val="single" w:sz="8" w:space="0" w:color="F79646"/>
              <w:right w:val="single" w:sz="8" w:space="0" w:color="F79646"/>
              <w:insideH w:val="single" w:sz="8" w:space="0" w:color="F79646"/>
              <w:insideV w:val="single" w:sz="8" w:space="0" w:color="F79646"/>
            </w:tcBorders>
            <w:shd w:color="auto" w:fill="FBCAA2" w:val="clear"/>
            <w:tcMar>
              <w:left w:w="98" w:type="dxa"/>
            </w:tcMar>
          </w:tcPr>
          <w:p>
            <w:pPr>
              <w:pStyle w:val="Normal"/>
              <w:rPr/>
            </w:pPr>
            <w:r>
              <w:rPr>
                <w:rFonts w:eastAsia="font346"/>
                <w:color w:val="000000"/>
              </w:rPr>
              <w:t>Si el alumno tiene actividades sin realizar se mostrarán esas actividades en la lista en vez de las actividades de ese día.</w:t>
            </w:r>
          </w:p>
        </w:tc>
      </w:tr>
      <w:tr>
        <w:trPr>
          <w:cantSplit w:val="true"/>
        </w:trPr>
        <w:tc>
          <w:tcPr>
            <w:tcW w:w="2833" w:type="dxa"/>
            <w:vMerge w:val="continue"/>
            <w:tcBorders>
              <w:top w:val="single" w:sz="6" w:space="0" w:color="F79646"/>
              <w:left w:val="single" w:sz="8" w:space="0" w:color="F79646"/>
              <w:bottom w:val="single" w:sz="6" w:space="0" w:color="F79646"/>
              <w:insideH w:val="single" w:sz="6" w:space="0" w:color="F79646"/>
            </w:tcBorders>
            <w:shd w:color="auto" w:fill="FBCAA2" w:val="clear"/>
            <w:tcMar>
              <w:left w:w="98" w:type="dxa"/>
            </w:tcMar>
          </w:tcPr>
          <w:p>
            <w:pPr>
              <w:pStyle w:val="Normal"/>
              <w:snapToGrid w:val="false"/>
              <w:rPr/>
            </w:pPr>
            <w:r>
              <w:rPr/>
            </w:r>
          </w:p>
        </w:tc>
        <w:tc>
          <w:tcPr>
            <w:tcW w:w="776" w:type="dxa"/>
            <w:tcBorders>
              <w:top w:val="single" w:sz="6" w:space="0" w:color="F79646"/>
              <w:left w:val="single" w:sz="6" w:space="0" w:color="F79646"/>
              <w:bottom w:val="single" w:sz="6" w:space="0" w:color="F79646"/>
              <w:insideH w:val="single" w:sz="6" w:space="0" w:color="F79646"/>
            </w:tcBorders>
            <w:shd w:color="auto" w:fill="FBCAA2" w:val="clear"/>
            <w:tcMar>
              <w:left w:w="100" w:type="dxa"/>
            </w:tcMar>
          </w:tcPr>
          <w:p>
            <w:pPr>
              <w:pStyle w:val="Normal"/>
              <w:rPr/>
            </w:pPr>
            <w:r>
              <w:rPr>
                <w:rFonts w:eastAsia="font346"/>
                <w:color w:val="000000"/>
              </w:rPr>
              <w:t>3</w:t>
            </w:r>
          </w:p>
        </w:tc>
        <w:tc>
          <w:tcPr>
            <w:tcW w:w="5075" w:type="dxa"/>
            <w:tcBorders>
              <w:top w:val="single" w:sz="6" w:space="0" w:color="F79646"/>
              <w:left w:val="single" w:sz="6" w:space="0" w:color="F79646"/>
              <w:bottom w:val="single" w:sz="6" w:space="0" w:color="F79646"/>
              <w:right w:val="single" w:sz="8" w:space="0" w:color="F79646"/>
              <w:insideH w:val="single" w:sz="6" w:space="0" w:color="F79646"/>
              <w:insideV w:val="single" w:sz="8" w:space="0" w:color="F79646"/>
            </w:tcBorders>
            <w:shd w:color="auto" w:fill="FBCAA2" w:val="clear"/>
            <w:tcMar>
              <w:left w:w="100" w:type="dxa"/>
            </w:tcMar>
          </w:tcPr>
          <w:p>
            <w:pPr>
              <w:pStyle w:val="Normal"/>
              <w:rPr/>
            </w:pPr>
            <w:r>
              <w:rPr>
                <w:rFonts w:eastAsia="font346"/>
                <w:color w:val="000000"/>
              </w:rPr>
              <w:t>En caso de no haber actividades sin realizar ni actividades en el día el sistema manda un mensaje al alumno diciendo "contactar al encargado de la dependencia".</w:t>
            </w:r>
          </w:p>
        </w:tc>
      </w:tr>
      <w:tr>
        <w:trPr/>
        <w:tc>
          <w:tcPr>
            <w:tcW w:w="2833" w:type="dxa"/>
            <w:tcBorders>
              <w:top w:val="single" w:sz="8" w:space="0" w:color="F79646"/>
              <w:left w:val="single" w:sz="8" w:space="0" w:color="F79646"/>
              <w:bottom w:val="single" w:sz="8" w:space="0" w:color="F79646"/>
              <w:insideH w:val="single" w:sz="8" w:space="0" w:color="F79646"/>
            </w:tcBorders>
            <w:shd w:color="auto" w:fill="FBCAA2" w:val="clear"/>
            <w:tcMar>
              <w:left w:w="98" w:type="dxa"/>
            </w:tcMar>
          </w:tcPr>
          <w:p>
            <w:pPr>
              <w:pStyle w:val="Normal"/>
              <w:rPr/>
            </w:pPr>
            <w:r>
              <w:rPr>
                <w:rFonts w:eastAsia="font346"/>
                <w:b/>
                <w:bCs/>
                <w:color w:val="000000"/>
              </w:rPr>
              <w:t>Rendimiento</w:t>
            </w:r>
          </w:p>
        </w:tc>
        <w:tc>
          <w:tcPr>
            <w:tcW w:w="776" w:type="dxa"/>
            <w:tcBorders>
              <w:top w:val="single" w:sz="8" w:space="0" w:color="F79646"/>
              <w:left w:val="single" w:sz="8" w:space="0" w:color="F79646"/>
              <w:bottom w:val="single" w:sz="8" w:space="0" w:color="F79646"/>
              <w:insideH w:val="single" w:sz="8" w:space="0" w:color="F79646"/>
            </w:tcBorders>
            <w:shd w:color="auto" w:fill="FDE4D0" w:val="clear"/>
            <w:tcMar>
              <w:left w:w="98" w:type="dxa"/>
            </w:tcMar>
          </w:tcPr>
          <w:p>
            <w:pPr>
              <w:pStyle w:val="Normal"/>
              <w:rPr/>
            </w:pPr>
            <w:r>
              <w:rPr>
                <w:rFonts w:eastAsia="font346"/>
                <w:b/>
                <w:bCs/>
                <w:color w:val="000000"/>
              </w:rPr>
              <w:t>Paso</w:t>
            </w:r>
          </w:p>
        </w:tc>
        <w:tc>
          <w:tcPr>
            <w:tcW w:w="5075" w:type="dxa"/>
            <w:tcBorders>
              <w:top w:val="single" w:sz="8" w:space="0" w:color="F79646"/>
              <w:left w:val="single" w:sz="8" w:space="0" w:color="F79646"/>
              <w:bottom w:val="single" w:sz="8" w:space="0" w:color="F79646"/>
              <w:right w:val="single" w:sz="8" w:space="0" w:color="F79646"/>
              <w:insideH w:val="single" w:sz="8" w:space="0" w:color="F79646"/>
              <w:insideV w:val="single" w:sz="8" w:space="0" w:color="F79646"/>
            </w:tcBorders>
            <w:shd w:color="auto" w:fill="FBCAA2" w:val="clear"/>
            <w:tcMar>
              <w:left w:w="98" w:type="dxa"/>
            </w:tcMar>
          </w:tcPr>
          <w:p>
            <w:pPr>
              <w:pStyle w:val="Normal"/>
              <w:rPr/>
            </w:pPr>
            <w:r>
              <w:rPr>
                <w:rFonts w:eastAsia="font346"/>
                <w:b/>
                <w:bCs/>
                <w:color w:val="000000"/>
              </w:rPr>
              <w:t>Cota de tiempo</w:t>
            </w:r>
          </w:p>
        </w:tc>
      </w:tr>
      <w:tr>
        <w:trPr/>
        <w:tc>
          <w:tcPr>
            <w:tcW w:w="2833" w:type="dxa"/>
            <w:tcBorders>
              <w:top w:val="single" w:sz="6" w:space="0" w:color="F79646"/>
              <w:left w:val="single" w:sz="8" w:space="0" w:color="F79646"/>
              <w:bottom w:val="single" w:sz="6" w:space="0" w:color="F79646"/>
              <w:insideH w:val="single" w:sz="6" w:space="0" w:color="F79646"/>
            </w:tcBorders>
            <w:shd w:color="auto" w:fill="FBCAA2" w:val="clear"/>
            <w:tcMar>
              <w:left w:w="98" w:type="dxa"/>
            </w:tcMar>
          </w:tcPr>
          <w:p>
            <w:pPr>
              <w:pStyle w:val="Normal"/>
              <w:snapToGrid w:val="false"/>
              <w:rPr/>
            </w:pPr>
            <w:r>
              <w:rPr/>
            </w:r>
          </w:p>
        </w:tc>
        <w:tc>
          <w:tcPr>
            <w:tcW w:w="776" w:type="dxa"/>
            <w:tcBorders>
              <w:top w:val="single" w:sz="6" w:space="0" w:color="F79646"/>
              <w:left w:val="single" w:sz="6" w:space="0" w:color="F79646"/>
              <w:bottom w:val="single" w:sz="6" w:space="0" w:color="F79646"/>
              <w:insideH w:val="single" w:sz="6" w:space="0" w:color="F79646"/>
            </w:tcBorders>
            <w:shd w:color="auto" w:fill="FBCAA2" w:val="clear"/>
            <w:tcMar>
              <w:left w:w="100" w:type="dxa"/>
            </w:tcMar>
          </w:tcPr>
          <w:p>
            <w:pPr>
              <w:pStyle w:val="Normal"/>
              <w:rPr/>
            </w:pPr>
            <w:r>
              <w:rPr>
                <w:rFonts w:eastAsia="font346"/>
                <w:color w:val="000000"/>
              </w:rPr>
              <w:t>1</w:t>
            </w:r>
          </w:p>
        </w:tc>
        <w:tc>
          <w:tcPr>
            <w:tcW w:w="5075" w:type="dxa"/>
            <w:tcBorders>
              <w:top w:val="single" w:sz="6" w:space="0" w:color="F79646"/>
              <w:left w:val="single" w:sz="6" w:space="0" w:color="F79646"/>
              <w:bottom w:val="single" w:sz="6" w:space="0" w:color="F79646"/>
              <w:right w:val="single" w:sz="8" w:space="0" w:color="F79646"/>
              <w:insideH w:val="single" w:sz="6" w:space="0" w:color="F79646"/>
              <w:insideV w:val="single" w:sz="8" w:space="0" w:color="F79646"/>
            </w:tcBorders>
            <w:shd w:color="auto" w:fill="FBCAA2" w:val="clear"/>
            <w:tcMar>
              <w:left w:w="100" w:type="dxa"/>
            </w:tcMar>
          </w:tcPr>
          <w:p>
            <w:pPr>
              <w:pStyle w:val="Normal"/>
              <w:rPr/>
            </w:pPr>
            <w:r>
              <w:rPr>
                <w:rFonts w:eastAsia="font346"/>
                <w:color w:val="000000"/>
              </w:rPr>
              <w:t>Varía (5-10 segundos según conexión o el ordenador)</w:t>
            </w:r>
          </w:p>
        </w:tc>
      </w:tr>
      <w:tr>
        <w:trPr/>
        <w:tc>
          <w:tcPr>
            <w:tcW w:w="2833" w:type="dxa"/>
            <w:tcBorders>
              <w:top w:val="single" w:sz="8" w:space="0" w:color="F79646"/>
              <w:left w:val="single" w:sz="8" w:space="0" w:color="F79646"/>
              <w:bottom w:val="single" w:sz="8" w:space="0" w:color="F79646"/>
              <w:insideH w:val="single" w:sz="8" w:space="0" w:color="F79646"/>
            </w:tcBorders>
            <w:shd w:color="auto" w:fill="FBCAA2" w:val="clear"/>
            <w:tcMar>
              <w:left w:w="98" w:type="dxa"/>
            </w:tcMar>
          </w:tcPr>
          <w:p>
            <w:pPr>
              <w:pStyle w:val="Normal"/>
              <w:snapToGrid w:val="false"/>
              <w:rPr/>
            </w:pPr>
            <w:r>
              <w:rPr/>
            </w:r>
          </w:p>
        </w:tc>
        <w:tc>
          <w:tcPr>
            <w:tcW w:w="776" w:type="dxa"/>
            <w:tcBorders>
              <w:top w:val="single" w:sz="8" w:space="0" w:color="F79646"/>
              <w:left w:val="single" w:sz="8" w:space="0" w:color="F79646"/>
              <w:bottom w:val="single" w:sz="8" w:space="0" w:color="F79646"/>
              <w:insideH w:val="single" w:sz="8" w:space="0" w:color="F79646"/>
            </w:tcBorders>
            <w:shd w:color="auto" w:fill="FDE4D0" w:val="clear"/>
            <w:tcMar>
              <w:left w:w="98" w:type="dxa"/>
            </w:tcMar>
          </w:tcPr>
          <w:p>
            <w:pPr>
              <w:pStyle w:val="Normal"/>
              <w:rPr/>
            </w:pPr>
            <w:r>
              <w:rPr>
                <w:rFonts w:eastAsia="font346"/>
                <w:color w:val="000000"/>
              </w:rPr>
              <w:t>2</w:t>
            </w:r>
          </w:p>
        </w:tc>
        <w:tc>
          <w:tcPr>
            <w:tcW w:w="5075" w:type="dxa"/>
            <w:tcBorders>
              <w:top w:val="single" w:sz="8" w:space="0" w:color="F79646"/>
              <w:left w:val="single" w:sz="8" w:space="0" w:color="F79646"/>
              <w:bottom w:val="single" w:sz="8" w:space="0" w:color="F79646"/>
              <w:right w:val="single" w:sz="8" w:space="0" w:color="F79646"/>
              <w:insideH w:val="single" w:sz="8" w:space="0" w:color="F79646"/>
              <w:insideV w:val="single" w:sz="8" w:space="0" w:color="F79646"/>
            </w:tcBorders>
            <w:shd w:color="auto" w:fill="FBCAA2" w:val="clear"/>
            <w:tcMar>
              <w:left w:w="98" w:type="dxa"/>
            </w:tcMar>
          </w:tcPr>
          <w:p>
            <w:pPr>
              <w:pStyle w:val="Normal"/>
              <w:rPr/>
            </w:pPr>
            <w:r>
              <w:rPr>
                <w:rFonts w:eastAsia="font346"/>
                <w:color w:val="000000"/>
              </w:rPr>
              <w:t>2 seg.</w:t>
            </w:r>
          </w:p>
        </w:tc>
      </w:tr>
      <w:tr>
        <w:trPr/>
        <w:tc>
          <w:tcPr>
            <w:tcW w:w="2833" w:type="dxa"/>
            <w:tcBorders>
              <w:top w:val="single" w:sz="6" w:space="0" w:color="F79646"/>
              <w:left w:val="single" w:sz="8" w:space="0" w:color="F79646"/>
              <w:bottom w:val="single" w:sz="6" w:space="0" w:color="F79646"/>
              <w:insideH w:val="single" w:sz="6" w:space="0" w:color="F79646"/>
            </w:tcBorders>
            <w:shd w:color="auto" w:fill="FBCAA2" w:val="clear"/>
            <w:tcMar>
              <w:left w:w="98" w:type="dxa"/>
            </w:tcMar>
          </w:tcPr>
          <w:p>
            <w:pPr>
              <w:pStyle w:val="Normal"/>
              <w:snapToGrid w:val="false"/>
              <w:rPr/>
            </w:pPr>
            <w:r>
              <w:rPr/>
            </w:r>
          </w:p>
        </w:tc>
        <w:tc>
          <w:tcPr>
            <w:tcW w:w="776" w:type="dxa"/>
            <w:tcBorders>
              <w:top w:val="single" w:sz="6" w:space="0" w:color="F79646"/>
              <w:left w:val="single" w:sz="6" w:space="0" w:color="F79646"/>
              <w:bottom w:val="single" w:sz="6" w:space="0" w:color="F79646"/>
              <w:insideH w:val="single" w:sz="6" w:space="0" w:color="F79646"/>
            </w:tcBorders>
            <w:shd w:color="auto" w:fill="FBCAA2" w:val="clear"/>
            <w:tcMar>
              <w:left w:w="100" w:type="dxa"/>
            </w:tcMar>
          </w:tcPr>
          <w:p>
            <w:pPr>
              <w:pStyle w:val="Normal"/>
              <w:rPr/>
            </w:pPr>
            <w:r>
              <w:rPr>
                <w:rFonts w:eastAsia="font346"/>
                <w:color w:val="000000"/>
              </w:rPr>
              <w:t>3</w:t>
            </w:r>
          </w:p>
        </w:tc>
        <w:tc>
          <w:tcPr>
            <w:tcW w:w="5075" w:type="dxa"/>
            <w:tcBorders>
              <w:top w:val="single" w:sz="6" w:space="0" w:color="F79646"/>
              <w:left w:val="single" w:sz="6" w:space="0" w:color="F79646"/>
              <w:bottom w:val="single" w:sz="6" w:space="0" w:color="F79646"/>
              <w:right w:val="single" w:sz="8" w:space="0" w:color="F79646"/>
              <w:insideH w:val="single" w:sz="6" w:space="0" w:color="F79646"/>
              <w:insideV w:val="single" w:sz="8" w:space="0" w:color="F79646"/>
            </w:tcBorders>
            <w:shd w:color="auto" w:fill="FBCAA2" w:val="clear"/>
            <w:tcMar>
              <w:left w:w="100" w:type="dxa"/>
            </w:tcMar>
          </w:tcPr>
          <w:p>
            <w:pPr>
              <w:pStyle w:val="Normal"/>
              <w:rPr/>
            </w:pPr>
            <w:r>
              <w:rPr>
                <w:rFonts w:eastAsia="font346"/>
                <w:color w:val="000000"/>
              </w:rPr>
              <w:t>Varía (.5-3 segundos según la conexión)</w:t>
            </w:r>
          </w:p>
        </w:tc>
      </w:tr>
      <w:tr>
        <w:trPr/>
        <w:tc>
          <w:tcPr>
            <w:tcW w:w="2833" w:type="dxa"/>
            <w:tcBorders>
              <w:top w:val="single" w:sz="8" w:space="0" w:color="F79646"/>
              <w:left w:val="single" w:sz="8" w:space="0" w:color="F79646"/>
              <w:bottom w:val="single" w:sz="8" w:space="0" w:color="F79646"/>
              <w:insideH w:val="single" w:sz="8" w:space="0" w:color="F79646"/>
            </w:tcBorders>
            <w:shd w:color="auto" w:fill="FBCAA2" w:val="clear"/>
            <w:tcMar>
              <w:left w:w="98" w:type="dxa"/>
            </w:tcMar>
          </w:tcPr>
          <w:p>
            <w:pPr>
              <w:pStyle w:val="Normal"/>
              <w:rPr/>
            </w:pPr>
            <w:r>
              <w:rPr>
                <w:rFonts w:eastAsia="font346"/>
                <w:b/>
                <w:bCs/>
                <w:color w:val="000000"/>
              </w:rPr>
              <w:t>Frecuencia esperada</w:t>
            </w:r>
          </w:p>
        </w:tc>
        <w:tc>
          <w:tcPr>
            <w:tcW w:w="5851" w:type="dxa"/>
            <w:gridSpan w:val="2"/>
            <w:tcBorders>
              <w:top w:val="single" w:sz="8" w:space="0" w:color="F79646"/>
              <w:left w:val="single" w:sz="8" w:space="0" w:color="F79646"/>
              <w:bottom w:val="single" w:sz="8" w:space="0" w:color="F79646"/>
              <w:right w:val="single" w:sz="8" w:space="0" w:color="F79646"/>
              <w:insideH w:val="single" w:sz="8" w:space="0" w:color="F79646"/>
              <w:insideV w:val="single" w:sz="8" w:space="0" w:color="F79646"/>
            </w:tcBorders>
            <w:shd w:color="auto" w:fill="FDE4D0" w:val="clear"/>
            <w:tcMar>
              <w:left w:w="98" w:type="dxa"/>
            </w:tcMar>
          </w:tcPr>
          <w:p>
            <w:pPr>
              <w:pStyle w:val="Normal"/>
              <w:rPr/>
            </w:pPr>
            <w:r>
              <w:rPr>
                <w:rFonts w:eastAsia="font346"/>
                <w:color w:val="000000"/>
              </w:rPr>
              <w:t>1 vez/ Día</w:t>
            </w:r>
          </w:p>
        </w:tc>
      </w:tr>
      <w:tr>
        <w:trPr/>
        <w:tc>
          <w:tcPr>
            <w:tcW w:w="2833" w:type="dxa"/>
            <w:tcBorders>
              <w:top w:val="single" w:sz="6" w:space="0" w:color="F79646"/>
              <w:left w:val="single" w:sz="8" w:space="0" w:color="F79646"/>
              <w:bottom w:val="single" w:sz="6" w:space="0" w:color="F79646"/>
              <w:insideH w:val="single" w:sz="6" w:space="0" w:color="F79646"/>
            </w:tcBorders>
            <w:shd w:color="auto" w:fill="FBCAA2" w:val="clear"/>
            <w:tcMar>
              <w:left w:w="98" w:type="dxa"/>
            </w:tcMar>
          </w:tcPr>
          <w:p>
            <w:pPr>
              <w:pStyle w:val="Normal"/>
              <w:rPr/>
            </w:pPr>
            <w:r>
              <w:rPr>
                <w:rFonts w:eastAsia="font346"/>
                <w:b/>
                <w:bCs/>
                <w:color w:val="000000"/>
              </w:rPr>
              <w:t>Importancia</w:t>
            </w:r>
          </w:p>
        </w:tc>
        <w:tc>
          <w:tcPr>
            <w:tcW w:w="5851" w:type="dxa"/>
            <w:gridSpan w:val="2"/>
            <w:tcBorders>
              <w:top w:val="single" w:sz="6" w:space="0" w:color="F79646"/>
              <w:left w:val="single" w:sz="6" w:space="0" w:color="F79646"/>
              <w:bottom w:val="single" w:sz="6" w:space="0" w:color="F79646"/>
              <w:right w:val="single" w:sz="8" w:space="0" w:color="F79646"/>
              <w:insideH w:val="single" w:sz="6" w:space="0" w:color="F79646"/>
              <w:insideV w:val="single" w:sz="8" w:space="0" w:color="F79646"/>
            </w:tcBorders>
            <w:shd w:color="auto" w:fill="FBCAA2" w:val="clear"/>
            <w:tcMar>
              <w:left w:w="100" w:type="dxa"/>
            </w:tcMar>
          </w:tcPr>
          <w:p>
            <w:pPr>
              <w:pStyle w:val="Normal"/>
              <w:rPr/>
            </w:pPr>
            <w:r>
              <w:rPr>
                <w:rFonts w:eastAsia="font346"/>
                <w:color w:val="000000"/>
              </w:rPr>
              <w:t>Mantener al alumno pendiente de las actividades encargadas del servicio social</w:t>
            </w:r>
          </w:p>
        </w:tc>
      </w:tr>
      <w:tr>
        <w:trPr/>
        <w:tc>
          <w:tcPr>
            <w:tcW w:w="2833" w:type="dxa"/>
            <w:tcBorders>
              <w:top w:val="single" w:sz="8" w:space="0" w:color="F79646"/>
              <w:left w:val="single" w:sz="8" w:space="0" w:color="F79646"/>
              <w:bottom w:val="single" w:sz="8" w:space="0" w:color="F79646"/>
              <w:insideH w:val="single" w:sz="8" w:space="0" w:color="F79646"/>
            </w:tcBorders>
            <w:shd w:color="auto" w:fill="FBCAA2" w:val="clear"/>
            <w:tcMar>
              <w:left w:w="98" w:type="dxa"/>
            </w:tcMar>
          </w:tcPr>
          <w:p>
            <w:pPr>
              <w:pStyle w:val="Normal"/>
              <w:rPr/>
            </w:pPr>
            <w:r>
              <w:rPr>
                <w:rFonts w:eastAsia="font346"/>
                <w:b/>
                <w:bCs/>
                <w:color w:val="000000"/>
              </w:rPr>
              <w:t>Urgencia</w:t>
            </w:r>
          </w:p>
        </w:tc>
        <w:tc>
          <w:tcPr>
            <w:tcW w:w="5851" w:type="dxa"/>
            <w:gridSpan w:val="2"/>
            <w:tcBorders>
              <w:top w:val="single" w:sz="8" w:space="0" w:color="F79646"/>
              <w:left w:val="single" w:sz="8" w:space="0" w:color="F79646"/>
              <w:bottom w:val="single" w:sz="8" w:space="0" w:color="F79646"/>
              <w:right w:val="single" w:sz="8" w:space="0" w:color="F79646"/>
              <w:insideH w:val="single" w:sz="8" w:space="0" w:color="F79646"/>
              <w:insideV w:val="single" w:sz="8" w:space="0" w:color="F79646"/>
            </w:tcBorders>
            <w:shd w:color="auto" w:fill="FDE4D0" w:val="clear"/>
            <w:tcMar>
              <w:left w:w="98" w:type="dxa"/>
            </w:tcMar>
          </w:tcPr>
          <w:p>
            <w:pPr>
              <w:pStyle w:val="Normal"/>
              <w:rPr/>
            </w:pPr>
            <w:r>
              <w:rPr>
                <w:rFonts w:eastAsia="font346"/>
                <w:color w:val="000000"/>
              </w:rPr>
              <w:t>Muy urgente</w:t>
            </w:r>
          </w:p>
        </w:tc>
      </w:tr>
      <w:tr>
        <w:trPr>
          <w:trHeight w:val="820" w:hRule="atLeast"/>
        </w:trPr>
        <w:tc>
          <w:tcPr>
            <w:tcW w:w="2833" w:type="dxa"/>
            <w:tcBorders>
              <w:top w:val="single" w:sz="6" w:space="0" w:color="F79646"/>
              <w:left w:val="single" w:sz="8" w:space="0" w:color="F79646"/>
              <w:bottom w:val="single" w:sz="8" w:space="0" w:color="F79646"/>
              <w:insideH w:val="single" w:sz="8" w:space="0" w:color="F79646"/>
            </w:tcBorders>
            <w:shd w:color="auto" w:fill="FBCAA2" w:val="clear"/>
            <w:tcMar>
              <w:left w:w="98" w:type="dxa"/>
            </w:tcMar>
          </w:tcPr>
          <w:p>
            <w:pPr>
              <w:pStyle w:val="Normal"/>
              <w:rPr/>
            </w:pPr>
            <w:r>
              <w:rPr>
                <w:rFonts w:eastAsia="font346"/>
                <w:b/>
                <w:bCs/>
                <w:color w:val="000000"/>
              </w:rPr>
              <w:t>Comentarios</w:t>
            </w:r>
          </w:p>
        </w:tc>
        <w:tc>
          <w:tcPr>
            <w:tcW w:w="5851" w:type="dxa"/>
            <w:gridSpan w:val="2"/>
            <w:tcBorders>
              <w:top w:val="single" w:sz="6" w:space="0" w:color="F79646"/>
              <w:left w:val="single" w:sz="6" w:space="0" w:color="F79646"/>
              <w:bottom w:val="single" w:sz="8" w:space="0" w:color="F79646"/>
              <w:right w:val="single" w:sz="8" w:space="0" w:color="F79646"/>
              <w:insideH w:val="single" w:sz="8" w:space="0" w:color="F79646"/>
              <w:insideV w:val="single" w:sz="8" w:space="0" w:color="F79646"/>
            </w:tcBorders>
            <w:shd w:color="auto" w:fill="FBCAA2" w:val="clear"/>
            <w:tcMar>
              <w:left w:w="100" w:type="dxa"/>
            </w:tcMar>
          </w:tcPr>
          <w:p>
            <w:pPr>
              <w:pStyle w:val="Normal"/>
              <w:rPr/>
            </w:pPr>
            <w:r>
              <w:rPr>
                <w:rFonts w:eastAsia="font346"/>
                <w:color w:val="000000"/>
              </w:rPr>
              <w:t>Sin comentarios...</w:t>
            </w:r>
          </w:p>
        </w:tc>
      </w:tr>
    </w:tbl>
    <w:p>
      <w:pPr>
        <w:pStyle w:val="Normal"/>
        <w:ind w:left="360" w:hanging="0"/>
        <w:rPr/>
      </w:pPr>
      <w:r>
        <w:rPr/>
      </w:r>
    </w:p>
    <w:p>
      <w:pPr>
        <w:pStyle w:val="Normal"/>
        <w:ind w:left="360" w:hanging="0"/>
        <w:rPr/>
      </w:pPr>
      <w:r>
        <w:rPr/>
      </w:r>
    </w:p>
    <w:p>
      <w:pPr>
        <w:pStyle w:val="Normal"/>
        <w:ind w:left="360" w:hanging="0"/>
        <w:rPr/>
      </w:pPr>
      <w:r>
        <w:rPr/>
      </w:r>
    </w:p>
    <w:p>
      <w:pPr>
        <w:pStyle w:val="Normal"/>
        <w:ind w:left="360" w:hanging="0"/>
        <w:rPr/>
      </w:pPr>
      <w:r>
        <w:rPr/>
      </w:r>
    </w:p>
    <w:p>
      <w:pPr>
        <w:pStyle w:val="Normal"/>
        <w:ind w:left="360" w:hanging="0"/>
        <w:rPr/>
      </w:pPr>
      <w:r>
        <w:rPr/>
      </w:r>
    </w:p>
    <w:p>
      <w:pPr>
        <w:pStyle w:val="Normal"/>
        <w:ind w:left="360" w:hanging="0"/>
        <w:rPr/>
      </w:pPr>
      <w:r>
        <w:rPr/>
      </w:r>
    </w:p>
    <w:p>
      <w:pPr>
        <w:pStyle w:val="Normal"/>
        <w:ind w:left="360" w:hanging="0"/>
        <w:rPr/>
      </w:pPr>
      <w:r>
        <w:rPr/>
      </w:r>
    </w:p>
    <w:p>
      <w:pPr>
        <w:pStyle w:val="Normal"/>
        <w:ind w:left="360" w:hanging="0"/>
        <w:rPr/>
      </w:pPr>
      <w:r>
        <w:rPr/>
      </w:r>
    </w:p>
    <w:p>
      <w:pPr>
        <w:pStyle w:val="Normal"/>
        <w:ind w:left="360" w:hanging="0"/>
        <w:rPr/>
      </w:pPr>
      <w:r>
        <w:rPr/>
      </w:r>
    </w:p>
    <w:tbl>
      <w:tblPr>
        <w:tblW w:w="8684" w:type="dxa"/>
        <w:jc w:val="left"/>
        <w:tblInd w:w="109" w:type="dxa"/>
        <w:tblBorders>
          <w:top w:val="single" w:sz="8" w:space="0" w:color="70AD47"/>
          <w:left w:val="single" w:sz="8" w:space="0" w:color="70AD47"/>
          <w:bottom w:val="single" w:sz="6" w:space="0" w:color="70AD47"/>
          <w:right w:val="single" w:sz="6" w:space="0" w:color="70AD47"/>
          <w:insideH w:val="single" w:sz="6" w:space="0" w:color="70AD47"/>
          <w:insideV w:val="single" w:sz="6" w:space="0" w:color="70AD47"/>
        </w:tblBorders>
        <w:tblCellMar>
          <w:top w:w="0" w:type="dxa"/>
          <w:left w:w="98" w:type="dxa"/>
          <w:bottom w:w="0" w:type="dxa"/>
          <w:right w:w="108" w:type="dxa"/>
        </w:tblCellMar>
        <w:tblLook w:val="0000"/>
      </w:tblPr>
      <w:tblGrid>
        <w:gridCol w:w="2833"/>
        <w:gridCol w:w="776"/>
        <w:gridCol w:w="5075"/>
      </w:tblGrid>
      <w:tr>
        <w:trPr>
          <w:trHeight w:val="546" w:hRule="atLeast"/>
        </w:trPr>
        <w:tc>
          <w:tcPr>
            <w:tcW w:w="8684" w:type="dxa"/>
            <w:gridSpan w:val="3"/>
            <w:tcBorders>
              <w:top w:val="single" w:sz="8" w:space="0" w:color="70AD47"/>
              <w:left w:val="single" w:sz="8" w:space="0" w:color="70AD47"/>
              <w:bottom w:val="single" w:sz="6" w:space="0" w:color="70AD47"/>
              <w:right w:val="single" w:sz="6" w:space="0" w:color="70AD47"/>
              <w:insideH w:val="single" w:sz="6" w:space="0" w:color="70AD47"/>
              <w:insideV w:val="single" w:sz="6" w:space="0" w:color="70AD47"/>
            </w:tcBorders>
            <w:shd w:color="auto" w:fill="B7D8A0" w:val="clear"/>
            <w:tcMar>
              <w:left w:w="98" w:type="dxa"/>
            </w:tcMar>
          </w:tcPr>
          <w:p>
            <w:pPr>
              <w:pStyle w:val="Normal"/>
              <w:jc w:val="center"/>
              <w:rPr/>
            </w:pPr>
            <w:r>
              <w:rPr>
                <w:rFonts w:eastAsia="font346"/>
                <w:b/>
                <w:bCs/>
                <w:color w:val="000000"/>
                <w:sz w:val="28"/>
                <w:szCs w:val="28"/>
              </w:rPr>
              <w:t>Actor Principal: Alumno</w:t>
            </w:r>
          </w:p>
        </w:tc>
      </w:tr>
      <w:tr>
        <w:trPr/>
        <w:tc>
          <w:tcPr>
            <w:tcW w:w="2833" w:type="dxa"/>
            <w:tcBorders>
              <w:top w:val="single" w:sz="8" w:space="0" w:color="70AD47"/>
              <w:left w:val="single" w:sz="8" w:space="0" w:color="70AD47"/>
              <w:bottom w:val="single" w:sz="8" w:space="0" w:color="70AD47"/>
              <w:insideH w:val="single" w:sz="8" w:space="0" w:color="70AD47"/>
            </w:tcBorders>
            <w:shd w:color="auto" w:fill="B7D8A0" w:val="clear"/>
            <w:tcMar>
              <w:left w:w="98" w:type="dxa"/>
            </w:tcMar>
          </w:tcPr>
          <w:p>
            <w:pPr>
              <w:pStyle w:val="Normal"/>
              <w:rPr/>
            </w:pPr>
            <w:r>
              <w:rPr>
                <w:rFonts w:eastAsia="font346"/>
                <w:b/>
                <w:bCs/>
                <w:color w:val="000000"/>
              </w:rPr>
              <w:t>RF- 1</w:t>
            </w:r>
          </w:p>
        </w:tc>
        <w:tc>
          <w:tcPr>
            <w:tcW w:w="5851" w:type="dxa"/>
            <w:gridSpan w:val="2"/>
            <w:tcBorders>
              <w:top w:val="single" w:sz="8" w:space="0" w:color="70AD47"/>
              <w:left w:val="single" w:sz="8" w:space="0" w:color="70AD47"/>
              <w:bottom w:val="single" w:sz="8" w:space="0" w:color="70AD47"/>
              <w:right w:val="single" w:sz="8" w:space="0" w:color="70AD47"/>
              <w:insideH w:val="single" w:sz="8" w:space="0" w:color="70AD47"/>
              <w:insideV w:val="single" w:sz="8" w:space="0" w:color="70AD47"/>
            </w:tcBorders>
            <w:shd w:color="auto" w:fill="DBEBD0" w:val="clear"/>
            <w:tcMar>
              <w:left w:w="98" w:type="dxa"/>
            </w:tcMar>
          </w:tcPr>
          <w:p>
            <w:pPr>
              <w:pStyle w:val="Normal"/>
              <w:rPr/>
            </w:pPr>
            <w:r>
              <w:rPr>
                <w:rFonts w:eastAsia="font346"/>
                <w:b/>
                <w:bCs/>
                <w:color w:val="000000"/>
              </w:rPr>
              <w:t>Genera e Imprime reporte mensual para entrega</w:t>
            </w:r>
          </w:p>
        </w:tc>
      </w:tr>
      <w:tr>
        <w:trPr/>
        <w:tc>
          <w:tcPr>
            <w:tcW w:w="2833" w:type="dxa"/>
            <w:tcBorders>
              <w:top w:val="single" w:sz="6" w:space="0" w:color="70AD47"/>
              <w:left w:val="single" w:sz="8" w:space="0" w:color="70AD47"/>
              <w:bottom w:val="single" w:sz="6" w:space="0" w:color="70AD47"/>
              <w:insideH w:val="single" w:sz="6" w:space="0" w:color="70AD47"/>
            </w:tcBorders>
            <w:shd w:color="auto" w:fill="B7D8A0" w:val="clear"/>
            <w:tcMar>
              <w:left w:w="98" w:type="dxa"/>
            </w:tcMar>
          </w:tcPr>
          <w:p>
            <w:pPr>
              <w:pStyle w:val="Normal"/>
              <w:rPr/>
            </w:pPr>
            <w:r>
              <w:rPr>
                <w:rFonts w:eastAsia="font346"/>
                <w:b/>
                <w:bCs/>
                <w:color w:val="000000"/>
              </w:rPr>
              <w:t>Versión</w:t>
            </w:r>
          </w:p>
        </w:tc>
        <w:tc>
          <w:tcPr>
            <w:tcW w:w="5851" w:type="dxa"/>
            <w:gridSpan w:val="2"/>
            <w:tcBorders>
              <w:top w:val="single" w:sz="6" w:space="0" w:color="70AD47"/>
              <w:left w:val="single" w:sz="6" w:space="0" w:color="70AD47"/>
              <w:bottom w:val="single" w:sz="6" w:space="0" w:color="70AD47"/>
              <w:right w:val="single" w:sz="8" w:space="0" w:color="70AD47"/>
              <w:insideH w:val="single" w:sz="6" w:space="0" w:color="70AD47"/>
              <w:insideV w:val="single" w:sz="8" w:space="0" w:color="70AD47"/>
            </w:tcBorders>
            <w:shd w:color="auto" w:fill="B7D8A0" w:val="clear"/>
            <w:tcMar>
              <w:left w:w="100" w:type="dxa"/>
            </w:tcMar>
          </w:tcPr>
          <w:p>
            <w:pPr>
              <w:pStyle w:val="Normal"/>
              <w:rPr/>
            </w:pPr>
            <w:r>
              <w:rPr>
                <w:rFonts w:eastAsia="font346"/>
                <w:color w:val="000000"/>
              </w:rPr>
              <w:t>1.0  09/11/2015</w:t>
            </w:r>
          </w:p>
        </w:tc>
      </w:tr>
      <w:tr>
        <w:trPr/>
        <w:tc>
          <w:tcPr>
            <w:tcW w:w="2833" w:type="dxa"/>
            <w:tcBorders>
              <w:top w:val="single" w:sz="8" w:space="0" w:color="70AD47"/>
              <w:left w:val="single" w:sz="8" w:space="0" w:color="70AD47"/>
              <w:bottom w:val="single" w:sz="8" w:space="0" w:color="70AD47"/>
              <w:insideH w:val="single" w:sz="8" w:space="0" w:color="70AD47"/>
            </w:tcBorders>
            <w:shd w:color="auto" w:fill="B7D8A0" w:val="clear"/>
            <w:tcMar>
              <w:left w:w="98" w:type="dxa"/>
            </w:tcMar>
          </w:tcPr>
          <w:p>
            <w:pPr>
              <w:pStyle w:val="Normal"/>
              <w:rPr/>
            </w:pPr>
            <w:r>
              <w:rPr>
                <w:rFonts w:eastAsia="font346"/>
                <w:b/>
                <w:bCs/>
                <w:color w:val="000000"/>
              </w:rPr>
              <w:t>Autores</w:t>
            </w:r>
          </w:p>
        </w:tc>
        <w:tc>
          <w:tcPr>
            <w:tcW w:w="5851" w:type="dxa"/>
            <w:gridSpan w:val="2"/>
            <w:tcBorders>
              <w:top w:val="single" w:sz="8" w:space="0" w:color="70AD47"/>
              <w:left w:val="single" w:sz="8" w:space="0" w:color="70AD47"/>
              <w:bottom w:val="single" w:sz="8" w:space="0" w:color="70AD47"/>
              <w:right w:val="single" w:sz="8" w:space="0" w:color="70AD47"/>
              <w:insideH w:val="single" w:sz="8" w:space="0" w:color="70AD47"/>
              <w:insideV w:val="single" w:sz="8" w:space="0" w:color="70AD47"/>
            </w:tcBorders>
            <w:shd w:color="auto" w:fill="DBEBD0" w:val="clear"/>
            <w:tcMar>
              <w:left w:w="98" w:type="dxa"/>
            </w:tcMar>
          </w:tcPr>
          <w:p>
            <w:pPr>
              <w:pStyle w:val="Normal"/>
              <w:rPr/>
            </w:pPr>
            <w:r>
              <w:rPr>
                <w:rFonts w:eastAsia="font346"/>
                <w:color w:val="000000"/>
              </w:rPr>
              <w:t>Equipo 5</w:t>
            </w:r>
          </w:p>
        </w:tc>
      </w:tr>
      <w:tr>
        <w:trPr/>
        <w:tc>
          <w:tcPr>
            <w:tcW w:w="2833" w:type="dxa"/>
            <w:tcBorders>
              <w:top w:val="single" w:sz="6" w:space="0" w:color="70AD47"/>
              <w:left w:val="single" w:sz="8" w:space="0" w:color="70AD47"/>
              <w:bottom w:val="single" w:sz="6" w:space="0" w:color="70AD47"/>
              <w:insideH w:val="single" w:sz="6" w:space="0" w:color="70AD47"/>
            </w:tcBorders>
            <w:shd w:color="auto" w:fill="B7D8A0" w:val="clear"/>
            <w:tcMar>
              <w:left w:w="98" w:type="dxa"/>
            </w:tcMar>
          </w:tcPr>
          <w:p>
            <w:pPr>
              <w:pStyle w:val="Normal"/>
              <w:rPr/>
            </w:pPr>
            <w:r>
              <w:rPr>
                <w:rFonts w:eastAsia="font346"/>
                <w:b/>
                <w:bCs/>
                <w:color w:val="000000"/>
              </w:rPr>
              <w:t>Fuentes</w:t>
            </w:r>
          </w:p>
        </w:tc>
        <w:tc>
          <w:tcPr>
            <w:tcW w:w="5851" w:type="dxa"/>
            <w:gridSpan w:val="2"/>
            <w:tcBorders>
              <w:top w:val="single" w:sz="6" w:space="0" w:color="70AD47"/>
              <w:left w:val="single" w:sz="6" w:space="0" w:color="70AD47"/>
              <w:bottom w:val="single" w:sz="6" w:space="0" w:color="70AD47"/>
              <w:right w:val="single" w:sz="8" w:space="0" w:color="70AD47"/>
              <w:insideH w:val="single" w:sz="6" w:space="0" w:color="70AD47"/>
              <w:insideV w:val="single" w:sz="8" w:space="0" w:color="70AD47"/>
            </w:tcBorders>
            <w:shd w:color="auto" w:fill="B7D8A0" w:val="clear"/>
            <w:tcMar>
              <w:left w:w="100" w:type="dxa"/>
            </w:tcMar>
          </w:tcPr>
          <w:p>
            <w:pPr>
              <w:pStyle w:val="Normal"/>
              <w:rPr/>
            </w:pPr>
            <w:r>
              <w:rPr>
                <w:rFonts w:eastAsia="font346"/>
                <w:color w:val="000000"/>
              </w:rPr>
              <w:t>Documento de casos de uso</w:t>
            </w:r>
          </w:p>
        </w:tc>
      </w:tr>
      <w:tr>
        <w:trPr/>
        <w:tc>
          <w:tcPr>
            <w:tcW w:w="2833" w:type="dxa"/>
            <w:tcBorders>
              <w:top w:val="single" w:sz="8" w:space="0" w:color="70AD47"/>
              <w:left w:val="single" w:sz="8" w:space="0" w:color="70AD47"/>
              <w:bottom w:val="single" w:sz="8" w:space="0" w:color="70AD47"/>
              <w:insideH w:val="single" w:sz="8" w:space="0" w:color="70AD47"/>
            </w:tcBorders>
            <w:shd w:color="auto" w:fill="B7D8A0" w:val="clear"/>
            <w:tcMar>
              <w:left w:w="98" w:type="dxa"/>
            </w:tcMar>
          </w:tcPr>
          <w:p>
            <w:pPr>
              <w:pStyle w:val="Normal"/>
              <w:rPr/>
            </w:pPr>
            <w:r>
              <w:rPr>
                <w:rFonts w:eastAsia="font346"/>
                <w:b/>
                <w:bCs/>
                <w:color w:val="000000"/>
              </w:rPr>
              <w:t>Objetivos asociados</w:t>
            </w:r>
          </w:p>
        </w:tc>
        <w:tc>
          <w:tcPr>
            <w:tcW w:w="5851" w:type="dxa"/>
            <w:gridSpan w:val="2"/>
            <w:tcBorders>
              <w:top w:val="single" w:sz="8" w:space="0" w:color="70AD47"/>
              <w:left w:val="single" w:sz="8" w:space="0" w:color="70AD47"/>
              <w:bottom w:val="single" w:sz="8" w:space="0" w:color="70AD47"/>
              <w:right w:val="single" w:sz="8" w:space="0" w:color="70AD47"/>
              <w:insideH w:val="single" w:sz="8" w:space="0" w:color="70AD47"/>
              <w:insideV w:val="single" w:sz="8" w:space="0" w:color="70AD47"/>
            </w:tcBorders>
            <w:shd w:color="auto" w:fill="DBEBD0" w:val="clear"/>
            <w:tcMar>
              <w:left w:w="98" w:type="dxa"/>
            </w:tcMar>
          </w:tcPr>
          <w:p>
            <w:pPr>
              <w:pStyle w:val="Normal"/>
              <w:rPr/>
            </w:pPr>
            <w:r>
              <w:rPr>
                <w:rFonts w:eastAsia="font346"/>
                <w:color w:val="000000"/>
              </w:rPr>
              <w:t xml:space="preserve">Imprimir un reporte mensual confiable de las labores realizadas. </w:t>
            </w:r>
          </w:p>
        </w:tc>
      </w:tr>
      <w:tr>
        <w:trPr/>
        <w:tc>
          <w:tcPr>
            <w:tcW w:w="2833" w:type="dxa"/>
            <w:tcBorders>
              <w:top w:val="single" w:sz="6" w:space="0" w:color="70AD47"/>
              <w:left w:val="single" w:sz="8" w:space="0" w:color="70AD47"/>
              <w:bottom w:val="single" w:sz="6" w:space="0" w:color="70AD47"/>
              <w:insideH w:val="single" w:sz="6" w:space="0" w:color="70AD47"/>
            </w:tcBorders>
            <w:shd w:color="auto" w:fill="B7D8A0" w:val="clear"/>
            <w:tcMar>
              <w:left w:w="98" w:type="dxa"/>
            </w:tcMar>
          </w:tcPr>
          <w:p>
            <w:pPr>
              <w:pStyle w:val="Normal"/>
              <w:rPr/>
            </w:pPr>
            <w:r>
              <w:rPr>
                <w:rFonts w:eastAsia="font346"/>
                <w:b/>
                <w:bCs/>
                <w:color w:val="000000"/>
              </w:rPr>
              <w:t>Descripción</w:t>
            </w:r>
          </w:p>
        </w:tc>
        <w:tc>
          <w:tcPr>
            <w:tcW w:w="5851" w:type="dxa"/>
            <w:gridSpan w:val="2"/>
            <w:tcBorders>
              <w:top w:val="single" w:sz="6" w:space="0" w:color="70AD47"/>
              <w:left w:val="single" w:sz="6" w:space="0" w:color="70AD47"/>
              <w:bottom w:val="single" w:sz="6" w:space="0" w:color="70AD47"/>
              <w:right w:val="single" w:sz="8" w:space="0" w:color="70AD47"/>
              <w:insideH w:val="single" w:sz="6" w:space="0" w:color="70AD47"/>
              <w:insideV w:val="single" w:sz="8" w:space="0" w:color="70AD47"/>
            </w:tcBorders>
            <w:shd w:color="auto" w:fill="B7D8A0" w:val="clear"/>
            <w:tcMar>
              <w:left w:w="100" w:type="dxa"/>
            </w:tcMar>
          </w:tcPr>
          <w:p>
            <w:pPr>
              <w:pStyle w:val="Normal"/>
              <w:jc w:val="both"/>
              <w:rPr/>
            </w:pPr>
            <w:r>
              <w:rPr>
                <w:rFonts w:eastAsia="font346"/>
                <w:color w:val="000000"/>
                <w:sz w:val="24"/>
              </w:rPr>
              <w:t>El Estudiante ya dado de alta en el sistema, iniciará sesión, dentro del sistema se mostrará una sección de reportes, dará clic, se desplegaran opciones, el estudiante da clic en  imprimir reporte.</w:t>
            </w:r>
          </w:p>
        </w:tc>
      </w:tr>
      <w:tr>
        <w:trPr/>
        <w:tc>
          <w:tcPr>
            <w:tcW w:w="2833" w:type="dxa"/>
            <w:tcBorders>
              <w:top w:val="single" w:sz="8" w:space="0" w:color="70AD47"/>
              <w:left w:val="single" w:sz="8" w:space="0" w:color="70AD47"/>
              <w:bottom w:val="single" w:sz="8" w:space="0" w:color="70AD47"/>
              <w:insideH w:val="single" w:sz="8" w:space="0" w:color="70AD47"/>
            </w:tcBorders>
            <w:shd w:color="auto" w:fill="B7D8A0" w:val="clear"/>
            <w:tcMar>
              <w:left w:w="98" w:type="dxa"/>
            </w:tcMar>
          </w:tcPr>
          <w:p>
            <w:pPr>
              <w:pStyle w:val="Normal"/>
              <w:rPr/>
            </w:pPr>
            <w:r>
              <w:rPr>
                <w:rFonts w:eastAsia="font346"/>
                <w:b/>
                <w:bCs/>
                <w:color w:val="000000"/>
              </w:rPr>
              <w:t>Precondición</w:t>
            </w:r>
          </w:p>
        </w:tc>
        <w:tc>
          <w:tcPr>
            <w:tcW w:w="5851" w:type="dxa"/>
            <w:gridSpan w:val="2"/>
            <w:tcBorders>
              <w:top w:val="single" w:sz="8" w:space="0" w:color="70AD47"/>
              <w:left w:val="single" w:sz="8" w:space="0" w:color="70AD47"/>
              <w:bottom w:val="single" w:sz="8" w:space="0" w:color="70AD47"/>
              <w:right w:val="single" w:sz="8" w:space="0" w:color="70AD47"/>
              <w:insideH w:val="single" w:sz="8" w:space="0" w:color="70AD47"/>
              <w:insideV w:val="single" w:sz="8" w:space="0" w:color="70AD47"/>
            </w:tcBorders>
            <w:shd w:color="auto" w:fill="DBEBD0" w:val="clear"/>
            <w:tcMar>
              <w:left w:w="98" w:type="dxa"/>
            </w:tcMar>
          </w:tcPr>
          <w:p>
            <w:pPr>
              <w:pStyle w:val="Normal"/>
              <w:rPr/>
            </w:pPr>
            <w:r>
              <w:rPr>
                <w:rFonts w:eastAsia="font346"/>
                <w:color w:val="000000"/>
              </w:rPr>
              <w:t>Estar dado de alta en el sistema, habérsele asignado a una dependencia, Iniciar sesión.</w:t>
            </w:r>
          </w:p>
        </w:tc>
      </w:tr>
      <w:tr>
        <w:trPr>
          <w:cantSplit w:val="true"/>
        </w:trPr>
        <w:tc>
          <w:tcPr>
            <w:tcW w:w="2833" w:type="dxa"/>
            <w:vMerge w:val="restart"/>
            <w:tcBorders>
              <w:top w:val="single" w:sz="6" w:space="0" w:color="70AD47"/>
              <w:left w:val="single" w:sz="8" w:space="0" w:color="70AD47"/>
              <w:bottom w:val="single" w:sz="6" w:space="0" w:color="70AD47"/>
              <w:insideH w:val="single" w:sz="6" w:space="0" w:color="70AD47"/>
            </w:tcBorders>
            <w:shd w:color="auto" w:fill="B7D8A0" w:val="clear"/>
            <w:tcMar>
              <w:left w:w="98" w:type="dxa"/>
            </w:tcMar>
          </w:tcPr>
          <w:p>
            <w:pPr>
              <w:pStyle w:val="Normal"/>
              <w:rPr>
                <w:rFonts w:eastAsia="font346"/>
                <w:b/>
                <w:b/>
                <w:bCs/>
                <w:color w:val="000000"/>
              </w:rPr>
            </w:pPr>
            <w:r>
              <w:rPr>
                <w:rFonts w:eastAsia="font346"/>
                <w:b/>
                <w:bCs/>
                <w:color w:val="000000"/>
              </w:rPr>
              <w:t>Secuencia</w:t>
            </w:r>
          </w:p>
          <w:p>
            <w:pPr>
              <w:pStyle w:val="Normal"/>
              <w:rPr/>
            </w:pPr>
            <w:r>
              <w:rPr>
                <w:rFonts w:eastAsia="font346"/>
                <w:b/>
                <w:bCs/>
                <w:color w:val="000000"/>
              </w:rPr>
              <w:t>Normal</w:t>
            </w:r>
          </w:p>
        </w:tc>
        <w:tc>
          <w:tcPr>
            <w:tcW w:w="776" w:type="dxa"/>
            <w:tcBorders>
              <w:top w:val="single" w:sz="6" w:space="0" w:color="70AD47"/>
              <w:left w:val="single" w:sz="6" w:space="0" w:color="70AD47"/>
              <w:bottom w:val="single" w:sz="6" w:space="0" w:color="70AD47"/>
              <w:insideH w:val="single" w:sz="6" w:space="0" w:color="70AD47"/>
            </w:tcBorders>
            <w:shd w:color="auto" w:fill="B7D8A0" w:val="clear"/>
            <w:tcMar>
              <w:left w:w="100" w:type="dxa"/>
            </w:tcMar>
          </w:tcPr>
          <w:p>
            <w:pPr>
              <w:pStyle w:val="Normal"/>
              <w:rPr/>
            </w:pPr>
            <w:r>
              <w:rPr>
                <w:rFonts w:eastAsia="font346"/>
                <w:b/>
                <w:bCs/>
                <w:color w:val="000000"/>
              </w:rPr>
              <w:t>Paso</w:t>
            </w:r>
          </w:p>
        </w:tc>
        <w:tc>
          <w:tcPr>
            <w:tcW w:w="5075" w:type="dxa"/>
            <w:tcBorders>
              <w:top w:val="single" w:sz="6" w:space="0" w:color="70AD47"/>
              <w:left w:val="single" w:sz="6" w:space="0" w:color="70AD47"/>
              <w:bottom w:val="single" w:sz="6" w:space="0" w:color="70AD47"/>
              <w:right w:val="single" w:sz="8" w:space="0" w:color="70AD47"/>
              <w:insideH w:val="single" w:sz="6" w:space="0" w:color="70AD47"/>
              <w:insideV w:val="single" w:sz="8" w:space="0" w:color="70AD47"/>
            </w:tcBorders>
            <w:shd w:color="auto" w:fill="B7D8A0" w:val="clear"/>
            <w:tcMar>
              <w:left w:w="100" w:type="dxa"/>
            </w:tcMar>
          </w:tcPr>
          <w:p>
            <w:pPr>
              <w:pStyle w:val="Normal"/>
              <w:rPr/>
            </w:pPr>
            <w:r>
              <w:rPr>
                <w:rFonts w:eastAsia="font346"/>
                <w:b/>
                <w:bCs/>
                <w:color w:val="000000"/>
              </w:rPr>
              <w:t>Acción</w:t>
            </w:r>
          </w:p>
        </w:tc>
      </w:tr>
      <w:tr>
        <w:trPr>
          <w:cantSplit w:val="true"/>
        </w:trPr>
        <w:tc>
          <w:tcPr>
            <w:tcW w:w="2833" w:type="dxa"/>
            <w:vMerge w:val="continue"/>
            <w:tcBorders>
              <w:top w:val="single" w:sz="8" w:space="0" w:color="70AD47"/>
              <w:left w:val="single" w:sz="8" w:space="0" w:color="70AD47"/>
              <w:bottom w:val="single" w:sz="8" w:space="0" w:color="70AD47"/>
              <w:insideH w:val="single" w:sz="8" w:space="0" w:color="70AD47"/>
            </w:tcBorders>
            <w:shd w:color="auto" w:fill="B7D8A0" w:val="clear"/>
            <w:tcMar>
              <w:left w:w="98" w:type="dxa"/>
            </w:tcMar>
          </w:tcPr>
          <w:p>
            <w:pPr>
              <w:pStyle w:val="Normal"/>
              <w:snapToGrid w:val="false"/>
              <w:rPr/>
            </w:pPr>
            <w:r>
              <w:rPr/>
            </w:r>
          </w:p>
        </w:tc>
        <w:tc>
          <w:tcPr>
            <w:tcW w:w="776" w:type="dxa"/>
            <w:tcBorders>
              <w:top w:val="single" w:sz="8" w:space="0" w:color="70AD47"/>
              <w:left w:val="single" w:sz="8" w:space="0" w:color="70AD47"/>
              <w:bottom w:val="single" w:sz="8" w:space="0" w:color="70AD47"/>
              <w:insideH w:val="single" w:sz="8" w:space="0" w:color="70AD47"/>
            </w:tcBorders>
            <w:shd w:color="auto" w:fill="DBEBD0" w:val="clear"/>
            <w:tcMar>
              <w:left w:w="98" w:type="dxa"/>
            </w:tcMar>
          </w:tcPr>
          <w:p>
            <w:pPr>
              <w:pStyle w:val="Normal"/>
              <w:rPr/>
            </w:pPr>
            <w:r>
              <w:rPr>
                <w:rFonts w:eastAsia="font346"/>
                <w:color w:val="000000"/>
              </w:rPr>
              <w:t>1</w:t>
            </w:r>
          </w:p>
        </w:tc>
        <w:tc>
          <w:tcPr>
            <w:tcW w:w="5075" w:type="dxa"/>
            <w:tcBorders>
              <w:top w:val="single" w:sz="8" w:space="0" w:color="70AD47"/>
              <w:left w:val="single" w:sz="8" w:space="0" w:color="70AD47"/>
              <w:bottom w:val="single" w:sz="8" w:space="0" w:color="70AD47"/>
              <w:right w:val="single" w:sz="8" w:space="0" w:color="70AD47"/>
              <w:insideH w:val="single" w:sz="8" w:space="0" w:color="70AD47"/>
              <w:insideV w:val="single" w:sz="8" w:space="0" w:color="70AD47"/>
            </w:tcBorders>
            <w:shd w:color="auto" w:fill="B7D8A0" w:val="clear"/>
            <w:tcMar>
              <w:left w:w="98" w:type="dxa"/>
            </w:tcMar>
          </w:tcPr>
          <w:p>
            <w:pPr>
              <w:pStyle w:val="Normal"/>
              <w:rPr/>
            </w:pPr>
            <w:r>
              <w:rPr>
                <w:rFonts w:eastAsia="font346"/>
                <w:color w:val="000000"/>
              </w:rPr>
              <w:t>En la interfaz principal, el alumno dará clic en la pestaña reportes</w:t>
            </w:r>
          </w:p>
        </w:tc>
      </w:tr>
      <w:tr>
        <w:trPr>
          <w:cantSplit w:val="true"/>
        </w:trPr>
        <w:tc>
          <w:tcPr>
            <w:tcW w:w="2833" w:type="dxa"/>
            <w:vMerge w:val="continue"/>
            <w:tcBorders>
              <w:top w:val="single" w:sz="6" w:space="0" w:color="70AD47"/>
              <w:left w:val="single" w:sz="8" w:space="0" w:color="70AD47"/>
              <w:bottom w:val="single" w:sz="6" w:space="0" w:color="70AD47"/>
              <w:insideH w:val="single" w:sz="6" w:space="0" w:color="70AD47"/>
            </w:tcBorders>
            <w:shd w:color="auto" w:fill="B7D8A0" w:val="clear"/>
            <w:tcMar>
              <w:left w:w="98" w:type="dxa"/>
            </w:tcMar>
          </w:tcPr>
          <w:p>
            <w:pPr>
              <w:pStyle w:val="Normal"/>
              <w:snapToGrid w:val="false"/>
              <w:rPr/>
            </w:pPr>
            <w:r>
              <w:rPr/>
            </w:r>
          </w:p>
        </w:tc>
        <w:tc>
          <w:tcPr>
            <w:tcW w:w="776" w:type="dxa"/>
            <w:tcBorders>
              <w:top w:val="single" w:sz="6" w:space="0" w:color="70AD47"/>
              <w:left w:val="single" w:sz="6" w:space="0" w:color="70AD47"/>
              <w:bottom w:val="single" w:sz="6" w:space="0" w:color="70AD47"/>
              <w:insideH w:val="single" w:sz="6" w:space="0" w:color="70AD47"/>
            </w:tcBorders>
            <w:shd w:color="auto" w:fill="B7D8A0" w:val="clear"/>
            <w:tcMar>
              <w:left w:w="100" w:type="dxa"/>
            </w:tcMar>
          </w:tcPr>
          <w:p>
            <w:pPr>
              <w:pStyle w:val="Normal"/>
              <w:rPr/>
            </w:pPr>
            <w:r>
              <w:rPr>
                <w:rFonts w:eastAsia="font346"/>
                <w:color w:val="000000"/>
              </w:rPr>
              <w:t>2</w:t>
            </w:r>
          </w:p>
        </w:tc>
        <w:tc>
          <w:tcPr>
            <w:tcW w:w="5075" w:type="dxa"/>
            <w:tcBorders>
              <w:top w:val="single" w:sz="6" w:space="0" w:color="70AD47"/>
              <w:left w:val="single" w:sz="6" w:space="0" w:color="70AD47"/>
              <w:bottom w:val="single" w:sz="6" w:space="0" w:color="70AD47"/>
              <w:right w:val="single" w:sz="8" w:space="0" w:color="70AD47"/>
              <w:insideH w:val="single" w:sz="6" w:space="0" w:color="70AD47"/>
              <w:insideV w:val="single" w:sz="8" w:space="0" w:color="70AD47"/>
            </w:tcBorders>
            <w:shd w:color="auto" w:fill="B7D8A0" w:val="clear"/>
            <w:tcMar>
              <w:left w:w="100" w:type="dxa"/>
            </w:tcMar>
          </w:tcPr>
          <w:p>
            <w:pPr>
              <w:pStyle w:val="Normal"/>
              <w:rPr/>
            </w:pPr>
            <w:r>
              <w:rPr>
                <w:rFonts w:eastAsia="font346"/>
                <w:color w:val="000000"/>
              </w:rPr>
              <w:t>El sistema mostrará la lista de todos los reporte generados por el sistema.</w:t>
            </w:r>
          </w:p>
        </w:tc>
      </w:tr>
      <w:tr>
        <w:trPr>
          <w:cantSplit w:val="true"/>
        </w:trPr>
        <w:tc>
          <w:tcPr>
            <w:tcW w:w="2833" w:type="dxa"/>
            <w:vMerge w:val="continue"/>
            <w:tcBorders>
              <w:top w:val="single" w:sz="8" w:space="0" w:color="70AD47"/>
              <w:left w:val="single" w:sz="8" w:space="0" w:color="70AD47"/>
              <w:bottom w:val="single" w:sz="8" w:space="0" w:color="70AD47"/>
              <w:insideH w:val="single" w:sz="8" w:space="0" w:color="70AD47"/>
            </w:tcBorders>
            <w:shd w:color="auto" w:fill="B7D8A0" w:val="clear"/>
            <w:tcMar>
              <w:left w:w="98" w:type="dxa"/>
            </w:tcMar>
          </w:tcPr>
          <w:p>
            <w:pPr>
              <w:pStyle w:val="Normal"/>
              <w:snapToGrid w:val="false"/>
              <w:rPr/>
            </w:pPr>
            <w:r>
              <w:rPr/>
            </w:r>
          </w:p>
        </w:tc>
        <w:tc>
          <w:tcPr>
            <w:tcW w:w="776" w:type="dxa"/>
            <w:tcBorders>
              <w:top w:val="single" w:sz="8" w:space="0" w:color="70AD47"/>
              <w:left w:val="single" w:sz="8" w:space="0" w:color="70AD47"/>
              <w:bottom w:val="single" w:sz="8" w:space="0" w:color="70AD47"/>
              <w:insideH w:val="single" w:sz="8" w:space="0" w:color="70AD47"/>
            </w:tcBorders>
            <w:shd w:color="auto" w:fill="DBEBD0" w:val="clear"/>
            <w:tcMar>
              <w:left w:w="98" w:type="dxa"/>
            </w:tcMar>
          </w:tcPr>
          <w:p>
            <w:pPr>
              <w:pStyle w:val="Normal"/>
              <w:rPr/>
            </w:pPr>
            <w:r>
              <w:rPr>
                <w:rFonts w:eastAsia="font346"/>
                <w:color w:val="000000"/>
              </w:rPr>
              <w:t>3</w:t>
            </w:r>
          </w:p>
        </w:tc>
        <w:tc>
          <w:tcPr>
            <w:tcW w:w="5075" w:type="dxa"/>
            <w:tcBorders>
              <w:top w:val="single" w:sz="8" w:space="0" w:color="70AD47"/>
              <w:left w:val="single" w:sz="8" w:space="0" w:color="70AD47"/>
              <w:bottom w:val="single" w:sz="8" w:space="0" w:color="70AD47"/>
              <w:right w:val="single" w:sz="8" w:space="0" w:color="70AD47"/>
              <w:insideH w:val="single" w:sz="8" w:space="0" w:color="70AD47"/>
              <w:insideV w:val="single" w:sz="8" w:space="0" w:color="70AD47"/>
            </w:tcBorders>
            <w:shd w:color="auto" w:fill="B7D8A0" w:val="clear"/>
            <w:tcMar>
              <w:left w:w="98" w:type="dxa"/>
            </w:tcMar>
          </w:tcPr>
          <w:p>
            <w:pPr>
              <w:pStyle w:val="Normal"/>
              <w:rPr/>
            </w:pPr>
            <w:r>
              <w:rPr>
                <w:rFonts w:eastAsia="font346"/>
                <w:color w:val="000000"/>
              </w:rPr>
              <w:t>El alumno dará clic en la opción "Descargar Reporte" y se descargará en formato .pdf.</w:t>
            </w:r>
          </w:p>
        </w:tc>
      </w:tr>
      <w:tr>
        <w:trPr/>
        <w:tc>
          <w:tcPr>
            <w:tcW w:w="2833" w:type="dxa"/>
            <w:tcBorders>
              <w:top w:val="single" w:sz="6" w:space="0" w:color="70AD47"/>
              <w:left w:val="single" w:sz="8" w:space="0" w:color="70AD47"/>
              <w:bottom w:val="single" w:sz="6" w:space="0" w:color="70AD47"/>
              <w:insideH w:val="single" w:sz="6" w:space="0" w:color="70AD47"/>
            </w:tcBorders>
            <w:shd w:color="auto" w:fill="B7D8A0" w:val="clear"/>
            <w:tcMar>
              <w:left w:w="98" w:type="dxa"/>
            </w:tcMar>
          </w:tcPr>
          <w:p>
            <w:pPr>
              <w:pStyle w:val="Normal"/>
              <w:rPr/>
            </w:pPr>
            <w:r>
              <w:rPr>
                <w:rFonts w:eastAsia="font346"/>
                <w:b/>
                <w:bCs/>
                <w:color w:val="000000"/>
              </w:rPr>
              <w:t>Pos condición</w:t>
            </w:r>
          </w:p>
        </w:tc>
        <w:tc>
          <w:tcPr>
            <w:tcW w:w="5851" w:type="dxa"/>
            <w:gridSpan w:val="2"/>
            <w:tcBorders>
              <w:top w:val="single" w:sz="6" w:space="0" w:color="70AD47"/>
              <w:left w:val="single" w:sz="6" w:space="0" w:color="70AD47"/>
              <w:bottom w:val="single" w:sz="6" w:space="0" w:color="70AD47"/>
              <w:right w:val="single" w:sz="8" w:space="0" w:color="70AD47"/>
              <w:insideH w:val="single" w:sz="6" w:space="0" w:color="70AD47"/>
              <w:insideV w:val="single" w:sz="8" w:space="0" w:color="70AD47"/>
            </w:tcBorders>
            <w:shd w:color="auto" w:fill="B7D8A0" w:val="clear"/>
            <w:tcMar>
              <w:left w:w="100" w:type="dxa"/>
            </w:tcMar>
          </w:tcPr>
          <w:p>
            <w:pPr>
              <w:pStyle w:val="Normal"/>
              <w:rPr/>
            </w:pPr>
            <w:r>
              <w:rPr>
                <w:rFonts w:eastAsia="font346"/>
                <w:color w:val="000000"/>
              </w:rPr>
              <w:t>-abrir el archivo .pdf que descargo e imprimirlo</w:t>
            </w:r>
          </w:p>
        </w:tc>
      </w:tr>
      <w:tr>
        <w:trPr>
          <w:cantSplit w:val="true"/>
        </w:trPr>
        <w:tc>
          <w:tcPr>
            <w:tcW w:w="2833" w:type="dxa"/>
            <w:vMerge w:val="restart"/>
            <w:tcBorders>
              <w:top w:val="single" w:sz="8" w:space="0" w:color="70AD47"/>
              <w:left w:val="single" w:sz="8" w:space="0" w:color="70AD47"/>
              <w:bottom w:val="single" w:sz="8" w:space="0" w:color="70AD47"/>
              <w:insideH w:val="single" w:sz="8" w:space="0" w:color="70AD47"/>
            </w:tcBorders>
            <w:shd w:color="auto" w:fill="B7D8A0" w:val="clear"/>
            <w:tcMar>
              <w:left w:w="98" w:type="dxa"/>
            </w:tcMar>
          </w:tcPr>
          <w:p>
            <w:pPr>
              <w:pStyle w:val="Normal"/>
              <w:rPr/>
            </w:pPr>
            <w:r>
              <w:rPr>
                <w:b/>
                <w:bCs/>
                <w:sz w:val="28"/>
                <w:szCs w:val="28"/>
              </w:rPr>
              <w:t>Excepciones</w:t>
            </w:r>
          </w:p>
        </w:tc>
        <w:tc>
          <w:tcPr>
            <w:tcW w:w="776" w:type="dxa"/>
            <w:tcBorders>
              <w:top w:val="single" w:sz="8" w:space="0" w:color="70AD47"/>
              <w:left w:val="single" w:sz="8" w:space="0" w:color="70AD47"/>
              <w:bottom w:val="single" w:sz="8" w:space="0" w:color="70AD47"/>
              <w:insideH w:val="single" w:sz="8" w:space="0" w:color="70AD47"/>
            </w:tcBorders>
            <w:shd w:color="auto" w:fill="DBEBD0" w:val="clear"/>
            <w:tcMar>
              <w:left w:w="98" w:type="dxa"/>
            </w:tcMar>
          </w:tcPr>
          <w:p>
            <w:pPr>
              <w:pStyle w:val="Normal"/>
              <w:rPr/>
            </w:pPr>
            <w:r>
              <w:rPr>
                <w:rFonts w:eastAsia="font346"/>
                <w:b/>
                <w:bCs/>
                <w:color w:val="000000"/>
              </w:rPr>
              <w:t>Paso</w:t>
            </w:r>
          </w:p>
        </w:tc>
        <w:tc>
          <w:tcPr>
            <w:tcW w:w="5075" w:type="dxa"/>
            <w:tcBorders>
              <w:top w:val="single" w:sz="8" w:space="0" w:color="70AD47"/>
              <w:left w:val="single" w:sz="8" w:space="0" w:color="70AD47"/>
              <w:bottom w:val="single" w:sz="8" w:space="0" w:color="70AD47"/>
              <w:right w:val="single" w:sz="8" w:space="0" w:color="70AD47"/>
              <w:insideH w:val="single" w:sz="8" w:space="0" w:color="70AD47"/>
              <w:insideV w:val="single" w:sz="8" w:space="0" w:color="70AD47"/>
            </w:tcBorders>
            <w:shd w:color="auto" w:fill="B7D8A0" w:val="clear"/>
            <w:tcMar>
              <w:left w:w="98" w:type="dxa"/>
            </w:tcMar>
          </w:tcPr>
          <w:p>
            <w:pPr>
              <w:pStyle w:val="Normal"/>
              <w:rPr/>
            </w:pPr>
            <w:r>
              <w:rPr>
                <w:rFonts w:eastAsia="font346"/>
                <w:b/>
                <w:bCs/>
                <w:color w:val="000000"/>
              </w:rPr>
              <w:t>Acción</w:t>
            </w:r>
          </w:p>
        </w:tc>
      </w:tr>
      <w:tr>
        <w:trPr>
          <w:trHeight w:val="1804" w:hRule="atLeast"/>
          <w:cantSplit w:val="true"/>
        </w:trPr>
        <w:tc>
          <w:tcPr>
            <w:tcW w:w="2833" w:type="dxa"/>
            <w:vMerge w:val="continue"/>
            <w:tcBorders>
              <w:top w:val="single" w:sz="6" w:space="0" w:color="70AD47"/>
              <w:left w:val="single" w:sz="8" w:space="0" w:color="70AD47"/>
              <w:bottom w:val="single" w:sz="6" w:space="0" w:color="70AD47"/>
              <w:insideH w:val="single" w:sz="6" w:space="0" w:color="70AD47"/>
            </w:tcBorders>
            <w:shd w:color="auto" w:fill="B7D8A0" w:val="clear"/>
            <w:tcMar>
              <w:left w:w="98" w:type="dxa"/>
            </w:tcMar>
          </w:tcPr>
          <w:p>
            <w:pPr>
              <w:pStyle w:val="Normal"/>
              <w:snapToGrid w:val="false"/>
              <w:rPr/>
            </w:pPr>
            <w:r>
              <w:rPr/>
            </w:r>
          </w:p>
        </w:tc>
        <w:tc>
          <w:tcPr>
            <w:tcW w:w="5851" w:type="dxa"/>
            <w:gridSpan w:val="2"/>
            <w:tcBorders>
              <w:top w:val="single" w:sz="6" w:space="0" w:color="70AD47"/>
              <w:left w:val="single" w:sz="6" w:space="0" w:color="70AD47"/>
              <w:bottom w:val="single" w:sz="6" w:space="0" w:color="70AD47"/>
              <w:right w:val="single" w:sz="8" w:space="0" w:color="70AD47"/>
              <w:insideH w:val="single" w:sz="6" w:space="0" w:color="70AD47"/>
              <w:insideV w:val="single" w:sz="8" w:space="0" w:color="70AD47"/>
            </w:tcBorders>
            <w:shd w:color="auto" w:fill="B7D8A0" w:val="clear"/>
            <w:tcMar>
              <w:left w:w="100" w:type="dxa"/>
            </w:tcMar>
          </w:tcPr>
          <w:p>
            <w:pPr>
              <w:pStyle w:val="Normal"/>
              <w:rPr>
                <w:rFonts w:eastAsia="font346"/>
                <w:color w:val="000000"/>
              </w:rPr>
            </w:pPr>
            <w:r>
              <w:rPr>
                <w:rFonts w:eastAsia="font346"/>
                <w:color w:val="000000"/>
              </w:rPr>
              <w:t>1</w:t>
            </w:r>
          </w:p>
          <w:p>
            <w:pPr>
              <w:pStyle w:val="Normal"/>
              <w:rPr/>
            </w:pPr>
            <w:bookmarkStart w:id="18" w:name="_GoBack"/>
            <w:bookmarkEnd w:id="18"/>
            <w:r>
              <w:rPr>
                <w:rFonts w:eastAsia="font346"/>
                <w:color w:val="000000"/>
              </w:rPr>
              <w:t>Si el alumno no realizo ninguna actividad no se generara el reporte</w:t>
            </w:r>
          </w:p>
        </w:tc>
      </w:tr>
      <w:tr>
        <w:trPr/>
        <w:tc>
          <w:tcPr>
            <w:tcW w:w="2833" w:type="dxa"/>
            <w:tcBorders>
              <w:top w:val="single" w:sz="8" w:space="0" w:color="70AD47"/>
              <w:left w:val="single" w:sz="8" w:space="0" w:color="70AD47"/>
              <w:bottom w:val="single" w:sz="8" w:space="0" w:color="70AD47"/>
              <w:insideH w:val="single" w:sz="8" w:space="0" w:color="70AD47"/>
            </w:tcBorders>
            <w:shd w:color="auto" w:fill="B7D8A0" w:val="clear"/>
            <w:tcMar>
              <w:left w:w="98" w:type="dxa"/>
            </w:tcMar>
          </w:tcPr>
          <w:p>
            <w:pPr>
              <w:pStyle w:val="Normal"/>
              <w:rPr/>
            </w:pPr>
            <w:r>
              <w:rPr>
                <w:rFonts w:eastAsia="font346"/>
                <w:b/>
                <w:bCs/>
                <w:color w:val="000000"/>
              </w:rPr>
              <w:t>Rendimiento</w:t>
            </w:r>
          </w:p>
        </w:tc>
        <w:tc>
          <w:tcPr>
            <w:tcW w:w="776" w:type="dxa"/>
            <w:tcBorders>
              <w:top w:val="single" w:sz="8" w:space="0" w:color="70AD47"/>
              <w:left w:val="single" w:sz="8" w:space="0" w:color="70AD47"/>
              <w:bottom w:val="single" w:sz="8" w:space="0" w:color="70AD47"/>
              <w:insideH w:val="single" w:sz="8" w:space="0" w:color="70AD47"/>
            </w:tcBorders>
            <w:shd w:color="auto" w:fill="DBEBD0" w:val="clear"/>
            <w:tcMar>
              <w:left w:w="98" w:type="dxa"/>
            </w:tcMar>
          </w:tcPr>
          <w:p>
            <w:pPr>
              <w:pStyle w:val="Normal"/>
              <w:rPr/>
            </w:pPr>
            <w:r>
              <w:rPr>
                <w:rFonts w:eastAsia="font346"/>
                <w:b/>
                <w:bCs/>
                <w:color w:val="000000"/>
              </w:rPr>
              <w:t>Paso</w:t>
            </w:r>
          </w:p>
        </w:tc>
        <w:tc>
          <w:tcPr>
            <w:tcW w:w="5075" w:type="dxa"/>
            <w:tcBorders>
              <w:top w:val="single" w:sz="8" w:space="0" w:color="70AD47"/>
              <w:left w:val="single" w:sz="8" w:space="0" w:color="70AD47"/>
              <w:bottom w:val="single" w:sz="8" w:space="0" w:color="70AD47"/>
              <w:right w:val="single" w:sz="8" w:space="0" w:color="70AD47"/>
              <w:insideH w:val="single" w:sz="8" w:space="0" w:color="70AD47"/>
              <w:insideV w:val="single" w:sz="8" w:space="0" w:color="70AD47"/>
            </w:tcBorders>
            <w:shd w:color="auto" w:fill="B7D8A0" w:val="clear"/>
            <w:tcMar>
              <w:left w:w="98" w:type="dxa"/>
            </w:tcMar>
          </w:tcPr>
          <w:p>
            <w:pPr>
              <w:pStyle w:val="Normal"/>
              <w:rPr/>
            </w:pPr>
            <w:r>
              <w:rPr>
                <w:rFonts w:eastAsia="font346"/>
                <w:b/>
                <w:bCs/>
                <w:color w:val="000000"/>
              </w:rPr>
              <w:t>Cota de tiempo</w:t>
            </w:r>
          </w:p>
        </w:tc>
      </w:tr>
      <w:tr>
        <w:trPr/>
        <w:tc>
          <w:tcPr>
            <w:tcW w:w="2833" w:type="dxa"/>
            <w:tcBorders>
              <w:top w:val="single" w:sz="6" w:space="0" w:color="70AD47"/>
              <w:left w:val="single" w:sz="8" w:space="0" w:color="70AD47"/>
              <w:bottom w:val="single" w:sz="6" w:space="0" w:color="70AD47"/>
              <w:insideH w:val="single" w:sz="6" w:space="0" w:color="70AD47"/>
            </w:tcBorders>
            <w:shd w:color="auto" w:fill="B7D8A0" w:val="clear"/>
            <w:tcMar>
              <w:left w:w="98" w:type="dxa"/>
            </w:tcMar>
          </w:tcPr>
          <w:p>
            <w:pPr>
              <w:pStyle w:val="Normal"/>
              <w:snapToGrid w:val="false"/>
              <w:rPr/>
            </w:pPr>
            <w:r>
              <w:rPr/>
            </w:r>
          </w:p>
        </w:tc>
        <w:tc>
          <w:tcPr>
            <w:tcW w:w="776" w:type="dxa"/>
            <w:tcBorders>
              <w:top w:val="single" w:sz="6" w:space="0" w:color="70AD47"/>
              <w:left w:val="single" w:sz="6" w:space="0" w:color="70AD47"/>
              <w:bottom w:val="single" w:sz="6" w:space="0" w:color="70AD47"/>
              <w:insideH w:val="single" w:sz="6" w:space="0" w:color="70AD47"/>
            </w:tcBorders>
            <w:shd w:color="auto" w:fill="B7D8A0" w:val="clear"/>
            <w:tcMar>
              <w:left w:w="100" w:type="dxa"/>
            </w:tcMar>
          </w:tcPr>
          <w:p>
            <w:pPr>
              <w:pStyle w:val="Normal"/>
              <w:rPr/>
            </w:pPr>
            <w:r>
              <w:rPr>
                <w:rFonts w:eastAsia="font346"/>
                <w:color w:val="000000"/>
              </w:rPr>
              <w:t>1</w:t>
            </w:r>
          </w:p>
        </w:tc>
        <w:tc>
          <w:tcPr>
            <w:tcW w:w="5075" w:type="dxa"/>
            <w:tcBorders>
              <w:top w:val="single" w:sz="6" w:space="0" w:color="70AD47"/>
              <w:left w:val="single" w:sz="6" w:space="0" w:color="70AD47"/>
              <w:bottom w:val="single" w:sz="6" w:space="0" w:color="70AD47"/>
              <w:right w:val="single" w:sz="8" w:space="0" w:color="70AD47"/>
              <w:insideH w:val="single" w:sz="6" w:space="0" w:color="70AD47"/>
              <w:insideV w:val="single" w:sz="8" w:space="0" w:color="70AD47"/>
            </w:tcBorders>
            <w:shd w:color="auto" w:fill="B7D8A0" w:val="clear"/>
            <w:tcMar>
              <w:left w:w="100" w:type="dxa"/>
            </w:tcMar>
          </w:tcPr>
          <w:p>
            <w:pPr>
              <w:pStyle w:val="Normal"/>
              <w:rPr/>
            </w:pPr>
            <w:r>
              <w:rPr>
                <w:rFonts w:eastAsia="font346"/>
                <w:color w:val="000000"/>
              </w:rPr>
              <w:t>Varía (5-10 segundos según conexión o el ordenador)</w:t>
            </w:r>
          </w:p>
        </w:tc>
      </w:tr>
      <w:tr>
        <w:trPr/>
        <w:tc>
          <w:tcPr>
            <w:tcW w:w="2833" w:type="dxa"/>
            <w:tcBorders>
              <w:top w:val="single" w:sz="8" w:space="0" w:color="70AD47"/>
              <w:left w:val="single" w:sz="8" w:space="0" w:color="70AD47"/>
              <w:bottom w:val="single" w:sz="8" w:space="0" w:color="70AD47"/>
              <w:insideH w:val="single" w:sz="8" w:space="0" w:color="70AD47"/>
            </w:tcBorders>
            <w:shd w:color="auto" w:fill="B7D8A0" w:val="clear"/>
            <w:tcMar>
              <w:left w:w="98" w:type="dxa"/>
            </w:tcMar>
          </w:tcPr>
          <w:p>
            <w:pPr>
              <w:pStyle w:val="Normal"/>
              <w:snapToGrid w:val="false"/>
              <w:rPr/>
            </w:pPr>
            <w:r>
              <w:rPr/>
            </w:r>
          </w:p>
        </w:tc>
        <w:tc>
          <w:tcPr>
            <w:tcW w:w="776" w:type="dxa"/>
            <w:tcBorders>
              <w:top w:val="single" w:sz="8" w:space="0" w:color="70AD47"/>
              <w:left w:val="single" w:sz="8" w:space="0" w:color="70AD47"/>
              <w:bottom w:val="single" w:sz="8" w:space="0" w:color="70AD47"/>
              <w:insideH w:val="single" w:sz="8" w:space="0" w:color="70AD47"/>
            </w:tcBorders>
            <w:shd w:color="auto" w:fill="DBEBD0" w:val="clear"/>
            <w:tcMar>
              <w:left w:w="98" w:type="dxa"/>
            </w:tcMar>
          </w:tcPr>
          <w:p>
            <w:pPr>
              <w:pStyle w:val="Normal"/>
              <w:rPr/>
            </w:pPr>
            <w:r>
              <w:rPr>
                <w:rFonts w:eastAsia="font346"/>
                <w:color w:val="000000"/>
              </w:rPr>
              <w:t>2</w:t>
            </w:r>
          </w:p>
        </w:tc>
        <w:tc>
          <w:tcPr>
            <w:tcW w:w="5075" w:type="dxa"/>
            <w:tcBorders>
              <w:top w:val="single" w:sz="8" w:space="0" w:color="70AD47"/>
              <w:left w:val="single" w:sz="8" w:space="0" w:color="70AD47"/>
              <w:bottom w:val="single" w:sz="8" w:space="0" w:color="70AD47"/>
              <w:right w:val="single" w:sz="8" w:space="0" w:color="70AD47"/>
              <w:insideH w:val="single" w:sz="8" w:space="0" w:color="70AD47"/>
              <w:insideV w:val="single" w:sz="8" w:space="0" w:color="70AD47"/>
            </w:tcBorders>
            <w:shd w:color="auto" w:fill="B7D8A0" w:val="clear"/>
            <w:tcMar>
              <w:left w:w="98" w:type="dxa"/>
            </w:tcMar>
          </w:tcPr>
          <w:p>
            <w:pPr>
              <w:pStyle w:val="Normal"/>
              <w:rPr/>
            </w:pPr>
            <w:r>
              <w:rPr>
                <w:rFonts w:eastAsia="font346"/>
                <w:color w:val="000000"/>
              </w:rPr>
              <w:t>2 seg.</w:t>
            </w:r>
          </w:p>
        </w:tc>
      </w:tr>
      <w:tr>
        <w:trPr/>
        <w:tc>
          <w:tcPr>
            <w:tcW w:w="2833" w:type="dxa"/>
            <w:tcBorders>
              <w:top w:val="single" w:sz="6" w:space="0" w:color="70AD47"/>
              <w:left w:val="single" w:sz="8" w:space="0" w:color="70AD47"/>
              <w:bottom w:val="single" w:sz="6" w:space="0" w:color="70AD47"/>
              <w:insideH w:val="single" w:sz="6" w:space="0" w:color="70AD47"/>
            </w:tcBorders>
            <w:shd w:color="auto" w:fill="B7D8A0" w:val="clear"/>
            <w:tcMar>
              <w:left w:w="98" w:type="dxa"/>
            </w:tcMar>
          </w:tcPr>
          <w:p>
            <w:pPr>
              <w:pStyle w:val="Normal"/>
              <w:snapToGrid w:val="false"/>
              <w:rPr/>
            </w:pPr>
            <w:r>
              <w:rPr/>
            </w:r>
          </w:p>
        </w:tc>
        <w:tc>
          <w:tcPr>
            <w:tcW w:w="776" w:type="dxa"/>
            <w:tcBorders>
              <w:top w:val="single" w:sz="6" w:space="0" w:color="70AD47"/>
              <w:left w:val="single" w:sz="6" w:space="0" w:color="70AD47"/>
              <w:bottom w:val="single" w:sz="6" w:space="0" w:color="70AD47"/>
              <w:insideH w:val="single" w:sz="6" w:space="0" w:color="70AD47"/>
            </w:tcBorders>
            <w:shd w:color="auto" w:fill="B7D8A0" w:val="clear"/>
            <w:tcMar>
              <w:left w:w="100" w:type="dxa"/>
            </w:tcMar>
          </w:tcPr>
          <w:p>
            <w:pPr>
              <w:pStyle w:val="Normal"/>
              <w:rPr/>
            </w:pPr>
            <w:r>
              <w:rPr>
                <w:rFonts w:eastAsia="font346"/>
                <w:color w:val="000000"/>
              </w:rPr>
              <w:t>3</w:t>
            </w:r>
          </w:p>
        </w:tc>
        <w:tc>
          <w:tcPr>
            <w:tcW w:w="5075" w:type="dxa"/>
            <w:tcBorders>
              <w:top w:val="single" w:sz="6" w:space="0" w:color="70AD47"/>
              <w:left w:val="single" w:sz="6" w:space="0" w:color="70AD47"/>
              <w:bottom w:val="single" w:sz="6" w:space="0" w:color="70AD47"/>
              <w:right w:val="single" w:sz="8" w:space="0" w:color="70AD47"/>
              <w:insideH w:val="single" w:sz="6" w:space="0" w:color="70AD47"/>
              <w:insideV w:val="single" w:sz="8" w:space="0" w:color="70AD47"/>
            </w:tcBorders>
            <w:shd w:color="auto" w:fill="B7D8A0" w:val="clear"/>
            <w:tcMar>
              <w:left w:w="100" w:type="dxa"/>
            </w:tcMar>
          </w:tcPr>
          <w:p>
            <w:pPr>
              <w:pStyle w:val="Normal"/>
              <w:rPr/>
            </w:pPr>
            <w:r>
              <w:rPr>
                <w:rFonts w:eastAsia="font346"/>
                <w:color w:val="000000"/>
              </w:rPr>
              <w:t>Varía (.5-3 segundos según la conexión)</w:t>
            </w:r>
          </w:p>
        </w:tc>
      </w:tr>
      <w:tr>
        <w:trPr/>
        <w:tc>
          <w:tcPr>
            <w:tcW w:w="2833" w:type="dxa"/>
            <w:tcBorders>
              <w:top w:val="single" w:sz="8" w:space="0" w:color="70AD47"/>
              <w:left w:val="single" w:sz="8" w:space="0" w:color="70AD47"/>
              <w:bottom w:val="single" w:sz="8" w:space="0" w:color="70AD47"/>
              <w:insideH w:val="single" w:sz="8" w:space="0" w:color="70AD47"/>
            </w:tcBorders>
            <w:shd w:color="auto" w:fill="B7D8A0" w:val="clear"/>
            <w:tcMar>
              <w:left w:w="98" w:type="dxa"/>
            </w:tcMar>
          </w:tcPr>
          <w:p>
            <w:pPr>
              <w:pStyle w:val="Normal"/>
              <w:rPr/>
            </w:pPr>
            <w:r>
              <w:rPr>
                <w:rFonts w:eastAsia="font346"/>
                <w:b/>
                <w:bCs/>
                <w:color w:val="000000"/>
              </w:rPr>
              <w:t>Frecuencia esperada</w:t>
            </w:r>
          </w:p>
        </w:tc>
        <w:tc>
          <w:tcPr>
            <w:tcW w:w="5851" w:type="dxa"/>
            <w:gridSpan w:val="2"/>
            <w:tcBorders>
              <w:top w:val="single" w:sz="8" w:space="0" w:color="70AD47"/>
              <w:left w:val="single" w:sz="8" w:space="0" w:color="70AD47"/>
              <w:bottom w:val="single" w:sz="8" w:space="0" w:color="70AD47"/>
              <w:right w:val="single" w:sz="8" w:space="0" w:color="70AD47"/>
              <w:insideH w:val="single" w:sz="8" w:space="0" w:color="70AD47"/>
              <w:insideV w:val="single" w:sz="8" w:space="0" w:color="70AD47"/>
            </w:tcBorders>
            <w:shd w:color="auto" w:fill="DBEBD0" w:val="clear"/>
            <w:tcMar>
              <w:left w:w="98" w:type="dxa"/>
            </w:tcMar>
          </w:tcPr>
          <w:p>
            <w:pPr>
              <w:pStyle w:val="Normal"/>
              <w:rPr/>
            </w:pPr>
            <w:r>
              <w:rPr>
                <w:rFonts w:eastAsia="font346"/>
                <w:color w:val="000000"/>
              </w:rPr>
              <w:t>1 vez/ Día</w:t>
            </w:r>
          </w:p>
        </w:tc>
      </w:tr>
      <w:tr>
        <w:trPr/>
        <w:tc>
          <w:tcPr>
            <w:tcW w:w="2833" w:type="dxa"/>
            <w:tcBorders>
              <w:top w:val="single" w:sz="6" w:space="0" w:color="70AD47"/>
              <w:left w:val="single" w:sz="8" w:space="0" w:color="70AD47"/>
              <w:bottom w:val="single" w:sz="6" w:space="0" w:color="70AD47"/>
              <w:insideH w:val="single" w:sz="6" w:space="0" w:color="70AD47"/>
            </w:tcBorders>
            <w:shd w:color="auto" w:fill="B7D8A0" w:val="clear"/>
            <w:tcMar>
              <w:left w:w="98" w:type="dxa"/>
            </w:tcMar>
          </w:tcPr>
          <w:p>
            <w:pPr>
              <w:pStyle w:val="Normal"/>
              <w:rPr/>
            </w:pPr>
            <w:r>
              <w:rPr>
                <w:rFonts w:eastAsia="font346"/>
                <w:b/>
                <w:bCs/>
                <w:color w:val="000000"/>
              </w:rPr>
              <w:t>Importancia</w:t>
            </w:r>
          </w:p>
        </w:tc>
        <w:tc>
          <w:tcPr>
            <w:tcW w:w="5851" w:type="dxa"/>
            <w:gridSpan w:val="2"/>
            <w:tcBorders>
              <w:top w:val="single" w:sz="6" w:space="0" w:color="70AD47"/>
              <w:left w:val="single" w:sz="6" w:space="0" w:color="70AD47"/>
              <w:bottom w:val="single" w:sz="6" w:space="0" w:color="70AD47"/>
              <w:right w:val="single" w:sz="8" w:space="0" w:color="70AD47"/>
              <w:insideH w:val="single" w:sz="6" w:space="0" w:color="70AD47"/>
              <w:insideV w:val="single" w:sz="8" w:space="0" w:color="70AD47"/>
            </w:tcBorders>
            <w:shd w:color="auto" w:fill="B7D8A0" w:val="clear"/>
            <w:tcMar>
              <w:left w:w="100" w:type="dxa"/>
            </w:tcMar>
          </w:tcPr>
          <w:p>
            <w:pPr>
              <w:pStyle w:val="Normal"/>
              <w:rPr/>
            </w:pPr>
            <w:r>
              <w:rPr>
                <w:rFonts w:eastAsia="font346"/>
                <w:color w:val="000000"/>
              </w:rPr>
              <w:t>Mantener al alumno pendiente de las actividades encargadas del servicio social</w:t>
            </w:r>
          </w:p>
        </w:tc>
      </w:tr>
      <w:tr>
        <w:trPr/>
        <w:tc>
          <w:tcPr>
            <w:tcW w:w="2833" w:type="dxa"/>
            <w:tcBorders>
              <w:top w:val="single" w:sz="8" w:space="0" w:color="70AD47"/>
              <w:left w:val="single" w:sz="8" w:space="0" w:color="70AD47"/>
              <w:bottom w:val="single" w:sz="8" w:space="0" w:color="70AD47"/>
              <w:insideH w:val="single" w:sz="8" w:space="0" w:color="70AD47"/>
            </w:tcBorders>
            <w:shd w:color="auto" w:fill="B7D8A0" w:val="clear"/>
            <w:tcMar>
              <w:left w:w="98" w:type="dxa"/>
            </w:tcMar>
          </w:tcPr>
          <w:p>
            <w:pPr>
              <w:pStyle w:val="Normal"/>
              <w:rPr/>
            </w:pPr>
            <w:r>
              <w:rPr>
                <w:rFonts w:eastAsia="font346"/>
                <w:b/>
                <w:bCs/>
                <w:color w:val="000000"/>
              </w:rPr>
              <w:t>Urgencia</w:t>
            </w:r>
          </w:p>
        </w:tc>
        <w:tc>
          <w:tcPr>
            <w:tcW w:w="5851" w:type="dxa"/>
            <w:gridSpan w:val="2"/>
            <w:tcBorders>
              <w:top w:val="single" w:sz="8" w:space="0" w:color="70AD47"/>
              <w:left w:val="single" w:sz="8" w:space="0" w:color="70AD47"/>
              <w:bottom w:val="single" w:sz="8" w:space="0" w:color="70AD47"/>
              <w:right w:val="single" w:sz="8" w:space="0" w:color="70AD47"/>
              <w:insideH w:val="single" w:sz="8" w:space="0" w:color="70AD47"/>
              <w:insideV w:val="single" w:sz="8" w:space="0" w:color="70AD47"/>
            </w:tcBorders>
            <w:shd w:color="auto" w:fill="DBEBD0" w:val="clear"/>
            <w:tcMar>
              <w:left w:w="98" w:type="dxa"/>
            </w:tcMar>
          </w:tcPr>
          <w:p>
            <w:pPr>
              <w:pStyle w:val="Normal"/>
              <w:rPr/>
            </w:pPr>
            <w:r>
              <w:rPr>
                <w:rFonts w:eastAsia="font346"/>
                <w:color w:val="000000"/>
              </w:rPr>
              <w:t>Muy urgente</w:t>
            </w:r>
          </w:p>
        </w:tc>
      </w:tr>
      <w:tr>
        <w:trPr>
          <w:trHeight w:val="820" w:hRule="atLeast"/>
        </w:trPr>
        <w:tc>
          <w:tcPr>
            <w:tcW w:w="2833" w:type="dxa"/>
            <w:tcBorders>
              <w:top w:val="single" w:sz="6" w:space="0" w:color="70AD47"/>
              <w:left w:val="single" w:sz="8" w:space="0" w:color="70AD47"/>
              <w:bottom w:val="single" w:sz="8" w:space="0" w:color="70AD47"/>
              <w:insideH w:val="single" w:sz="8" w:space="0" w:color="70AD47"/>
            </w:tcBorders>
            <w:shd w:color="auto" w:fill="B7D8A0" w:val="clear"/>
            <w:tcMar>
              <w:left w:w="98" w:type="dxa"/>
            </w:tcMar>
          </w:tcPr>
          <w:p>
            <w:pPr>
              <w:pStyle w:val="Normal"/>
              <w:rPr/>
            </w:pPr>
            <w:r>
              <w:rPr>
                <w:rFonts w:eastAsia="font346"/>
                <w:b/>
                <w:bCs/>
                <w:color w:val="000000"/>
              </w:rPr>
              <w:t>Comentarios</w:t>
            </w:r>
          </w:p>
        </w:tc>
        <w:tc>
          <w:tcPr>
            <w:tcW w:w="5851" w:type="dxa"/>
            <w:gridSpan w:val="2"/>
            <w:tcBorders>
              <w:top w:val="single" w:sz="6" w:space="0" w:color="70AD47"/>
              <w:left w:val="single" w:sz="6" w:space="0" w:color="70AD47"/>
              <w:bottom w:val="single" w:sz="8" w:space="0" w:color="70AD47"/>
              <w:right w:val="single" w:sz="8" w:space="0" w:color="70AD47"/>
              <w:insideH w:val="single" w:sz="8" w:space="0" w:color="70AD47"/>
              <w:insideV w:val="single" w:sz="8" w:space="0" w:color="70AD47"/>
            </w:tcBorders>
            <w:shd w:color="auto" w:fill="B7D8A0" w:val="clear"/>
            <w:tcMar>
              <w:left w:w="100" w:type="dxa"/>
            </w:tcMar>
          </w:tcPr>
          <w:p>
            <w:pPr>
              <w:pStyle w:val="Normal"/>
              <w:rPr/>
            </w:pPr>
            <w:r>
              <w:rPr>
                <w:rFonts w:eastAsia="font346"/>
                <w:color w:val="000000"/>
              </w:rPr>
              <w:t>Sin comentarios...</w:t>
            </w:r>
          </w:p>
        </w:tc>
      </w:tr>
    </w:tbl>
    <w:p>
      <w:pPr>
        <w:pStyle w:val="Normal"/>
        <w:ind w:left="360" w:hanging="0"/>
        <w:rPr/>
      </w:pPr>
      <w:r>
        <w:rPr/>
      </w:r>
    </w:p>
    <w:p>
      <w:pPr>
        <w:pStyle w:val="Normal"/>
        <w:ind w:left="360" w:hanging="0"/>
        <w:rPr/>
      </w:pPr>
      <w:r>
        <w:rPr/>
      </w:r>
    </w:p>
    <w:p>
      <w:pPr>
        <w:pStyle w:val="Normal"/>
        <w:ind w:left="360" w:hanging="0"/>
        <w:rPr/>
      </w:pPr>
      <w:r>
        <w:rPr/>
      </w:r>
    </w:p>
    <w:p>
      <w:pPr>
        <w:pStyle w:val="Normal"/>
        <w:ind w:left="360" w:hanging="0"/>
        <w:rPr/>
      </w:pPr>
      <w:r>
        <w:rPr/>
      </w:r>
    </w:p>
    <w:p>
      <w:pPr>
        <w:pStyle w:val="Normal"/>
        <w:ind w:left="360" w:hanging="0"/>
        <w:rPr/>
      </w:pPr>
      <w:r>
        <w:rPr/>
      </w:r>
    </w:p>
    <w:p>
      <w:pPr>
        <w:pStyle w:val="Normal"/>
        <w:ind w:left="360" w:hanging="0"/>
        <w:rPr/>
      </w:pPr>
      <w:r>
        <w:rPr/>
      </w:r>
    </w:p>
    <w:p>
      <w:pPr>
        <w:pStyle w:val="Normal"/>
        <w:ind w:left="360" w:hanging="0"/>
        <w:rPr/>
      </w:pPr>
      <w:r>
        <w:rPr/>
      </w:r>
    </w:p>
    <w:p>
      <w:pPr>
        <w:pStyle w:val="Normal"/>
        <w:ind w:left="360" w:hanging="0"/>
        <w:rPr/>
      </w:pPr>
      <w:r>
        <w:rPr/>
      </w:r>
    </w:p>
    <w:p>
      <w:pPr>
        <w:pStyle w:val="Normal"/>
        <w:ind w:left="360" w:hanging="0"/>
        <w:rPr/>
      </w:pPr>
      <w:r>
        <w:rPr/>
      </w:r>
    </w:p>
    <w:p>
      <w:pPr>
        <w:pStyle w:val="Normal"/>
        <w:ind w:left="360" w:hanging="0"/>
        <w:rPr/>
      </w:pPr>
      <w:r>
        <w:rPr/>
      </w:r>
    </w:p>
    <w:p>
      <w:pPr>
        <w:pStyle w:val="Normal"/>
        <w:ind w:left="360" w:hanging="0"/>
        <w:rPr/>
      </w:pPr>
      <w:r>
        <w:rPr/>
      </w:r>
    </w:p>
    <w:p>
      <w:pPr>
        <w:pStyle w:val="Normal"/>
        <w:ind w:left="360" w:hanging="0"/>
        <w:rPr/>
      </w:pPr>
      <w:r>
        <w:rPr/>
      </w:r>
    </w:p>
    <w:tbl>
      <w:tblPr>
        <w:tblW w:w="8594" w:type="dxa"/>
        <w:jc w:val="left"/>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000"/>
      </w:tblPr>
      <w:tblGrid>
        <w:gridCol w:w="2834"/>
        <w:gridCol w:w="776"/>
        <w:gridCol w:w="4984"/>
      </w:tblGrid>
      <w:tr>
        <w:trPr>
          <w:trHeight w:val="546" w:hRule="atLeast"/>
        </w:trPr>
        <w:tc>
          <w:tcPr>
            <w:tcW w:w="85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Normal"/>
              <w:jc w:val="center"/>
              <w:rPr/>
            </w:pPr>
            <w:r>
              <w:rPr>
                <w:b/>
                <w:bCs/>
                <w:sz w:val="28"/>
                <w:szCs w:val="28"/>
              </w:rPr>
              <w:t>Actor Principal: Maestro</w:t>
            </w:r>
          </w:p>
        </w:tc>
      </w:tr>
      <w:tr>
        <w:trPr>
          <w:cantSplit w:val="true"/>
        </w:trPr>
        <w:tc>
          <w:tcPr>
            <w:tcW w:w="2834" w:type="dxa"/>
            <w:tcBorders>
              <w:top w:val="single" w:sz="4" w:space="0" w:color="00000A"/>
              <w:left w:val="single" w:sz="4" w:space="0" w:color="00000A"/>
              <w:bottom w:val="single" w:sz="4" w:space="0" w:color="00000A"/>
              <w:insideH w:val="single" w:sz="4" w:space="0" w:color="00000A"/>
            </w:tcBorders>
            <w:shd w:color="auto" w:fill="auto" w:val="clear"/>
            <w:tcMar>
              <w:left w:w="65" w:type="dxa"/>
            </w:tcMar>
          </w:tcPr>
          <w:p>
            <w:pPr>
              <w:pStyle w:val="Normal"/>
              <w:rPr/>
            </w:pPr>
            <w:r>
              <w:rPr>
                <w:b/>
                <w:bCs/>
              </w:rPr>
              <w:t>RF- 1</w:t>
            </w:r>
          </w:p>
        </w:tc>
        <w:tc>
          <w:tcPr>
            <w:tcW w:w="576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Normal"/>
              <w:rPr/>
            </w:pPr>
            <w:r>
              <w:rPr>
                <w:b/>
                <w:bCs/>
              </w:rPr>
              <w:t>Verifica Actividades del Alumno</w:t>
            </w:r>
          </w:p>
        </w:tc>
      </w:tr>
      <w:tr>
        <w:trPr>
          <w:cantSplit w:val="true"/>
        </w:trPr>
        <w:tc>
          <w:tcPr>
            <w:tcW w:w="2834" w:type="dxa"/>
            <w:tcBorders>
              <w:top w:val="single" w:sz="4" w:space="0" w:color="00000A"/>
              <w:left w:val="single" w:sz="4" w:space="0" w:color="00000A"/>
              <w:bottom w:val="single" w:sz="4" w:space="0" w:color="00000A"/>
              <w:insideH w:val="single" w:sz="4" w:space="0" w:color="00000A"/>
            </w:tcBorders>
            <w:shd w:color="auto" w:fill="auto" w:val="clear"/>
            <w:tcMar>
              <w:left w:w="65" w:type="dxa"/>
            </w:tcMar>
          </w:tcPr>
          <w:p>
            <w:pPr>
              <w:pStyle w:val="Normal"/>
              <w:rPr/>
            </w:pPr>
            <w:r>
              <w:rPr>
                <w:b/>
                <w:bCs/>
              </w:rPr>
              <w:t>Versión</w:t>
            </w:r>
          </w:p>
        </w:tc>
        <w:tc>
          <w:tcPr>
            <w:tcW w:w="576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Normal"/>
              <w:rPr/>
            </w:pPr>
            <w:r>
              <w:rPr/>
              <w:t>1.0  09/11/2015</w:t>
            </w:r>
          </w:p>
        </w:tc>
      </w:tr>
      <w:tr>
        <w:trPr>
          <w:cantSplit w:val="true"/>
        </w:trPr>
        <w:tc>
          <w:tcPr>
            <w:tcW w:w="2834" w:type="dxa"/>
            <w:tcBorders>
              <w:top w:val="single" w:sz="4" w:space="0" w:color="00000A"/>
              <w:left w:val="single" w:sz="4" w:space="0" w:color="00000A"/>
              <w:bottom w:val="single" w:sz="4" w:space="0" w:color="00000A"/>
              <w:insideH w:val="single" w:sz="4" w:space="0" w:color="00000A"/>
            </w:tcBorders>
            <w:shd w:color="auto" w:fill="auto" w:val="clear"/>
            <w:tcMar>
              <w:left w:w="65" w:type="dxa"/>
            </w:tcMar>
          </w:tcPr>
          <w:p>
            <w:pPr>
              <w:pStyle w:val="Normal"/>
              <w:rPr/>
            </w:pPr>
            <w:r>
              <w:rPr>
                <w:b/>
                <w:bCs/>
              </w:rPr>
              <w:t>Autores</w:t>
            </w:r>
          </w:p>
        </w:tc>
        <w:tc>
          <w:tcPr>
            <w:tcW w:w="576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Normal"/>
              <w:rPr/>
            </w:pPr>
            <w:r>
              <w:rPr/>
              <w:t>Equipo 5</w:t>
            </w:r>
          </w:p>
        </w:tc>
      </w:tr>
      <w:tr>
        <w:trPr>
          <w:cantSplit w:val="true"/>
        </w:trPr>
        <w:tc>
          <w:tcPr>
            <w:tcW w:w="2834" w:type="dxa"/>
            <w:tcBorders>
              <w:top w:val="single" w:sz="4" w:space="0" w:color="00000A"/>
              <w:left w:val="single" w:sz="4" w:space="0" w:color="00000A"/>
              <w:bottom w:val="single" w:sz="4" w:space="0" w:color="00000A"/>
              <w:insideH w:val="single" w:sz="4" w:space="0" w:color="00000A"/>
            </w:tcBorders>
            <w:shd w:color="auto" w:fill="auto" w:val="clear"/>
            <w:tcMar>
              <w:left w:w="65" w:type="dxa"/>
            </w:tcMar>
          </w:tcPr>
          <w:p>
            <w:pPr>
              <w:pStyle w:val="Normal"/>
              <w:rPr/>
            </w:pPr>
            <w:r>
              <w:rPr>
                <w:b/>
                <w:bCs/>
              </w:rPr>
              <w:t>Fuentes</w:t>
            </w:r>
          </w:p>
        </w:tc>
        <w:tc>
          <w:tcPr>
            <w:tcW w:w="576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Normal"/>
              <w:rPr/>
            </w:pPr>
            <w:r>
              <w:rPr/>
              <w:t>Documento de casos de uso</w:t>
            </w:r>
          </w:p>
        </w:tc>
      </w:tr>
      <w:tr>
        <w:trPr>
          <w:cantSplit w:val="true"/>
        </w:trPr>
        <w:tc>
          <w:tcPr>
            <w:tcW w:w="2834" w:type="dxa"/>
            <w:tcBorders>
              <w:top w:val="single" w:sz="4" w:space="0" w:color="00000A"/>
              <w:left w:val="single" w:sz="4" w:space="0" w:color="00000A"/>
              <w:bottom w:val="single" w:sz="4" w:space="0" w:color="00000A"/>
              <w:insideH w:val="single" w:sz="4" w:space="0" w:color="00000A"/>
            </w:tcBorders>
            <w:shd w:color="auto" w:fill="auto" w:val="clear"/>
            <w:tcMar>
              <w:left w:w="65" w:type="dxa"/>
            </w:tcMar>
          </w:tcPr>
          <w:p>
            <w:pPr>
              <w:pStyle w:val="Normal"/>
              <w:rPr/>
            </w:pPr>
            <w:r>
              <w:rPr>
                <w:b/>
                <w:bCs/>
              </w:rPr>
              <w:t>Objetivos asociados</w:t>
            </w:r>
          </w:p>
        </w:tc>
        <w:tc>
          <w:tcPr>
            <w:tcW w:w="576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Normal"/>
              <w:rPr/>
            </w:pPr>
            <w:r>
              <w:rPr/>
              <w:t>Dar seguimiento al alumno por parte del maestro asignado.</w:t>
            </w:r>
          </w:p>
        </w:tc>
      </w:tr>
      <w:tr>
        <w:trPr>
          <w:cantSplit w:val="true"/>
        </w:trPr>
        <w:tc>
          <w:tcPr>
            <w:tcW w:w="2834" w:type="dxa"/>
            <w:tcBorders>
              <w:top w:val="single" w:sz="4" w:space="0" w:color="00000A"/>
              <w:left w:val="single" w:sz="4" w:space="0" w:color="00000A"/>
              <w:bottom w:val="single" w:sz="4" w:space="0" w:color="00000A"/>
              <w:insideH w:val="single" w:sz="4" w:space="0" w:color="00000A"/>
            </w:tcBorders>
            <w:shd w:color="auto" w:fill="auto" w:val="clear"/>
            <w:tcMar>
              <w:left w:w="65" w:type="dxa"/>
            </w:tcMar>
          </w:tcPr>
          <w:p>
            <w:pPr>
              <w:pStyle w:val="Normal"/>
              <w:rPr/>
            </w:pPr>
            <w:r>
              <w:rPr>
                <w:b/>
                <w:bCs/>
              </w:rPr>
              <w:t>Descripción</w:t>
            </w:r>
          </w:p>
        </w:tc>
        <w:tc>
          <w:tcPr>
            <w:tcW w:w="576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Normal"/>
              <w:jc w:val="both"/>
              <w:rPr/>
            </w:pPr>
            <w:r>
              <w:rPr>
                <w:sz w:val="24"/>
              </w:rPr>
              <w:t>El maestro accede a la lista de actividades que le ha asignado al alumno donde le mostrará el número de actividad que le encargó y ver si está  realizada o no, en caso que no tenga actividades disponibles, se le asignará una nueva.</w:t>
            </w:r>
          </w:p>
        </w:tc>
      </w:tr>
      <w:tr>
        <w:trPr>
          <w:cantSplit w:val="true"/>
        </w:trPr>
        <w:tc>
          <w:tcPr>
            <w:tcW w:w="2834" w:type="dxa"/>
            <w:tcBorders>
              <w:top w:val="single" w:sz="4" w:space="0" w:color="00000A"/>
              <w:left w:val="single" w:sz="4" w:space="0" w:color="00000A"/>
              <w:bottom w:val="single" w:sz="4" w:space="0" w:color="00000A"/>
              <w:insideH w:val="single" w:sz="4" w:space="0" w:color="00000A"/>
            </w:tcBorders>
            <w:shd w:color="auto" w:fill="auto" w:val="clear"/>
            <w:tcMar>
              <w:left w:w="65" w:type="dxa"/>
            </w:tcMar>
          </w:tcPr>
          <w:p>
            <w:pPr>
              <w:pStyle w:val="Normal"/>
              <w:rPr/>
            </w:pPr>
            <w:r>
              <w:rPr>
                <w:b/>
                <w:bCs/>
              </w:rPr>
              <w:t>Precondición</w:t>
            </w:r>
          </w:p>
        </w:tc>
        <w:tc>
          <w:tcPr>
            <w:tcW w:w="576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Normal"/>
              <w:rPr/>
            </w:pPr>
            <w:r>
              <w:rPr/>
              <w:t>Estar registrado, haber iniciado sesión y tener un alumno asignado.</w:t>
            </w:r>
          </w:p>
        </w:tc>
      </w:tr>
      <w:tr>
        <w:trPr>
          <w:cantSplit w:val="true"/>
        </w:trPr>
        <w:tc>
          <w:tcPr>
            <w:tcW w:w="2834" w:type="dxa"/>
            <w:vMerge w:val="restart"/>
            <w:tcBorders>
              <w:top w:val="single" w:sz="4" w:space="0" w:color="00000A"/>
              <w:left w:val="single" w:sz="4" w:space="0" w:color="00000A"/>
              <w:bottom w:val="single" w:sz="4" w:space="0" w:color="00000A"/>
              <w:insideH w:val="single" w:sz="4" w:space="0" w:color="00000A"/>
            </w:tcBorders>
            <w:shd w:color="auto" w:fill="auto" w:val="clear"/>
            <w:tcMar>
              <w:left w:w="65" w:type="dxa"/>
            </w:tcMar>
          </w:tcPr>
          <w:p>
            <w:pPr>
              <w:pStyle w:val="Normal"/>
              <w:rPr>
                <w:b/>
                <w:b/>
                <w:bCs/>
              </w:rPr>
            </w:pPr>
            <w:r>
              <w:rPr>
                <w:b/>
                <w:bCs/>
              </w:rPr>
              <w:t>Secuencia</w:t>
            </w:r>
          </w:p>
          <w:p>
            <w:pPr>
              <w:pStyle w:val="Normal"/>
              <w:rPr/>
            </w:pPr>
            <w:r>
              <w:rPr>
                <w:b/>
                <w:bCs/>
              </w:rPr>
              <w:t>Normal</w:t>
            </w:r>
          </w:p>
        </w:tc>
        <w:tc>
          <w:tcPr>
            <w:tcW w:w="776" w:type="dxa"/>
            <w:tcBorders>
              <w:top w:val="single" w:sz="4" w:space="0" w:color="00000A"/>
              <w:left w:val="single" w:sz="4" w:space="0" w:color="00000A"/>
              <w:bottom w:val="single" w:sz="4" w:space="0" w:color="00000A"/>
              <w:insideH w:val="single" w:sz="4" w:space="0" w:color="00000A"/>
            </w:tcBorders>
            <w:shd w:color="auto" w:fill="auto" w:val="clear"/>
            <w:tcMar>
              <w:left w:w="65" w:type="dxa"/>
            </w:tcMar>
          </w:tcPr>
          <w:p>
            <w:pPr>
              <w:pStyle w:val="Normal"/>
              <w:rPr/>
            </w:pPr>
            <w:r>
              <w:rPr>
                <w:b/>
                <w:bCs/>
              </w:rPr>
              <w:t>Paso</w:t>
            </w:r>
          </w:p>
        </w:tc>
        <w:tc>
          <w:tcPr>
            <w:tcW w:w="4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Normal"/>
              <w:rPr/>
            </w:pPr>
            <w:r>
              <w:rPr>
                <w:b/>
                <w:bCs/>
              </w:rPr>
              <w:t>Acción</w:t>
            </w:r>
          </w:p>
        </w:tc>
      </w:tr>
      <w:tr>
        <w:trPr>
          <w:cantSplit w:val="true"/>
        </w:trPr>
        <w:tc>
          <w:tcPr>
            <w:tcW w:w="2834" w:type="dxa"/>
            <w:vMerge w:val="continue"/>
            <w:tcBorders>
              <w:top w:val="single" w:sz="4" w:space="0" w:color="00000A"/>
              <w:left w:val="single" w:sz="4" w:space="0" w:color="00000A"/>
              <w:bottom w:val="single" w:sz="4" w:space="0" w:color="00000A"/>
              <w:insideH w:val="single" w:sz="4" w:space="0" w:color="00000A"/>
            </w:tcBorders>
            <w:shd w:color="auto" w:fill="auto" w:val="clear"/>
            <w:tcMar>
              <w:left w:w="65" w:type="dxa"/>
            </w:tcMar>
          </w:tcPr>
          <w:p>
            <w:pPr>
              <w:pStyle w:val="Normal"/>
              <w:snapToGrid w:val="false"/>
              <w:rPr/>
            </w:pPr>
            <w:r>
              <w:rPr/>
            </w:r>
          </w:p>
        </w:tc>
        <w:tc>
          <w:tcPr>
            <w:tcW w:w="776" w:type="dxa"/>
            <w:tcBorders>
              <w:top w:val="single" w:sz="4" w:space="0" w:color="00000A"/>
              <w:left w:val="single" w:sz="4" w:space="0" w:color="00000A"/>
              <w:bottom w:val="single" w:sz="4" w:space="0" w:color="00000A"/>
              <w:insideH w:val="single" w:sz="4" w:space="0" w:color="00000A"/>
            </w:tcBorders>
            <w:shd w:color="auto" w:fill="auto" w:val="clear"/>
            <w:tcMar>
              <w:left w:w="65" w:type="dxa"/>
            </w:tcMar>
          </w:tcPr>
          <w:p>
            <w:pPr>
              <w:pStyle w:val="Normal"/>
              <w:rPr/>
            </w:pPr>
            <w:r>
              <w:rPr/>
              <w:t>1</w:t>
            </w:r>
          </w:p>
        </w:tc>
        <w:tc>
          <w:tcPr>
            <w:tcW w:w="4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Normal"/>
              <w:rPr/>
            </w:pPr>
            <w:r>
              <w:rPr/>
              <w:t>El maestro accede a la interfaz del sistema, el sistema le despliega una lista de opciones .</w:t>
            </w:r>
          </w:p>
        </w:tc>
      </w:tr>
      <w:tr>
        <w:trPr>
          <w:cantSplit w:val="true"/>
        </w:trPr>
        <w:tc>
          <w:tcPr>
            <w:tcW w:w="2834" w:type="dxa"/>
            <w:vMerge w:val="continue"/>
            <w:tcBorders>
              <w:top w:val="single" w:sz="4" w:space="0" w:color="00000A"/>
              <w:left w:val="single" w:sz="4" w:space="0" w:color="00000A"/>
              <w:bottom w:val="single" w:sz="4" w:space="0" w:color="00000A"/>
              <w:insideH w:val="single" w:sz="4" w:space="0" w:color="00000A"/>
            </w:tcBorders>
            <w:shd w:color="auto" w:fill="auto" w:val="clear"/>
            <w:tcMar>
              <w:left w:w="65" w:type="dxa"/>
            </w:tcMar>
          </w:tcPr>
          <w:p>
            <w:pPr>
              <w:pStyle w:val="Normal"/>
              <w:snapToGrid w:val="false"/>
              <w:rPr/>
            </w:pPr>
            <w:r>
              <w:rPr/>
            </w:r>
          </w:p>
        </w:tc>
        <w:tc>
          <w:tcPr>
            <w:tcW w:w="776" w:type="dxa"/>
            <w:tcBorders>
              <w:top w:val="single" w:sz="4" w:space="0" w:color="00000A"/>
              <w:left w:val="single" w:sz="4" w:space="0" w:color="00000A"/>
              <w:bottom w:val="single" w:sz="4" w:space="0" w:color="00000A"/>
              <w:insideH w:val="single" w:sz="4" w:space="0" w:color="00000A"/>
            </w:tcBorders>
            <w:shd w:color="auto" w:fill="auto" w:val="clear"/>
            <w:tcMar>
              <w:left w:w="65" w:type="dxa"/>
            </w:tcMar>
          </w:tcPr>
          <w:p>
            <w:pPr>
              <w:pStyle w:val="Normal"/>
              <w:rPr/>
            </w:pPr>
            <w:r>
              <w:rPr/>
              <w:t>2</w:t>
            </w:r>
          </w:p>
        </w:tc>
        <w:tc>
          <w:tcPr>
            <w:tcW w:w="4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Normal"/>
              <w:rPr/>
            </w:pPr>
            <w:r>
              <w:rPr/>
              <w:t>El maestro le dará clic a la opción "Consulta Actividades".</w:t>
            </w:r>
          </w:p>
        </w:tc>
      </w:tr>
      <w:tr>
        <w:trPr>
          <w:cantSplit w:val="true"/>
        </w:trPr>
        <w:tc>
          <w:tcPr>
            <w:tcW w:w="2834" w:type="dxa"/>
            <w:vMerge w:val="continue"/>
            <w:tcBorders>
              <w:top w:val="single" w:sz="4" w:space="0" w:color="00000A"/>
              <w:left w:val="single" w:sz="4" w:space="0" w:color="00000A"/>
              <w:bottom w:val="single" w:sz="4" w:space="0" w:color="00000A"/>
              <w:insideH w:val="single" w:sz="4" w:space="0" w:color="00000A"/>
            </w:tcBorders>
            <w:shd w:color="auto" w:fill="auto" w:val="clear"/>
            <w:tcMar>
              <w:left w:w="65" w:type="dxa"/>
            </w:tcMar>
          </w:tcPr>
          <w:p>
            <w:pPr>
              <w:pStyle w:val="Normal"/>
              <w:snapToGrid w:val="false"/>
              <w:rPr/>
            </w:pPr>
            <w:r>
              <w:rPr/>
            </w:r>
          </w:p>
        </w:tc>
        <w:tc>
          <w:tcPr>
            <w:tcW w:w="776" w:type="dxa"/>
            <w:tcBorders>
              <w:top w:val="single" w:sz="4" w:space="0" w:color="00000A"/>
              <w:left w:val="single" w:sz="4" w:space="0" w:color="00000A"/>
              <w:bottom w:val="single" w:sz="4" w:space="0" w:color="00000A"/>
              <w:insideH w:val="single" w:sz="4" w:space="0" w:color="00000A"/>
            </w:tcBorders>
            <w:shd w:color="auto" w:fill="auto" w:val="clear"/>
            <w:tcMar>
              <w:left w:w="65" w:type="dxa"/>
            </w:tcMar>
          </w:tcPr>
          <w:p>
            <w:pPr>
              <w:pStyle w:val="Normal"/>
              <w:rPr/>
            </w:pPr>
            <w:r>
              <w:rPr/>
              <w:t>3</w:t>
            </w:r>
          </w:p>
        </w:tc>
        <w:tc>
          <w:tcPr>
            <w:tcW w:w="4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Normal"/>
              <w:rPr/>
            </w:pPr>
            <w:r>
              <w:rPr/>
              <w:t>El sistema muestra a los alumnos que el maestro tiene asignados.</w:t>
            </w:r>
          </w:p>
        </w:tc>
      </w:tr>
      <w:tr>
        <w:trPr>
          <w:cantSplit w:val="true"/>
        </w:trPr>
        <w:tc>
          <w:tcPr>
            <w:tcW w:w="2834" w:type="dxa"/>
            <w:vMerge w:val="continue"/>
            <w:tcBorders>
              <w:top w:val="single" w:sz="4" w:space="0" w:color="00000A"/>
              <w:left w:val="single" w:sz="4" w:space="0" w:color="00000A"/>
              <w:bottom w:val="single" w:sz="4" w:space="0" w:color="00000A"/>
              <w:insideH w:val="single" w:sz="4" w:space="0" w:color="00000A"/>
            </w:tcBorders>
            <w:shd w:color="auto" w:fill="auto" w:val="clear"/>
            <w:tcMar>
              <w:left w:w="65" w:type="dxa"/>
            </w:tcMar>
          </w:tcPr>
          <w:p>
            <w:pPr>
              <w:pStyle w:val="Normal"/>
              <w:snapToGrid w:val="false"/>
              <w:rPr/>
            </w:pPr>
            <w:r>
              <w:rPr/>
            </w:r>
          </w:p>
        </w:tc>
        <w:tc>
          <w:tcPr>
            <w:tcW w:w="776" w:type="dxa"/>
            <w:tcBorders>
              <w:top w:val="single" w:sz="4" w:space="0" w:color="00000A"/>
              <w:left w:val="single" w:sz="4" w:space="0" w:color="00000A"/>
              <w:bottom w:val="single" w:sz="4" w:space="0" w:color="00000A"/>
              <w:insideH w:val="single" w:sz="4" w:space="0" w:color="00000A"/>
            </w:tcBorders>
            <w:shd w:color="auto" w:fill="auto" w:val="clear"/>
            <w:tcMar>
              <w:left w:w="65" w:type="dxa"/>
            </w:tcMar>
          </w:tcPr>
          <w:p>
            <w:pPr>
              <w:pStyle w:val="Normal"/>
              <w:rPr/>
            </w:pPr>
            <w:r>
              <w:rPr/>
              <w:t>4</w:t>
            </w:r>
          </w:p>
        </w:tc>
        <w:tc>
          <w:tcPr>
            <w:tcW w:w="4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Normal"/>
              <w:rPr/>
            </w:pPr>
            <w:r>
              <w:rPr/>
              <w:t>El maestro dará clic al nombre del alumno a quien desee consultar sus actividades.</w:t>
            </w:r>
          </w:p>
        </w:tc>
      </w:tr>
      <w:tr>
        <w:trPr>
          <w:cantSplit w:val="true"/>
        </w:trPr>
        <w:tc>
          <w:tcPr>
            <w:tcW w:w="2834" w:type="dxa"/>
            <w:vMerge w:val="continue"/>
            <w:tcBorders>
              <w:top w:val="single" w:sz="4" w:space="0" w:color="00000A"/>
              <w:left w:val="single" w:sz="4" w:space="0" w:color="00000A"/>
              <w:bottom w:val="single" w:sz="4" w:space="0" w:color="00000A"/>
              <w:insideH w:val="single" w:sz="4" w:space="0" w:color="00000A"/>
            </w:tcBorders>
            <w:shd w:color="auto" w:fill="auto" w:val="clear"/>
            <w:tcMar>
              <w:left w:w="65" w:type="dxa"/>
            </w:tcMar>
          </w:tcPr>
          <w:p>
            <w:pPr>
              <w:pStyle w:val="Normal"/>
              <w:snapToGrid w:val="false"/>
              <w:rPr/>
            </w:pPr>
            <w:r>
              <w:rPr/>
            </w:r>
          </w:p>
        </w:tc>
        <w:tc>
          <w:tcPr>
            <w:tcW w:w="776" w:type="dxa"/>
            <w:tcBorders>
              <w:top w:val="single" w:sz="4" w:space="0" w:color="00000A"/>
              <w:left w:val="single" w:sz="4" w:space="0" w:color="00000A"/>
              <w:bottom w:val="single" w:sz="4" w:space="0" w:color="00000A"/>
              <w:insideH w:val="single" w:sz="4" w:space="0" w:color="00000A"/>
            </w:tcBorders>
            <w:shd w:color="auto" w:fill="auto" w:val="clear"/>
            <w:tcMar>
              <w:left w:w="65" w:type="dxa"/>
            </w:tcMar>
          </w:tcPr>
          <w:p>
            <w:pPr>
              <w:pStyle w:val="Normal"/>
              <w:rPr/>
            </w:pPr>
            <w:r>
              <w:rPr/>
              <w:t>5</w:t>
            </w:r>
          </w:p>
        </w:tc>
        <w:tc>
          <w:tcPr>
            <w:tcW w:w="4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Normal"/>
              <w:rPr/>
            </w:pPr>
            <w:r>
              <w:rPr/>
              <w:t>El sistema mostrará la lista de actividades realizadas por el alumno seleccionado y sus actividades en proceso.</w:t>
            </w:r>
          </w:p>
        </w:tc>
      </w:tr>
      <w:tr>
        <w:trPr>
          <w:cantSplit w:val="true"/>
        </w:trPr>
        <w:tc>
          <w:tcPr>
            <w:tcW w:w="2834" w:type="dxa"/>
            <w:tcBorders>
              <w:top w:val="single" w:sz="4" w:space="0" w:color="00000A"/>
              <w:left w:val="single" w:sz="4" w:space="0" w:color="00000A"/>
              <w:bottom w:val="single" w:sz="4" w:space="0" w:color="00000A"/>
              <w:insideH w:val="single" w:sz="4" w:space="0" w:color="00000A"/>
            </w:tcBorders>
            <w:shd w:color="auto" w:fill="auto" w:val="clear"/>
            <w:tcMar>
              <w:left w:w="65" w:type="dxa"/>
            </w:tcMar>
          </w:tcPr>
          <w:p>
            <w:pPr>
              <w:pStyle w:val="Normal"/>
              <w:rPr/>
            </w:pPr>
            <w:r>
              <w:rPr>
                <w:b/>
                <w:bCs/>
              </w:rPr>
              <w:t>Pos condición</w:t>
            </w:r>
          </w:p>
        </w:tc>
        <w:tc>
          <w:tcPr>
            <w:tcW w:w="576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Normal"/>
              <w:rPr/>
            </w:pPr>
            <w:r>
              <w:rPr/>
              <w:t>-</w:t>
            </w:r>
          </w:p>
        </w:tc>
      </w:tr>
      <w:tr>
        <w:trPr>
          <w:cantSplit w:val="true"/>
        </w:trPr>
        <w:tc>
          <w:tcPr>
            <w:tcW w:w="2834" w:type="dxa"/>
            <w:vMerge w:val="restart"/>
            <w:tcBorders>
              <w:top w:val="single" w:sz="4" w:space="0" w:color="00000A"/>
              <w:left w:val="single" w:sz="4" w:space="0" w:color="00000A"/>
              <w:bottom w:val="single" w:sz="4" w:space="0" w:color="00000A"/>
              <w:insideH w:val="single" w:sz="4" w:space="0" w:color="00000A"/>
            </w:tcBorders>
            <w:shd w:color="auto" w:fill="auto" w:val="clear"/>
            <w:tcMar>
              <w:left w:w="65" w:type="dxa"/>
            </w:tcMar>
          </w:tcPr>
          <w:p>
            <w:pPr>
              <w:pStyle w:val="Normal"/>
              <w:rPr/>
            </w:pPr>
            <w:r>
              <w:rPr>
                <w:b/>
                <w:bCs/>
                <w:sz w:val="28"/>
                <w:szCs w:val="28"/>
              </w:rPr>
              <w:t>Excepciones</w:t>
            </w:r>
          </w:p>
        </w:tc>
        <w:tc>
          <w:tcPr>
            <w:tcW w:w="776" w:type="dxa"/>
            <w:tcBorders>
              <w:top w:val="single" w:sz="4" w:space="0" w:color="00000A"/>
              <w:left w:val="single" w:sz="4" w:space="0" w:color="00000A"/>
              <w:bottom w:val="single" w:sz="4" w:space="0" w:color="00000A"/>
              <w:insideH w:val="single" w:sz="4" w:space="0" w:color="00000A"/>
            </w:tcBorders>
            <w:shd w:color="auto" w:fill="auto" w:val="clear"/>
            <w:tcMar>
              <w:left w:w="65" w:type="dxa"/>
            </w:tcMar>
          </w:tcPr>
          <w:p>
            <w:pPr>
              <w:pStyle w:val="Normal"/>
              <w:rPr/>
            </w:pPr>
            <w:r>
              <w:rPr>
                <w:b/>
                <w:bCs/>
              </w:rPr>
              <w:t>Paso</w:t>
            </w:r>
          </w:p>
        </w:tc>
        <w:tc>
          <w:tcPr>
            <w:tcW w:w="4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Normal"/>
              <w:rPr/>
            </w:pPr>
            <w:r>
              <w:rPr>
                <w:b/>
                <w:bCs/>
              </w:rPr>
              <w:t>Acción</w:t>
            </w:r>
          </w:p>
        </w:tc>
      </w:tr>
      <w:tr>
        <w:trPr>
          <w:cantSplit w:val="true"/>
        </w:trPr>
        <w:tc>
          <w:tcPr>
            <w:tcW w:w="2834" w:type="dxa"/>
            <w:vMerge w:val="continue"/>
            <w:tcBorders>
              <w:top w:val="single" w:sz="4" w:space="0" w:color="00000A"/>
              <w:left w:val="single" w:sz="4" w:space="0" w:color="00000A"/>
              <w:bottom w:val="single" w:sz="4" w:space="0" w:color="00000A"/>
              <w:insideH w:val="single" w:sz="4" w:space="0" w:color="00000A"/>
            </w:tcBorders>
            <w:shd w:color="auto" w:fill="auto" w:val="clear"/>
            <w:tcMar>
              <w:left w:w="65" w:type="dxa"/>
            </w:tcMar>
          </w:tcPr>
          <w:p>
            <w:pPr>
              <w:pStyle w:val="Normal"/>
              <w:snapToGrid w:val="false"/>
              <w:rPr/>
            </w:pPr>
            <w:r>
              <w:rPr/>
            </w:r>
          </w:p>
        </w:tc>
        <w:tc>
          <w:tcPr>
            <w:tcW w:w="776" w:type="dxa"/>
            <w:tcBorders>
              <w:top w:val="single" w:sz="4" w:space="0" w:color="00000A"/>
              <w:left w:val="single" w:sz="4" w:space="0" w:color="00000A"/>
              <w:bottom w:val="single" w:sz="4" w:space="0" w:color="00000A"/>
              <w:insideH w:val="single" w:sz="4" w:space="0" w:color="00000A"/>
            </w:tcBorders>
            <w:shd w:color="auto" w:fill="auto" w:val="clear"/>
            <w:tcMar>
              <w:left w:w="65" w:type="dxa"/>
            </w:tcMar>
          </w:tcPr>
          <w:p>
            <w:pPr>
              <w:pStyle w:val="Normal"/>
              <w:rPr/>
            </w:pPr>
            <w:r>
              <w:rPr/>
              <w:t>1</w:t>
            </w:r>
          </w:p>
        </w:tc>
        <w:tc>
          <w:tcPr>
            <w:tcW w:w="4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Normal"/>
              <w:rPr/>
            </w:pPr>
            <w:r>
              <w:rPr/>
              <w:t>Si el alumno no tiene asignadas las actividades le dará la opción de "Asignar actividad nueva"</w:t>
            </w:r>
          </w:p>
        </w:tc>
      </w:tr>
      <w:tr>
        <w:trPr/>
        <w:tc>
          <w:tcPr>
            <w:tcW w:w="2834" w:type="dxa"/>
            <w:tcBorders>
              <w:top w:val="single" w:sz="4" w:space="0" w:color="00000A"/>
              <w:left w:val="single" w:sz="4" w:space="0" w:color="00000A"/>
              <w:bottom w:val="single" w:sz="4" w:space="0" w:color="00000A"/>
              <w:insideH w:val="single" w:sz="4" w:space="0" w:color="00000A"/>
            </w:tcBorders>
            <w:shd w:color="auto" w:fill="auto" w:val="clear"/>
            <w:tcMar>
              <w:left w:w="65" w:type="dxa"/>
            </w:tcMar>
          </w:tcPr>
          <w:p>
            <w:pPr>
              <w:pStyle w:val="Normal"/>
              <w:rPr/>
            </w:pPr>
            <w:r>
              <w:rPr>
                <w:b/>
                <w:bCs/>
              </w:rPr>
              <w:t>Rendimiento</w:t>
            </w:r>
          </w:p>
        </w:tc>
        <w:tc>
          <w:tcPr>
            <w:tcW w:w="776" w:type="dxa"/>
            <w:tcBorders>
              <w:top w:val="single" w:sz="4" w:space="0" w:color="00000A"/>
              <w:left w:val="single" w:sz="4" w:space="0" w:color="00000A"/>
              <w:bottom w:val="single" w:sz="4" w:space="0" w:color="00000A"/>
              <w:insideH w:val="single" w:sz="4" w:space="0" w:color="00000A"/>
            </w:tcBorders>
            <w:shd w:color="auto" w:fill="auto" w:val="clear"/>
            <w:tcMar>
              <w:left w:w="65" w:type="dxa"/>
            </w:tcMar>
          </w:tcPr>
          <w:p>
            <w:pPr>
              <w:pStyle w:val="Normal"/>
              <w:rPr/>
            </w:pPr>
            <w:r>
              <w:rPr>
                <w:b/>
                <w:bCs/>
              </w:rPr>
              <w:t>Paso</w:t>
            </w:r>
          </w:p>
        </w:tc>
        <w:tc>
          <w:tcPr>
            <w:tcW w:w="4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Normal"/>
              <w:rPr/>
            </w:pPr>
            <w:r>
              <w:rPr>
                <w:b/>
                <w:bCs/>
              </w:rPr>
              <w:t>Cota de tiempo</w:t>
            </w:r>
          </w:p>
        </w:tc>
      </w:tr>
      <w:tr>
        <w:trPr/>
        <w:tc>
          <w:tcPr>
            <w:tcW w:w="2834" w:type="dxa"/>
            <w:tcBorders>
              <w:top w:val="single" w:sz="4" w:space="0" w:color="00000A"/>
              <w:left w:val="single" w:sz="4" w:space="0" w:color="00000A"/>
              <w:bottom w:val="single" w:sz="4" w:space="0" w:color="00000A"/>
              <w:insideH w:val="single" w:sz="4" w:space="0" w:color="00000A"/>
            </w:tcBorders>
            <w:shd w:color="auto" w:fill="auto" w:val="clear"/>
            <w:tcMar>
              <w:left w:w="65" w:type="dxa"/>
            </w:tcMar>
          </w:tcPr>
          <w:p>
            <w:pPr>
              <w:pStyle w:val="Normal"/>
              <w:snapToGrid w:val="false"/>
              <w:rPr/>
            </w:pPr>
            <w:r>
              <w:rPr/>
            </w:r>
          </w:p>
        </w:tc>
        <w:tc>
          <w:tcPr>
            <w:tcW w:w="776" w:type="dxa"/>
            <w:tcBorders>
              <w:top w:val="single" w:sz="4" w:space="0" w:color="00000A"/>
              <w:left w:val="single" w:sz="4" w:space="0" w:color="00000A"/>
              <w:bottom w:val="single" w:sz="4" w:space="0" w:color="00000A"/>
              <w:insideH w:val="single" w:sz="4" w:space="0" w:color="00000A"/>
            </w:tcBorders>
            <w:shd w:color="auto" w:fill="auto" w:val="clear"/>
            <w:tcMar>
              <w:left w:w="65" w:type="dxa"/>
            </w:tcMar>
          </w:tcPr>
          <w:p>
            <w:pPr>
              <w:pStyle w:val="Normal"/>
              <w:rPr/>
            </w:pPr>
            <w:r>
              <w:rPr/>
              <w:t>1</w:t>
            </w:r>
          </w:p>
        </w:tc>
        <w:tc>
          <w:tcPr>
            <w:tcW w:w="4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Normal"/>
              <w:rPr/>
            </w:pPr>
            <w:r>
              <w:rPr/>
              <w:t>Varía (5-10 segundos según conexión o el ordenador)</w:t>
            </w:r>
          </w:p>
        </w:tc>
      </w:tr>
      <w:tr>
        <w:trPr/>
        <w:tc>
          <w:tcPr>
            <w:tcW w:w="2834" w:type="dxa"/>
            <w:tcBorders>
              <w:top w:val="single" w:sz="4" w:space="0" w:color="00000A"/>
              <w:left w:val="single" w:sz="4" w:space="0" w:color="00000A"/>
              <w:bottom w:val="single" w:sz="4" w:space="0" w:color="00000A"/>
              <w:insideH w:val="single" w:sz="4" w:space="0" w:color="00000A"/>
            </w:tcBorders>
            <w:shd w:color="auto" w:fill="auto" w:val="clear"/>
            <w:tcMar>
              <w:left w:w="65" w:type="dxa"/>
            </w:tcMar>
          </w:tcPr>
          <w:p>
            <w:pPr>
              <w:pStyle w:val="Normal"/>
              <w:snapToGrid w:val="false"/>
              <w:rPr/>
            </w:pPr>
            <w:r>
              <w:rPr/>
            </w:r>
          </w:p>
        </w:tc>
        <w:tc>
          <w:tcPr>
            <w:tcW w:w="776" w:type="dxa"/>
            <w:tcBorders>
              <w:top w:val="single" w:sz="4" w:space="0" w:color="00000A"/>
              <w:left w:val="single" w:sz="4" w:space="0" w:color="00000A"/>
              <w:bottom w:val="single" w:sz="4" w:space="0" w:color="00000A"/>
              <w:insideH w:val="single" w:sz="4" w:space="0" w:color="00000A"/>
            </w:tcBorders>
            <w:shd w:color="auto" w:fill="auto" w:val="clear"/>
            <w:tcMar>
              <w:left w:w="65" w:type="dxa"/>
            </w:tcMar>
          </w:tcPr>
          <w:p>
            <w:pPr>
              <w:pStyle w:val="Normal"/>
              <w:rPr/>
            </w:pPr>
            <w:r>
              <w:rPr/>
              <w:t>2</w:t>
            </w:r>
          </w:p>
        </w:tc>
        <w:tc>
          <w:tcPr>
            <w:tcW w:w="4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Normal"/>
              <w:rPr/>
            </w:pPr>
            <w:r>
              <w:rPr/>
              <w:t>1 Seg.</w:t>
            </w:r>
          </w:p>
        </w:tc>
      </w:tr>
      <w:tr>
        <w:trPr/>
        <w:tc>
          <w:tcPr>
            <w:tcW w:w="2834" w:type="dxa"/>
            <w:tcBorders>
              <w:top w:val="single" w:sz="4" w:space="0" w:color="00000A"/>
              <w:left w:val="single" w:sz="4" w:space="0" w:color="00000A"/>
              <w:bottom w:val="single" w:sz="4" w:space="0" w:color="00000A"/>
              <w:insideH w:val="single" w:sz="4" w:space="0" w:color="00000A"/>
            </w:tcBorders>
            <w:shd w:color="auto" w:fill="auto" w:val="clear"/>
            <w:tcMar>
              <w:left w:w="65" w:type="dxa"/>
            </w:tcMar>
          </w:tcPr>
          <w:p>
            <w:pPr>
              <w:pStyle w:val="Normal"/>
              <w:snapToGrid w:val="false"/>
              <w:rPr/>
            </w:pPr>
            <w:r>
              <w:rPr/>
            </w:r>
          </w:p>
        </w:tc>
        <w:tc>
          <w:tcPr>
            <w:tcW w:w="776" w:type="dxa"/>
            <w:tcBorders>
              <w:top w:val="single" w:sz="4" w:space="0" w:color="00000A"/>
              <w:left w:val="single" w:sz="4" w:space="0" w:color="00000A"/>
              <w:bottom w:val="single" w:sz="4" w:space="0" w:color="00000A"/>
              <w:insideH w:val="single" w:sz="4" w:space="0" w:color="00000A"/>
            </w:tcBorders>
            <w:shd w:color="auto" w:fill="auto" w:val="clear"/>
            <w:tcMar>
              <w:left w:w="65" w:type="dxa"/>
            </w:tcMar>
          </w:tcPr>
          <w:p>
            <w:pPr>
              <w:pStyle w:val="Normal"/>
              <w:rPr/>
            </w:pPr>
            <w:r>
              <w:rPr/>
              <w:t>3</w:t>
            </w:r>
          </w:p>
        </w:tc>
        <w:tc>
          <w:tcPr>
            <w:tcW w:w="4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Normal"/>
              <w:rPr/>
            </w:pPr>
            <w:r>
              <w:rPr/>
              <w:t>Varía (2-3 segundos según la conexión o el ordenador)</w:t>
            </w:r>
          </w:p>
        </w:tc>
      </w:tr>
      <w:tr>
        <w:trPr>
          <w:cantSplit w:val="true"/>
        </w:trPr>
        <w:tc>
          <w:tcPr>
            <w:tcW w:w="2834" w:type="dxa"/>
            <w:tcBorders>
              <w:top w:val="single" w:sz="4" w:space="0" w:color="00000A"/>
              <w:left w:val="single" w:sz="4" w:space="0" w:color="00000A"/>
              <w:bottom w:val="single" w:sz="4" w:space="0" w:color="00000A"/>
              <w:insideH w:val="single" w:sz="4" w:space="0" w:color="00000A"/>
            </w:tcBorders>
            <w:shd w:color="auto" w:fill="auto" w:val="clear"/>
            <w:tcMar>
              <w:left w:w="65" w:type="dxa"/>
            </w:tcMar>
          </w:tcPr>
          <w:p>
            <w:pPr>
              <w:pStyle w:val="Normal"/>
              <w:rPr/>
            </w:pPr>
            <w:r>
              <w:rPr>
                <w:b/>
                <w:bCs/>
              </w:rPr>
              <w:t>Frecuencia esperada</w:t>
            </w:r>
          </w:p>
        </w:tc>
        <w:tc>
          <w:tcPr>
            <w:tcW w:w="576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Normal"/>
              <w:rPr/>
            </w:pPr>
            <w:r>
              <w:rPr/>
              <w:t>Las que necesite el Maestro para los alumnos que tenga asignados (con un rango de 2-5 veces por semana)</w:t>
            </w:r>
          </w:p>
        </w:tc>
      </w:tr>
      <w:tr>
        <w:trPr>
          <w:cantSplit w:val="true"/>
        </w:trPr>
        <w:tc>
          <w:tcPr>
            <w:tcW w:w="2834" w:type="dxa"/>
            <w:tcBorders>
              <w:top w:val="single" w:sz="4" w:space="0" w:color="00000A"/>
              <w:left w:val="single" w:sz="4" w:space="0" w:color="00000A"/>
              <w:bottom w:val="single" w:sz="4" w:space="0" w:color="00000A"/>
              <w:insideH w:val="single" w:sz="4" w:space="0" w:color="00000A"/>
            </w:tcBorders>
            <w:shd w:color="auto" w:fill="auto" w:val="clear"/>
            <w:tcMar>
              <w:left w:w="65" w:type="dxa"/>
            </w:tcMar>
          </w:tcPr>
          <w:p>
            <w:pPr>
              <w:pStyle w:val="Normal"/>
              <w:rPr/>
            </w:pPr>
            <w:r>
              <w:rPr>
                <w:b/>
                <w:bCs/>
              </w:rPr>
              <w:t>Importancia</w:t>
            </w:r>
          </w:p>
        </w:tc>
        <w:tc>
          <w:tcPr>
            <w:tcW w:w="576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Normal"/>
              <w:rPr/>
            </w:pPr>
            <w:r>
              <w:rPr/>
              <w:t>Llevar un control de las actividades realizadas por el alumno en el servicio social</w:t>
            </w:r>
          </w:p>
        </w:tc>
      </w:tr>
      <w:tr>
        <w:trPr>
          <w:cantSplit w:val="true"/>
        </w:trPr>
        <w:tc>
          <w:tcPr>
            <w:tcW w:w="2834" w:type="dxa"/>
            <w:tcBorders>
              <w:top w:val="single" w:sz="4" w:space="0" w:color="00000A"/>
              <w:left w:val="single" w:sz="4" w:space="0" w:color="00000A"/>
              <w:bottom w:val="single" w:sz="4" w:space="0" w:color="00000A"/>
              <w:insideH w:val="single" w:sz="4" w:space="0" w:color="00000A"/>
            </w:tcBorders>
            <w:shd w:color="auto" w:fill="auto" w:val="clear"/>
            <w:tcMar>
              <w:left w:w="65" w:type="dxa"/>
            </w:tcMar>
          </w:tcPr>
          <w:p>
            <w:pPr>
              <w:pStyle w:val="Normal"/>
              <w:rPr/>
            </w:pPr>
            <w:r>
              <w:rPr>
                <w:b/>
                <w:bCs/>
              </w:rPr>
              <w:t>Urgencia</w:t>
            </w:r>
          </w:p>
        </w:tc>
        <w:tc>
          <w:tcPr>
            <w:tcW w:w="576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Normal"/>
              <w:rPr/>
            </w:pPr>
            <w:r>
              <w:rPr/>
              <w:t>Muy urgente</w:t>
            </w:r>
          </w:p>
        </w:tc>
      </w:tr>
      <w:tr>
        <w:trPr>
          <w:trHeight w:val="820" w:hRule="atLeast"/>
          <w:cantSplit w:val="true"/>
        </w:trPr>
        <w:tc>
          <w:tcPr>
            <w:tcW w:w="2834" w:type="dxa"/>
            <w:tcBorders>
              <w:top w:val="single" w:sz="4" w:space="0" w:color="00000A"/>
              <w:left w:val="single" w:sz="4" w:space="0" w:color="00000A"/>
              <w:bottom w:val="single" w:sz="4" w:space="0" w:color="00000A"/>
              <w:insideH w:val="single" w:sz="4" w:space="0" w:color="00000A"/>
            </w:tcBorders>
            <w:shd w:color="auto" w:fill="auto" w:val="clear"/>
            <w:tcMar>
              <w:left w:w="65" w:type="dxa"/>
            </w:tcMar>
          </w:tcPr>
          <w:p>
            <w:pPr>
              <w:pStyle w:val="Normal"/>
              <w:rPr/>
            </w:pPr>
            <w:r>
              <w:rPr>
                <w:b/>
                <w:bCs/>
              </w:rPr>
              <w:t>Comentarios</w:t>
            </w:r>
          </w:p>
        </w:tc>
        <w:tc>
          <w:tcPr>
            <w:tcW w:w="576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Normal"/>
              <w:rPr/>
            </w:pPr>
            <w:r>
              <w:rPr/>
              <w:t>Sin comentarios...</w:t>
            </w:r>
          </w:p>
        </w:tc>
      </w:tr>
    </w:tbl>
    <w:p>
      <w:pPr>
        <w:pStyle w:val="Normal"/>
        <w:ind w:left="360" w:hanging="0"/>
        <w:rPr/>
      </w:pPr>
      <w:r>
        <w:rPr/>
      </w:r>
    </w:p>
    <w:p>
      <w:pPr>
        <w:pStyle w:val="Encabezado2"/>
        <w:numPr>
          <w:ilvl w:val="1"/>
          <w:numId w:val="2"/>
        </w:numPr>
        <w:rPr/>
      </w:pPr>
      <w:bookmarkStart w:id="19" w:name="__RefHeading___Toc436605638"/>
      <w:bookmarkEnd w:id="19"/>
      <w:r>
        <w:rPr/>
        <w:t>Requisitos comunes de los interfaces</w:t>
      </w:r>
    </w:p>
    <w:p>
      <w:pPr>
        <w:pStyle w:val="Encabezado3"/>
        <w:numPr>
          <w:ilvl w:val="2"/>
          <w:numId w:val="2"/>
        </w:numPr>
        <w:rPr/>
      </w:pPr>
      <w:bookmarkStart w:id="20" w:name="__RefHeading___Toc436605639"/>
      <w:bookmarkEnd w:id="20"/>
      <w:r>
        <w:rPr/>
        <w:t>Interfaces de usuario</w:t>
      </w:r>
    </w:p>
    <w:p>
      <w:pPr>
        <w:pStyle w:val="Normalindentado3"/>
        <w:numPr>
          <w:ilvl w:val="0"/>
          <w:numId w:val="3"/>
        </w:numPr>
        <w:rPr/>
      </w:pPr>
      <w:r>
        <w:rPr/>
        <w:t>En la pantalla principal será necesario para ingresar, tener un recuadro donde se agregue la contraseña y el usuario, así como un link de recuperación de contraseña en caso de olvidarla, el cual debe estar visible debajo de los recuadros mencionados.</w:t>
      </w:r>
    </w:p>
    <w:p>
      <w:pPr>
        <w:pStyle w:val="Normalindentado3"/>
        <w:numPr>
          <w:ilvl w:val="0"/>
          <w:numId w:val="3"/>
        </w:numPr>
        <w:rPr/>
      </w:pPr>
      <w:r>
        <w:rPr/>
        <w:t>Una vez iniciado sesión el sistema mostrará las pestañas con letra “Times new Roman” numero 16 en negritas. Mientras que el contenido en letra del mismo tipo, normal pero en número 13.</w:t>
      </w:r>
    </w:p>
    <w:p>
      <w:pPr>
        <w:pStyle w:val="Normalindentado3"/>
        <w:numPr>
          <w:ilvl w:val="0"/>
          <w:numId w:val="3"/>
        </w:numPr>
        <w:rPr/>
      </w:pPr>
      <w:r>
        <w:rPr/>
        <w:t xml:space="preserve">Se usará el modelo de los prototipos que aparecen en el documento “prototipos del SS.pdf” para trabajar con las herramientas de este sistema. </w:t>
      </w:r>
    </w:p>
    <w:p>
      <w:pPr>
        <w:pStyle w:val="Encabezado3"/>
        <w:numPr>
          <w:ilvl w:val="2"/>
          <w:numId w:val="2"/>
        </w:numPr>
        <w:rPr>
          <w:lang w:val="fr-FR"/>
        </w:rPr>
      </w:pPr>
      <w:bookmarkStart w:id="21" w:name="__RefHeading___Toc436605640"/>
      <w:bookmarkEnd w:id="21"/>
      <w:r>
        <w:rPr/>
        <w:t>Interfaces de hardware</w:t>
      </w:r>
    </w:p>
    <w:p>
      <w:pPr>
        <w:pStyle w:val="Normalindentado3"/>
        <w:numPr>
          <w:ilvl w:val="0"/>
          <w:numId w:val="3"/>
        </w:numPr>
        <w:rPr/>
      </w:pPr>
      <w:r>
        <w:rPr/>
        <w:t xml:space="preserve">Los dispositivos recomendados para el sistema deben tener pantallas desde 800x600px hasta 1366x768px siendo las primeras medidas lo mínimo necesario, que son las pantallas más utilizadas en la web según las encuestas hechas en el 2013 y que aún son válidas. </w:t>
      </w:r>
      <w:hyperlink r:id="rId4">
        <w:r>
          <w:rPr>
            <w:webHidden/>
            <w:rStyle w:val="EnlacedeInternet"/>
          </w:rPr>
          <w:t>http://www.lostiemposcambian.com/blog/usabilidad/estadisticas-resolucion-de-pantallas-mas-utilizadas-en-la-web/</w:t>
        </w:r>
      </w:hyperlink>
      <w:r>
        <w:rPr/>
        <w:t xml:space="preserve"> </w:t>
      </w:r>
    </w:p>
    <w:p>
      <w:pPr>
        <w:pStyle w:val="Normalindentado3"/>
        <w:numPr>
          <w:ilvl w:val="0"/>
          <w:numId w:val="3"/>
        </w:numPr>
        <w:rPr/>
      </w:pPr>
      <w:r>
        <w:rPr/>
        <w:t>Acceso a una impresora, para seguir con los protocolos establecidos por el servicio social de la Universidad Veracruzana, de manejo de documentos.</w:t>
      </w:r>
    </w:p>
    <w:p>
      <w:pPr>
        <w:pStyle w:val="Encabezado3"/>
        <w:numPr>
          <w:ilvl w:val="2"/>
          <w:numId w:val="2"/>
        </w:numPr>
        <w:rPr/>
      </w:pPr>
      <w:bookmarkStart w:id="22" w:name="__RefHeading___Toc436605641"/>
      <w:bookmarkEnd w:id="22"/>
      <w:r>
        <w:rPr>
          <w:lang w:val="fr-FR"/>
        </w:rPr>
        <w:t>Interfaces de software</w:t>
      </w:r>
    </w:p>
    <w:p>
      <w:pPr>
        <w:pStyle w:val="Normalindentado3"/>
        <w:numPr>
          <w:ilvl w:val="0"/>
          <w:numId w:val="5"/>
        </w:numPr>
        <w:rPr/>
      </w:pPr>
      <w:r>
        <w:rPr/>
        <w:t>Enlace con el sistema UV. Son necesarios los datos de los maestros, alumnos y miembros de la coordinación del servicio social, para ser inscritos con sus correspondientes usuarios.</w:t>
      </w:r>
    </w:p>
    <w:p>
      <w:pPr>
        <w:pStyle w:val="Normalindentado3"/>
        <w:numPr>
          <w:ilvl w:val="0"/>
          <w:numId w:val="5"/>
        </w:numPr>
        <w:rPr/>
      </w:pPr>
      <w:r>
        <w:rPr/>
        <w:t>A continuación se ejemplificara a manera de prototipo la interfaz del usuario con el sistema:</w:t>
      </w:r>
    </w:p>
    <w:p>
      <w:pPr>
        <w:pStyle w:val="Encabezado5"/>
        <w:ind w:left="0" w:hanging="0"/>
        <w:rPr/>
      </w:pPr>
      <w:r>
        <w:rPr/>
      </w:r>
    </w:p>
    <w:p>
      <w:pPr>
        <w:pStyle w:val="Normalindentado5"/>
        <w:ind w:left="0" w:hanging="0"/>
        <w:rPr>
          <w:lang w:eastAsia="es-ES"/>
        </w:rPr>
      </w:pPr>
      <w:r>
        <w:rPr>
          <w:lang w:eastAsia="es-ES"/>
        </w:rPr>
        <w:drawing>
          <wp:anchor behindDoc="1" distT="0" distB="0" distL="133985" distR="118110" simplePos="0" locked="0" layoutInCell="1" allowOverlap="1" relativeHeight="2">
            <wp:simplePos x="0" y="0"/>
            <wp:positionH relativeFrom="column">
              <wp:posOffset>-215900</wp:posOffset>
            </wp:positionH>
            <wp:positionV relativeFrom="paragraph">
              <wp:posOffset>29845</wp:posOffset>
            </wp:positionV>
            <wp:extent cx="2835275" cy="2520315"/>
            <wp:effectExtent l="0" t="0" r="0" b="0"/>
            <wp:wrapNone/>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5"/>
                    <a:stretch>
                      <a:fillRect/>
                    </a:stretch>
                  </pic:blipFill>
                  <pic:spPr bwMode="auto">
                    <a:xfrm>
                      <a:off x="0" y="0"/>
                      <a:ext cx="2835275" cy="2520315"/>
                    </a:xfrm>
                    <a:prstGeom prst="rect">
                      <a:avLst/>
                    </a:prstGeom>
                  </pic:spPr>
                </pic:pic>
              </a:graphicData>
            </a:graphic>
          </wp:anchor>
        </w:drawing>
        <w:drawing>
          <wp:anchor behindDoc="1" distT="0" distB="0" distL="133985" distR="114935" simplePos="0" locked="0" layoutInCell="1" allowOverlap="1" relativeHeight="3">
            <wp:simplePos x="0" y="0"/>
            <wp:positionH relativeFrom="column">
              <wp:posOffset>3018155</wp:posOffset>
            </wp:positionH>
            <wp:positionV relativeFrom="paragraph">
              <wp:posOffset>29845</wp:posOffset>
            </wp:positionV>
            <wp:extent cx="2838450" cy="2523490"/>
            <wp:effectExtent l="0" t="0" r="0" b="0"/>
            <wp:wrapNone/>
            <wp:docPr id="2"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descr=""/>
                    <pic:cNvPicPr>
                      <a:picLocks noChangeAspect="1" noChangeArrowheads="1"/>
                    </pic:cNvPicPr>
                  </pic:nvPicPr>
                  <pic:blipFill>
                    <a:blip r:embed="rId6"/>
                    <a:stretch>
                      <a:fillRect/>
                    </a:stretch>
                  </pic:blipFill>
                  <pic:spPr bwMode="auto">
                    <a:xfrm>
                      <a:off x="0" y="0"/>
                      <a:ext cx="2838450" cy="2523490"/>
                    </a:xfrm>
                    <a:prstGeom prst="rect">
                      <a:avLst/>
                    </a:prstGeom>
                  </pic:spPr>
                </pic:pic>
              </a:graphicData>
            </a:graphic>
          </wp:anchor>
        </w:drawing>
      </w:r>
    </w:p>
    <w:p>
      <w:pPr>
        <w:pStyle w:val="Encabezado5"/>
        <w:rPr>
          <w:lang w:eastAsia="es-ES"/>
        </w:rPr>
      </w:pPr>
      <w:r>
        <w:rPr>
          <w:lang w:eastAsia="es-ES"/>
        </w:rPr>
        <w:drawing>
          <wp:anchor behindDoc="1" distT="0" distB="0" distL="133985" distR="114935" simplePos="0" locked="0" layoutInCell="1" allowOverlap="1" relativeHeight="4">
            <wp:simplePos x="0" y="0"/>
            <wp:positionH relativeFrom="column">
              <wp:posOffset>1362710</wp:posOffset>
            </wp:positionH>
            <wp:positionV relativeFrom="paragraph">
              <wp:posOffset>2569210</wp:posOffset>
            </wp:positionV>
            <wp:extent cx="2838450" cy="2523490"/>
            <wp:effectExtent l="0" t="0" r="0" b="0"/>
            <wp:wrapNone/>
            <wp:docPr id="3"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
                    <pic:cNvPicPr>
                      <a:picLocks noChangeAspect="1" noChangeArrowheads="1"/>
                    </pic:cNvPicPr>
                  </pic:nvPicPr>
                  <pic:blipFill>
                    <a:blip r:embed="rId7"/>
                    <a:stretch>
                      <a:fillRect/>
                    </a:stretch>
                  </pic:blipFill>
                  <pic:spPr bwMode="auto">
                    <a:xfrm>
                      <a:off x="0" y="0"/>
                      <a:ext cx="2838450" cy="2523490"/>
                    </a:xfrm>
                    <a:prstGeom prst="rect">
                      <a:avLst/>
                    </a:prstGeom>
                  </pic:spPr>
                </pic:pic>
              </a:graphicData>
            </a:graphic>
          </wp:anchor>
        </w:drawing>
      </w:r>
    </w:p>
    <w:p>
      <w:pPr>
        <w:pStyle w:val="Normalindentado5"/>
        <w:ind w:left="0" w:hanging="0"/>
        <w:rPr>
          <w:lang w:eastAsia="es-ES"/>
        </w:rPr>
      </w:pPr>
      <w:r>
        <w:rPr>
          <w:lang w:eastAsia="es-ES"/>
        </w:rPr>
      </w:r>
    </w:p>
    <w:p>
      <w:pPr>
        <w:pStyle w:val="Normalindentado5"/>
        <w:ind w:left="0" w:hanging="0"/>
        <w:rPr>
          <w:lang w:eastAsia="es-ES"/>
        </w:rPr>
      </w:pPr>
      <w:r>
        <w:rPr>
          <w:lang w:eastAsia="es-ES"/>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lang w:eastAsia="es-ES"/>
        </w:rPr>
      </w:pPr>
      <w:r>
        <w:rPr>
          <w:lang w:eastAsia="es-ES"/>
        </w:rPr>
        <w:drawing>
          <wp:anchor behindDoc="1" distT="0" distB="0" distL="133985" distR="114935" simplePos="0" locked="0" layoutInCell="1" allowOverlap="1" relativeHeight="5">
            <wp:simplePos x="0" y="0"/>
            <wp:positionH relativeFrom="column">
              <wp:posOffset>-70485</wp:posOffset>
            </wp:positionH>
            <wp:positionV relativeFrom="paragraph">
              <wp:posOffset>80010</wp:posOffset>
            </wp:positionV>
            <wp:extent cx="2838450" cy="2522855"/>
            <wp:effectExtent l="0" t="0" r="0" b="0"/>
            <wp:wrapNone/>
            <wp:docPr id="4"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descr=""/>
                    <pic:cNvPicPr>
                      <a:picLocks noChangeAspect="1" noChangeArrowheads="1"/>
                    </pic:cNvPicPr>
                  </pic:nvPicPr>
                  <pic:blipFill>
                    <a:blip r:embed="rId8"/>
                    <a:stretch>
                      <a:fillRect/>
                    </a:stretch>
                  </pic:blipFill>
                  <pic:spPr bwMode="auto">
                    <a:xfrm>
                      <a:off x="0" y="0"/>
                      <a:ext cx="2838450" cy="2522855"/>
                    </a:xfrm>
                    <a:prstGeom prst="rect">
                      <a:avLst/>
                    </a:prstGeom>
                  </pic:spPr>
                </pic:pic>
              </a:graphicData>
            </a:graphic>
          </wp:anchor>
        </w:drawing>
        <w:drawing>
          <wp:anchor behindDoc="1" distT="0" distB="0" distL="133985" distR="114935" simplePos="0" locked="0" layoutInCell="1" allowOverlap="1" relativeHeight="6">
            <wp:simplePos x="0" y="0"/>
            <wp:positionH relativeFrom="column">
              <wp:posOffset>3072765</wp:posOffset>
            </wp:positionH>
            <wp:positionV relativeFrom="paragraph">
              <wp:posOffset>80010</wp:posOffset>
            </wp:positionV>
            <wp:extent cx="2331720" cy="1579245"/>
            <wp:effectExtent l="0" t="0" r="0" b="0"/>
            <wp:wrapNone/>
            <wp:docPr id="5"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descr=""/>
                    <pic:cNvPicPr>
                      <a:picLocks noChangeAspect="1" noChangeArrowheads="1"/>
                    </pic:cNvPicPr>
                  </pic:nvPicPr>
                  <pic:blipFill>
                    <a:blip r:embed="rId9"/>
                    <a:stretch>
                      <a:fillRect/>
                    </a:stretch>
                  </pic:blipFill>
                  <pic:spPr bwMode="auto">
                    <a:xfrm>
                      <a:off x="0" y="0"/>
                      <a:ext cx="2331720" cy="1579245"/>
                    </a:xfrm>
                    <a:prstGeom prst="rect">
                      <a:avLst/>
                    </a:prstGeom>
                  </pic:spPr>
                </pic:pic>
              </a:graphicData>
            </a:graphic>
          </wp:anchor>
        </w:drawing>
      </w:r>
    </w:p>
    <w:p>
      <w:pPr>
        <w:pStyle w:val="Normalindentado5"/>
        <w:ind w:left="0" w:hanging="0"/>
        <w:rPr>
          <w:lang w:eastAsia="es-ES"/>
        </w:rPr>
      </w:pPr>
      <w:r>
        <w:rPr>
          <w:lang w:eastAsia="es-ES"/>
        </w:rPr>
      </w:r>
    </w:p>
    <w:p>
      <w:pPr>
        <w:pStyle w:val="Normalindentado5"/>
        <w:ind w:left="0" w:hanging="0"/>
        <w:rPr>
          <w:lang w:eastAsia="es-ES"/>
        </w:rPr>
      </w:pPr>
      <w:r>
        <w:rPr>
          <w:lang w:eastAsia="es-ES"/>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lang w:eastAsia="es-ES"/>
        </w:rPr>
      </w:pPr>
      <w:r>
        <w:rPr>
          <w:lang w:eastAsia="es-ES"/>
        </w:rPr>
      </w:r>
      <w:r>
        <mc:AlternateContent>
          <mc:Choice Requires="wps">
            <w:drawing>
              <wp:anchor behindDoc="0" distT="0" distB="0" distL="114935" distR="114935" simplePos="0" locked="0" layoutInCell="1" allowOverlap="1" relativeHeight="7">
                <wp:simplePos x="0" y="0"/>
                <wp:positionH relativeFrom="column">
                  <wp:posOffset>3154045</wp:posOffset>
                </wp:positionH>
                <wp:positionV relativeFrom="paragraph">
                  <wp:posOffset>2540</wp:posOffset>
                </wp:positionV>
                <wp:extent cx="2147570" cy="391795"/>
                <wp:effectExtent l="0" t="0" r="0" b="0"/>
                <wp:wrapNone/>
                <wp:docPr id="6" name=""/>
                <a:graphic xmlns:a="http://schemas.openxmlformats.org/drawingml/2006/main">
                  <a:graphicData uri="http://schemas.microsoft.com/office/word/2010/wordprocessingShape">
                    <wps:wsp>
                      <wps:cNvSpPr txBox="1"/>
                      <wps:spPr>
                        <a:xfrm>
                          <a:off x="0" y="0"/>
                          <a:ext cx="2147570" cy="391795"/>
                        </a:xfrm>
                        <a:prstGeom prst="rect"/>
                        <a:solidFill>
                          <a:srgbClr val="FFFFFF"/>
                        </a:solidFill>
                        <a:ln w="635">
                          <a:solidFill>
                            <a:srgbClr val="000000"/>
                          </a:solidFill>
                        </a:ln>
                      </wps:spPr>
                      <wps:txbx>
                        <w:txbxContent>
                          <w:p>
                            <w:pPr>
                              <w:pStyle w:val="Contenidodelmarco"/>
                              <w:jc w:val="center"/>
                              <w:rPr/>
                            </w:pPr>
                            <w:r>
                              <w:rPr/>
                              <w:t>En caso que los datos ingresados sean incorrectos</w:t>
                            </w:r>
                          </w:p>
                        </w:txbxContent>
                      </wps:txbx>
                      <wps:bodyPr anchor="t" lIns="91440" tIns="45720" rIns="91440" bIns="45720">
                        <a:noAutofit/>
                      </wps:bodyPr>
                    </wps:wsp>
                  </a:graphicData>
                </a:graphic>
              </wp:anchor>
            </w:drawing>
          </mc:Choice>
          <mc:Fallback>
            <w:pict>
              <v:rect fillcolor="#FFFFFF" strokecolor="#000000" strokeweight="0pt" style="position:absolute;rotation:0;width:169.1pt;height:30.85pt;mso-wrap-distance-left:9.05pt;mso-wrap-distance-right:9.05pt;mso-wrap-distance-top:0pt;mso-wrap-distance-bottom:0pt;margin-top:0.2pt;mso-position-vertical-relative:text;margin-left:248.35pt;mso-position-horizontal-relative:text">
                <v:textbox>
                  <w:txbxContent>
                    <w:p>
                      <w:pPr>
                        <w:pStyle w:val="Contenidodelmarco"/>
                        <w:jc w:val="center"/>
                        <w:rPr/>
                      </w:pPr>
                      <w:r>
                        <w:rPr/>
                        <w:t>En caso que los datos ingresados sean incorrectos</w:t>
                      </w:r>
                    </w:p>
                  </w:txbxContent>
                </v:textbox>
              </v:rect>
            </w:pict>
          </mc:Fallback>
        </mc:AlternateContent>
      </w:r>
    </w:p>
    <w:p>
      <w:pPr>
        <w:pStyle w:val="Normalindentado5"/>
        <w:ind w:left="0" w:hanging="0"/>
        <w:rPr>
          <w:lang w:eastAsia="es-ES"/>
        </w:rPr>
      </w:pPr>
      <w:r>
        <w:rPr>
          <w:lang w:eastAsia="es-ES"/>
        </w:rPr>
      </w:r>
    </w:p>
    <w:p>
      <w:pPr>
        <w:pStyle w:val="Normalindentado5"/>
        <w:ind w:left="0" w:hanging="0"/>
        <w:rPr>
          <w:lang w:eastAsia="es-ES"/>
        </w:rPr>
      </w:pPr>
      <w:r>
        <w:rPr>
          <w:lang w:eastAsia="es-ES"/>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lang w:eastAsia="es-ES"/>
        </w:rPr>
      </w:pPr>
      <w:r>
        <w:rPr>
          <w:lang w:eastAsia="es-ES"/>
        </w:rPr>
        <w:drawing>
          <wp:anchor behindDoc="1" distT="0" distB="0" distL="133985" distR="117475" simplePos="0" locked="0" layoutInCell="1" allowOverlap="1" relativeHeight="8">
            <wp:simplePos x="0" y="0"/>
            <wp:positionH relativeFrom="column">
              <wp:posOffset>-67945</wp:posOffset>
            </wp:positionH>
            <wp:positionV relativeFrom="paragraph">
              <wp:posOffset>6985</wp:posOffset>
            </wp:positionV>
            <wp:extent cx="2835910" cy="2520315"/>
            <wp:effectExtent l="0" t="0" r="0" b="0"/>
            <wp:wrapNone/>
            <wp:docPr id="7"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8" descr=""/>
                    <pic:cNvPicPr>
                      <a:picLocks noChangeAspect="1" noChangeArrowheads="1"/>
                    </pic:cNvPicPr>
                  </pic:nvPicPr>
                  <pic:blipFill>
                    <a:blip r:embed="rId10"/>
                    <a:stretch>
                      <a:fillRect/>
                    </a:stretch>
                  </pic:blipFill>
                  <pic:spPr bwMode="auto">
                    <a:xfrm>
                      <a:off x="0" y="0"/>
                      <a:ext cx="2835910" cy="2520315"/>
                    </a:xfrm>
                    <a:prstGeom prst="rect">
                      <a:avLst/>
                    </a:prstGeom>
                  </pic:spPr>
                </pic:pic>
              </a:graphicData>
            </a:graphic>
          </wp:anchor>
        </w:drawing>
        <w:drawing>
          <wp:anchor behindDoc="1" distT="0" distB="0" distL="133985" distR="118745" simplePos="0" locked="0" layoutInCell="1" allowOverlap="1" relativeHeight="9">
            <wp:simplePos x="0" y="0"/>
            <wp:positionH relativeFrom="column">
              <wp:posOffset>2843530</wp:posOffset>
            </wp:positionH>
            <wp:positionV relativeFrom="paragraph">
              <wp:posOffset>6985</wp:posOffset>
            </wp:positionV>
            <wp:extent cx="2834640" cy="2521585"/>
            <wp:effectExtent l="0" t="0" r="0" b="0"/>
            <wp:wrapNone/>
            <wp:docPr id="8"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9" descr=""/>
                    <pic:cNvPicPr>
                      <a:picLocks noChangeAspect="1" noChangeArrowheads="1"/>
                    </pic:cNvPicPr>
                  </pic:nvPicPr>
                  <pic:blipFill>
                    <a:blip r:embed="rId11"/>
                    <a:stretch>
                      <a:fillRect/>
                    </a:stretch>
                  </pic:blipFill>
                  <pic:spPr bwMode="auto">
                    <a:xfrm>
                      <a:off x="0" y="0"/>
                      <a:ext cx="2834640" cy="2521585"/>
                    </a:xfrm>
                    <a:prstGeom prst="rect">
                      <a:avLst/>
                    </a:prstGeom>
                  </pic:spPr>
                </pic:pic>
              </a:graphicData>
            </a:graphic>
          </wp:anchor>
        </w:drawing>
      </w:r>
    </w:p>
    <w:p>
      <w:pPr>
        <w:pStyle w:val="Normalindentado5"/>
        <w:ind w:left="0" w:hanging="0"/>
        <w:rPr>
          <w:lang w:eastAsia="es-ES"/>
        </w:rPr>
      </w:pPr>
      <w:r>
        <w:rPr>
          <w:lang w:eastAsia="es-ES"/>
        </w:rPr>
      </w:r>
    </w:p>
    <w:p>
      <w:pPr>
        <w:pStyle w:val="Normalindentado5"/>
        <w:ind w:left="0" w:hanging="0"/>
        <w:rPr>
          <w:lang w:eastAsia="es-ES"/>
        </w:rPr>
      </w:pPr>
      <w:r>
        <w:rPr>
          <w:lang w:eastAsia="es-ES"/>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lang w:eastAsia="es-ES"/>
        </w:rPr>
      </w:pPr>
      <w:r>
        <w:rPr>
          <w:lang w:eastAsia="es-ES"/>
        </w:rPr>
        <w:drawing>
          <wp:anchor behindDoc="1" distT="0" distB="0" distL="133985" distR="114935" simplePos="0" locked="0" layoutInCell="1" allowOverlap="1" relativeHeight="11">
            <wp:simplePos x="0" y="0"/>
            <wp:positionH relativeFrom="column">
              <wp:posOffset>-67945</wp:posOffset>
            </wp:positionH>
            <wp:positionV relativeFrom="paragraph">
              <wp:posOffset>35560</wp:posOffset>
            </wp:positionV>
            <wp:extent cx="2838450" cy="2522855"/>
            <wp:effectExtent l="0" t="0" r="0" b="0"/>
            <wp:wrapNone/>
            <wp:docPr id="9"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1" descr=""/>
                    <pic:cNvPicPr>
                      <a:picLocks noChangeAspect="1" noChangeArrowheads="1"/>
                    </pic:cNvPicPr>
                  </pic:nvPicPr>
                  <pic:blipFill>
                    <a:blip r:embed="rId12"/>
                    <a:stretch>
                      <a:fillRect/>
                    </a:stretch>
                  </pic:blipFill>
                  <pic:spPr bwMode="auto">
                    <a:xfrm>
                      <a:off x="0" y="0"/>
                      <a:ext cx="2838450" cy="2522855"/>
                    </a:xfrm>
                    <a:prstGeom prst="rect">
                      <a:avLst/>
                    </a:prstGeom>
                  </pic:spPr>
                </pic:pic>
              </a:graphicData>
            </a:graphic>
          </wp:anchor>
        </w:drawing>
      </w:r>
    </w:p>
    <w:p>
      <w:pPr>
        <w:pStyle w:val="Normalindentado5"/>
        <w:ind w:left="0" w:hanging="0"/>
        <w:rPr>
          <w:lang w:eastAsia="es-ES"/>
        </w:rPr>
      </w:pPr>
      <w:r>
        <w:rPr>
          <w:lang w:eastAsia="es-ES"/>
        </w:rPr>
      </w:r>
      <w:r>
        <mc:AlternateContent>
          <mc:Choice Requires="wps">
            <w:drawing>
              <wp:anchor behindDoc="0" distT="0" distB="0" distL="114935" distR="114935" simplePos="0" locked="0" layoutInCell="1" allowOverlap="1" relativeHeight="10">
                <wp:simplePos x="0" y="0"/>
                <wp:positionH relativeFrom="column">
                  <wp:posOffset>3256915</wp:posOffset>
                </wp:positionH>
                <wp:positionV relativeFrom="paragraph">
                  <wp:posOffset>26670</wp:posOffset>
                </wp:positionV>
                <wp:extent cx="2147570" cy="975995"/>
                <wp:effectExtent l="0" t="0" r="0" b="0"/>
                <wp:wrapNone/>
                <wp:docPr id="10" name=""/>
                <a:graphic xmlns:a="http://schemas.openxmlformats.org/drawingml/2006/main">
                  <a:graphicData uri="http://schemas.microsoft.com/office/word/2010/wordprocessingShape">
                    <wps:wsp>
                      <wps:cNvSpPr txBox="1"/>
                      <wps:spPr>
                        <a:xfrm>
                          <a:off x="0" y="0"/>
                          <a:ext cx="2147570" cy="975995"/>
                        </a:xfrm>
                        <a:prstGeom prst="rect"/>
                        <a:solidFill>
                          <a:srgbClr val="FFFFFF"/>
                        </a:solidFill>
                        <a:ln w="635">
                          <a:solidFill>
                            <a:srgbClr val="000000"/>
                          </a:solidFill>
                        </a:ln>
                      </wps:spPr>
                      <wps:txbx>
                        <w:txbxContent>
                          <w:p>
                            <w:pPr>
                              <w:pStyle w:val="Contenidodelmarco"/>
                              <w:jc w:val="center"/>
                              <w:rPr/>
                            </w:pPr>
                            <w:r>
                              <w:rPr/>
                              <w:t>En caso que la contraseña se olvide, se le solicitará ingresar el correo electrónico afiliado a su cuenta de la UV para restablecerla para que ingrese una nueva contraseña y la verifique</w:t>
                            </w:r>
                          </w:p>
                        </w:txbxContent>
                      </wps:txbx>
                      <wps:bodyPr anchor="t" lIns="91440" tIns="45720" rIns="91440" bIns="45720">
                        <a:noAutofit/>
                      </wps:bodyPr>
                    </wps:wsp>
                  </a:graphicData>
                </a:graphic>
              </wp:anchor>
            </w:drawing>
          </mc:Choice>
          <mc:Fallback>
            <w:pict>
              <v:rect fillcolor="#FFFFFF" strokecolor="#000000" strokeweight="0pt" style="position:absolute;rotation:0;width:169.1pt;height:76.85pt;mso-wrap-distance-left:9.05pt;mso-wrap-distance-right:9.05pt;mso-wrap-distance-top:0pt;mso-wrap-distance-bottom:0pt;margin-top:2.1pt;mso-position-vertical-relative:text;margin-left:256.45pt;mso-position-horizontal-relative:text">
                <v:textbox>
                  <w:txbxContent>
                    <w:p>
                      <w:pPr>
                        <w:pStyle w:val="Contenidodelmarco"/>
                        <w:jc w:val="center"/>
                        <w:rPr/>
                      </w:pPr>
                      <w:r>
                        <w:rPr/>
                        <w:t>En caso que la contraseña se olvide, se le solicitará ingresar el correo electrónico afiliado a su cuenta de la UV para restablecerla para que ingrese una nueva contraseña y la verifique</w:t>
                      </w:r>
                    </w:p>
                  </w:txbxContent>
                </v:textbox>
              </v:rect>
            </w:pict>
          </mc:Fallback>
        </mc:AlternateContent>
      </w:r>
    </w:p>
    <w:p>
      <w:pPr>
        <w:pStyle w:val="Normalindentado5"/>
        <w:ind w:left="0" w:hanging="0"/>
        <w:rPr>
          <w:lang w:eastAsia="es-ES"/>
        </w:rPr>
      </w:pPr>
      <w:r>
        <w:rPr>
          <w:lang w:eastAsia="es-ES"/>
        </w:rPr>
      </w:r>
    </w:p>
    <w:p>
      <w:pPr>
        <w:pStyle w:val="Normalindentado5"/>
        <w:ind w:left="0" w:hanging="0"/>
        <w:rPr>
          <w:lang w:eastAsia="es-ES"/>
        </w:rPr>
      </w:pPr>
      <w:r>
        <w:rPr>
          <w:lang w:eastAsia="es-ES"/>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lang w:eastAsia="es-ES"/>
        </w:rPr>
      </w:pPr>
      <w:r>
        <w:rPr>
          <w:lang w:eastAsia="es-ES"/>
        </w:rPr>
        <w:drawing>
          <wp:anchor behindDoc="1" distT="0" distB="0" distL="133985" distR="114935" simplePos="0" locked="0" layoutInCell="1" allowOverlap="1" relativeHeight="12">
            <wp:simplePos x="0" y="0"/>
            <wp:positionH relativeFrom="column">
              <wp:posOffset>-108585</wp:posOffset>
            </wp:positionH>
            <wp:positionV relativeFrom="paragraph">
              <wp:posOffset>-50800</wp:posOffset>
            </wp:positionV>
            <wp:extent cx="2838450" cy="2522855"/>
            <wp:effectExtent l="0" t="0" r="0" b="0"/>
            <wp:wrapNone/>
            <wp:docPr id="11"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2" descr=""/>
                    <pic:cNvPicPr>
                      <a:picLocks noChangeAspect="1" noChangeArrowheads="1"/>
                    </pic:cNvPicPr>
                  </pic:nvPicPr>
                  <pic:blipFill>
                    <a:blip r:embed="rId13"/>
                    <a:stretch>
                      <a:fillRect/>
                    </a:stretch>
                  </pic:blipFill>
                  <pic:spPr bwMode="auto">
                    <a:xfrm>
                      <a:off x="0" y="0"/>
                      <a:ext cx="2838450" cy="2522855"/>
                    </a:xfrm>
                    <a:prstGeom prst="rect">
                      <a:avLst/>
                    </a:prstGeom>
                  </pic:spPr>
                </pic:pic>
              </a:graphicData>
            </a:graphic>
          </wp:anchor>
        </w:drawing>
        <w:drawing>
          <wp:anchor behindDoc="1" distT="0" distB="0" distL="133985" distR="114935" simplePos="0" locked="0" layoutInCell="1" allowOverlap="1" relativeHeight="13">
            <wp:simplePos x="0" y="0"/>
            <wp:positionH relativeFrom="column">
              <wp:posOffset>2836545</wp:posOffset>
            </wp:positionH>
            <wp:positionV relativeFrom="paragraph">
              <wp:posOffset>-50800</wp:posOffset>
            </wp:positionV>
            <wp:extent cx="2838450" cy="2522855"/>
            <wp:effectExtent l="0" t="0" r="0" b="0"/>
            <wp:wrapNone/>
            <wp:docPr id="12"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3" descr=""/>
                    <pic:cNvPicPr>
                      <a:picLocks noChangeAspect="1" noChangeArrowheads="1"/>
                    </pic:cNvPicPr>
                  </pic:nvPicPr>
                  <pic:blipFill>
                    <a:blip r:embed="rId14"/>
                    <a:stretch>
                      <a:fillRect/>
                    </a:stretch>
                  </pic:blipFill>
                  <pic:spPr bwMode="auto">
                    <a:xfrm>
                      <a:off x="0" y="0"/>
                      <a:ext cx="2838450" cy="2522855"/>
                    </a:xfrm>
                    <a:prstGeom prst="rect">
                      <a:avLst/>
                    </a:prstGeom>
                  </pic:spPr>
                </pic:pic>
              </a:graphicData>
            </a:graphic>
          </wp:anchor>
        </w:drawing>
      </w:r>
    </w:p>
    <w:p>
      <w:pPr>
        <w:pStyle w:val="Normalindentado5"/>
        <w:ind w:left="0" w:hanging="0"/>
        <w:rPr>
          <w:lang w:eastAsia="es-ES"/>
        </w:rPr>
      </w:pPr>
      <w:r>
        <w:rPr>
          <w:lang w:eastAsia="es-ES"/>
        </w:rPr>
      </w:r>
    </w:p>
    <w:p>
      <w:pPr>
        <w:pStyle w:val="Normalindentado5"/>
        <w:ind w:left="0" w:hanging="0"/>
        <w:rPr>
          <w:lang w:eastAsia="es-ES"/>
        </w:rPr>
      </w:pPr>
      <w:r>
        <w:rPr>
          <w:lang w:eastAsia="es-ES"/>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lang w:eastAsia="es-ES"/>
        </w:rPr>
      </w:pPr>
      <w:r>
        <w:rPr>
          <w:lang w:eastAsia="es-ES"/>
        </w:rPr>
      </w:r>
      <w:r>
        <mc:AlternateContent>
          <mc:Choice Requires="wps">
            <w:drawing>
              <wp:anchor behindDoc="0" distT="0" distB="0" distL="114935" distR="114935" simplePos="0" locked="0" layoutInCell="1" allowOverlap="1" relativeHeight="14">
                <wp:simplePos x="0" y="0"/>
                <wp:positionH relativeFrom="column">
                  <wp:posOffset>1682750</wp:posOffset>
                </wp:positionH>
                <wp:positionV relativeFrom="paragraph">
                  <wp:posOffset>102235</wp:posOffset>
                </wp:positionV>
                <wp:extent cx="2147570" cy="683895"/>
                <wp:effectExtent l="0" t="0" r="0" b="0"/>
                <wp:wrapNone/>
                <wp:docPr id="13" name=""/>
                <a:graphic xmlns:a="http://schemas.openxmlformats.org/drawingml/2006/main">
                  <a:graphicData uri="http://schemas.microsoft.com/office/word/2010/wordprocessingShape">
                    <wps:wsp>
                      <wps:cNvSpPr txBox="1"/>
                      <wps:spPr>
                        <a:xfrm>
                          <a:off x="0" y="0"/>
                          <a:ext cx="2147570" cy="683895"/>
                        </a:xfrm>
                        <a:prstGeom prst="rect"/>
                        <a:solidFill>
                          <a:srgbClr val="FFFFFF"/>
                        </a:solidFill>
                        <a:ln w="635">
                          <a:solidFill>
                            <a:srgbClr val="000000"/>
                          </a:solidFill>
                        </a:ln>
                      </wps:spPr>
                      <wps:txbx>
                        <w:txbxContent>
                          <w:p>
                            <w:pPr>
                              <w:pStyle w:val="Contenidodelmarco"/>
                              <w:jc w:val="center"/>
                              <w:rPr/>
                            </w:pPr>
                            <w:r>
                              <w:rPr/>
                              <w:t>Una vez ya ingresado al sistema, el alumno puede consultar su asistencia así como sus actividades</w:t>
                            </w:r>
                          </w:p>
                        </w:txbxContent>
                      </wps:txbx>
                      <wps:bodyPr anchor="t" lIns="91440" tIns="45720" rIns="91440" bIns="45720">
                        <a:noAutofit/>
                      </wps:bodyPr>
                    </wps:wsp>
                  </a:graphicData>
                </a:graphic>
              </wp:anchor>
            </w:drawing>
          </mc:Choice>
          <mc:Fallback>
            <w:pict>
              <v:rect fillcolor="#FFFFFF" strokecolor="#000000" strokeweight="0pt" style="position:absolute;rotation:0;width:169.1pt;height:53.85pt;mso-wrap-distance-left:9.05pt;mso-wrap-distance-right:9.05pt;mso-wrap-distance-top:0pt;mso-wrap-distance-bottom:0pt;margin-top:8.05pt;mso-position-vertical-relative:text;margin-left:132.5pt;mso-position-horizontal-relative:text">
                <v:textbox>
                  <w:txbxContent>
                    <w:p>
                      <w:pPr>
                        <w:pStyle w:val="Contenidodelmarco"/>
                        <w:jc w:val="center"/>
                        <w:rPr/>
                      </w:pPr>
                      <w:r>
                        <w:rPr/>
                        <w:t>Una vez ya ingresado al sistema, el alumno puede consultar su asistencia así como sus actividades</w:t>
                      </w:r>
                    </w:p>
                  </w:txbxContent>
                </v:textbox>
              </v:rect>
            </w:pict>
          </mc:Fallback>
        </mc:AlternateContent>
      </w:r>
    </w:p>
    <w:p>
      <w:pPr>
        <w:pStyle w:val="Normalindentado5"/>
        <w:ind w:left="0" w:hanging="0"/>
        <w:rPr>
          <w:lang w:eastAsia="es-ES"/>
        </w:rPr>
      </w:pPr>
      <w:r>
        <w:rPr>
          <w:lang w:eastAsia="es-ES"/>
        </w:rPr>
      </w:r>
    </w:p>
    <w:p>
      <w:pPr>
        <w:pStyle w:val="Normalindentado5"/>
        <w:ind w:left="0" w:hanging="0"/>
        <w:rPr>
          <w:lang w:eastAsia="es-ES"/>
        </w:rPr>
      </w:pPr>
      <w:r>
        <w:rPr>
          <w:lang w:eastAsia="es-ES"/>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lang w:eastAsia="es-ES"/>
        </w:rPr>
      </w:pPr>
      <w:r>
        <w:rPr>
          <w:lang w:eastAsia="es-ES"/>
        </w:rPr>
        <w:drawing>
          <wp:anchor behindDoc="1" distT="0" distB="0" distL="133985" distR="114935" simplePos="0" locked="0" layoutInCell="1" allowOverlap="1" relativeHeight="15">
            <wp:simplePos x="0" y="0"/>
            <wp:positionH relativeFrom="column">
              <wp:posOffset>-202565</wp:posOffset>
            </wp:positionH>
            <wp:positionV relativeFrom="paragraph">
              <wp:posOffset>40005</wp:posOffset>
            </wp:positionV>
            <wp:extent cx="2838450" cy="2522855"/>
            <wp:effectExtent l="0" t="0" r="0" b="0"/>
            <wp:wrapNone/>
            <wp:docPr id="14"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5" descr=""/>
                    <pic:cNvPicPr>
                      <a:picLocks noChangeAspect="1" noChangeArrowheads="1"/>
                    </pic:cNvPicPr>
                  </pic:nvPicPr>
                  <pic:blipFill>
                    <a:blip r:embed="rId15"/>
                    <a:stretch>
                      <a:fillRect/>
                    </a:stretch>
                  </pic:blipFill>
                  <pic:spPr bwMode="auto">
                    <a:xfrm>
                      <a:off x="0" y="0"/>
                      <a:ext cx="2838450" cy="2522855"/>
                    </a:xfrm>
                    <a:prstGeom prst="rect">
                      <a:avLst/>
                    </a:prstGeom>
                  </pic:spPr>
                </pic:pic>
              </a:graphicData>
            </a:graphic>
          </wp:anchor>
        </w:drawing>
        <w:drawing>
          <wp:anchor behindDoc="1" distT="0" distB="0" distL="133985" distR="114935" simplePos="0" locked="0" layoutInCell="1" allowOverlap="1" relativeHeight="16">
            <wp:simplePos x="0" y="0"/>
            <wp:positionH relativeFrom="column">
              <wp:posOffset>2836545</wp:posOffset>
            </wp:positionH>
            <wp:positionV relativeFrom="paragraph">
              <wp:posOffset>40005</wp:posOffset>
            </wp:positionV>
            <wp:extent cx="2838450" cy="2522855"/>
            <wp:effectExtent l="0" t="0" r="0" b="0"/>
            <wp:wrapNone/>
            <wp:docPr id="15"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6" descr=""/>
                    <pic:cNvPicPr>
                      <a:picLocks noChangeAspect="1" noChangeArrowheads="1"/>
                    </pic:cNvPicPr>
                  </pic:nvPicPr>
                  <pic:blipFill>
                    <a:blip r:embed="rId16"/>
                    <a:stretch>
                      <a:fillRect/>
                    </a:stretch>
                  </pic:blipFill>
                  <pic:spPr bwMode="auto">
                    <a:xfrm>
                      <a:off x="0" y="0"/>
                      <a:ext cx="2838450" cy="2522855"/>
                    </a:xfrm>
                    <a:prstGeom prst="rect">
                      <a:avLst/>
                    </a:prstGeom>
                  </pic:spPr>
                </pic:pic>
              </a:graphicData>
            </a:graphic>
          </wp:anchor>
        </w:drawing>
      </w:r>
    </w:p>
    <w:p>
      <w:pPr>
        <w:pStyle w:val="Normalindentado5"/>
        <w:ind w:left="0" w:hanging="0"/>
        <w:rPr>
          <w:lang w:eastAsia="es-ES"/>
        </w:rPr>
      </w:pPr>
      <w:r>
        <w:rPr>
          <w:lang w:eastAsia="es-ES"/>
        </w:rPr>
      </w:r>
    </w:p>
    <w:p>
      <w:pPr>
        <w:pStyle w:val="Normalindentado5"/>
        <w:ind w:left="0" w:hanging="0"/>
        <w:rPr>
          <w:lang w:eastAsia="es-ES"/>
        </w:rPr>
      </w:pPr>
      <w:r>
        <w:rPr>
          <w:lang w:eastAsia="es-ES"/>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lang w:eastAsia="es-ES"/>
        </w:rPr>
      </w:pPr>
      <w:r>
        <w:rPr>
          <w:lang w:eastAsia="es-ES"/>
        </w:rPr>
        <w:drawing>
          <wp:anchor behindDoc="1" distT="0" distB="0" distL="133985" distR="114935" simplePos="0" locked="0" layoutInCell="1" allowOverlap="1" relativeHeight="17">
            <wp:simplePos x="0" y="0"/>
            <wp:positionH relativeFrom="column">
              <wp:posOffset>-202565</wp:posOffset>
            </wp:positionH>
            <wp:positionV relativeFrom="paragraph">
              <wp:posOffset>59055</wp:posOffset>
            </wp:positionV>
            <wp:extent cx="2838450" cy="2522855"/>
            <wp:effectExtent l="0" t="0" r="0" b="0"/>
            <wp:wrapNone/>
            <wp:docPr id="16" name="Imagen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7" descr=""/>
                    <pic:cNvPicPr>
                      <a:picLocks noChangeAspect="1" noChangeArrowheads="1"/>
                    </pic:cNvPicPr>
                  </pic:nvPicPr>
                  <pic:blipFill>
                    <a:blip r:embed="rId17"/>
                    <a:stretch>
                      <a:fillRect/>
                    </a:stretch>
                  </pic:blipFill>
                  <pic:spPr bwMode="auto">
                    <a:xfrm>
                      <a:off x="0" y="0"/>
                      <a:ext cx="2838450" cy="2522855"/>
                    </a:xfrm>
                    <a:prstGeom prst="rect">
                      <a:avLst/>
                    </a:prstGeom>
                  </pic:spPr>
                </pic:pic>
              </a:graphicData>
            </a:graphic>
          </wp:anchor>
        </w:drawing>
      </w:r>
    </w:p>
    <w:p>
      <w:pPr>
        <w:pStyle w:val="Normalindentado5"/>
        <w:ind w:left="0" w:hanging="0"/>
        <w:rPr>
          <w:lang w:eastAsia="es-ES"/>
        </w:rPr>
      </w:pPr>
      <w:r>
        <w:rPr>
          <w:lang w:eastAsia="es-ES"/>
        </w:rPr>
      </w:r>
    </w:p>
    <w:p>
      <w:pPr>
        <w:pStyle w:val="Normalindentado5"/>
        <w:ind w:left="0" w:hanging="0"/>
        <w:rPr>
          <w:lang w:eastAsia="es-ES"/>
        </w:rPr>
      </w:pPr>
      <w:r>
        <w:rPr>
          <w:lang w:eastAsia="es-ES"/>
        </w:rPr>
      </w:r>
    </w:p>
    <w:p>
      <w:pPr>
        <w:pStyle w:val="Normalindentado5"/>
        <w:ind w:left="0" w:hanging="0"/>
        <w:rPr>
          <w:lang w:eastAsia="es-ES"/>
        </w:rPr>
      </w:pPr>
      <w:r>
        <w:rPr>
          <w:lang w:eastAsia="es-ES"/>
        </w:rPr>
      </w:r>
      <w:r>
        <mc:AlternateContent>
          <mc:Choice Requires="wps">
            <w:drawing>
              <wp:anchor behindDoc="0" distT="0" distB="0" distL="114935" distR="114935" simplePos="0" locked="0" layoutInCell="1" allowOverlap="1" relativeHeight="18">
                <wp:simplePos x="0" y="0"/>
                <wp:positionH relativeFrom="column">
                  <wp:posOffset>3144520</wp:posOffset>
                </wp:positionH>
                <wp:positionV relativeFrom="paragraph">
                  <wp:posOffset>121920</wp:posOffset>
                </wp:positionV>
                <wp:extent cx="2147570" cy="975995"/>
                <wp:effectExtent l="0" t="0" r="0" b="0"/>
                <wp:wrapNone/>
                <wp:docPr id="17" name=""/>
                <a:graphic xmlns:a="http://schemas.openxmlformats.org/drawingml/2006/main">
                  <a:graphicData uri="http://schemas.microsoft.com/office/word/2010/wordprocessingShape">
                    <wps:wsp>
                      <wps:cNvSpPr txBox="1"/>
                      <wps:spPr>
                        <a:xfrm>
                          <a:off x="0" y="0"/>
                          <a:ext cx="2147570" cy="975995"/>
                        </a:xfrm>
                        <a:prstGeom prst="rect"/>
                        <a:solidFill>
                          <a:srgbClr val="FFFFFF"/>
                        </a:solidFill>
                        <a:ln w="635">
                          <a:solidFill>
                            <a:srgbClr val="000000"/>
                          </a:solidFill>
                        </a:ln>
                      </wps:spPr>
                      <wps:txbx>
                        <w:txbxContent>
                          <w:p>
                            <w:pPr>
                              <w:pStyle w:val="Contenidodelmarco"/>
                              <w:rPr/>
                            </w:pPr>
                            <w:r>
                              <w:rPr/>
                              <w:t>En caso de no haber actividades, el sistema enviará una notificación a la dependencia para que le asigne actividades al alumno así como mostrará la lista de actividades no terminadas</w:t>
                            </w:r>
                          </w:p>
                        </w:txbxContent>
                      </wps:txbx>
                      <wps:bodyPr anchor="t" lIns="91440" tIns="45720" rIns="91440" bIns="45720">
                        <a:noAutofit/>
                      </wps:bodyPr>
                    </wps:wsp>
                  </a:graphicData>
                </a:graphic>
              </wp:anchor>
            </w:drawing>
          </mc:Choice>
          <mc:Fallback>
            <w:pict>
              <v:rect fillcolor="#FFFFFF" strokecolor="#000000" strokeweight="0pt" style="position:absolute;rotation:0;width:169.1pt;height:76.85pt;mso-wrap-distance-left:9.05pt;mso-wrap-distance-right:9.05pt;mso-wrap-distance-top:0pt;mso-wrap-distance-bottom:0pt;margin-top:9.6pt;mso-position-vertical-relative:text;margin-left:247.6pt;mso-position-horizontal-relative:text">
                <v:textbox>
                  <w:txbxContent>
                    <w:p>
                      <w:pPr>
                        <w:pStyle w:val="Contenidodelmarco"/>
                        <w:rPr/>
                      </w:pPr>
                      <w:r>
                        <w:rPr/>
                        <w:t>En caso de no haber actividades, el sistema enviará una notificación a la dependencia para que le asigne actividades al alumno así como mostrará la lista de actividades no terminadas</w:t>
                      </w:r>
                    </w:p>
                  </w:txbxContent>
                </v:textbox>
              </v:rect>
            </w:pict>
          </mc:Fallback>
        </mc:AlternateContent>
      </w:r>
    </w:p>
    <w:p>
      <w:pPr>
        <w:pStyle w:val="Normalindentado5"/>
        <w:ind w:left="0" w:hanging="0"/>
        <w:rPr>
          <w:lang w:eastAsia="es-ES"/>
        </w:rPr>
      </w:pPr>
      <w:r>
        <w:rPr>
          <w:lang w:eastAsia="es-ES"/>
        </w:rPr>
      </w:r>
    </w:p>
    <w:p>
      <w:pPr>
        <w:pStyle w:val="Normalindentado5"/>
        <w:ind w:left="0" w:hanging="0"/>
        <w:rPr>
          <w:lang w:eastAsia="es-ES"/>
        </w:rPr>
      </w:pPr>
      <w:r>
        <w:rPr>
          <w:lang w:eastAsia="es-ES"/>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Normalindentado5"/>
        <w:ind w:left="0" w:hanging="0"/>
        <w:rPr/>
      </w:pPr>
      <w:r>
        <w:rPr/>
      </w:r>
    </w:p>
    <w:p>
      <w:pPr>
        <w:pStyle w:val="Encabezado3"/>
        <w:numPr>
          <w:ilvl w:val="2"/>
          <w:numId w:val="2"/>
        </w:numPr>
        <w:rPr/>
      </w:pPr>
      <w:bookmarkStart w:id="23" w:name="__RefHeading___Toc436605642"/>
      <w:bookmarkEnd w:id="23"/>
      <w:r>
        <w:rPr/>
        <w:t>Interfaces de comunicación</w:t>
      </w:r>
    </w:p>
    <w:p>
      <w:pPr>
        <w:pStyle w:val="Normalindentado3"/>
        <w:numPr>
          <w:ilvl w:val="0"/>
          <w:numId w:val="4"/>
        </w:numPr>
        <w:rPr/>
      </w:pPr>
      <w:r>
        <w:rPr/>
        <w:t>Para usar el sistema se necesita conectarse a internet.</w:t>
      </w:r>
    </w:p>
    <w:p>
      <w:pPr>
        <w:pStyle w:val="Encabezado2"/>
        <w:numPr>
          <w:ilvl w:val="1"/>
          <w:numId w:val="2"/>
        </w:numPr>
        <w:rPr/>
      </w:pPr>
      <w:bookmarkStart w:id="24" w:name="__RefHeading___Toc436605643"/>
      <w:bookmarkEnd w:id="24"/>
      <w:r>
        <w:rPr/>
        <w:t>Requisitos funcionales</w:t>
      </w:r>
    </w:p>
    <w:p>
      <w:pPr>
        <w:pStyle w:val="Encabezado3"/>
        <w:numPr>
          <w:ilvl w:val="2"/>
          <w:numId w:val="2"/>
        </w:numPr>
        <w:rPr/>
      </w:pPr>
      <w:bookmarkStart w:id="25" w:name="__RefHeading___Toc436605644"/>
      <w:bookmarkEnd w:id="25"/>
      <w:r>
        <w:rPr/>
        <w:t>Alumno ingresa al sistema</w:t>
      </w:r>
    </w:p>
    <w:p>
      <w:pPr>
        <w:pStyle w:val="Normalindentado3"/>
        <w:rPr/>
      </w:pPr>
      <w:r>
        <w:rPr/>
        <w:t>Al alumno, por medio de su matricula y su contraseña, se le autorizará la entrada al sistema, siempre y cuando este dado de alta en la EE de SS.</w:t>
      </w:r>
    </w:p>
    <w:p>
      <w:pPr>
        <w:pStyle w:val="Encabezado3"/>
        <w:numPr>
          <w:ilvl w:val="2"/>
          <w:numId w:val="2"/>
        </w:numPr>
        <w:rPr/>
      </w:pPr>
      <w:bookmarkStart w:id="26" w:name="__RefHeading___Toc436605645"/>
      <w:bookmarkEnd w:id="26"/>
      <w:r>
        <w:rPr/>
        <w:t>Alumno inicia sesión</w:t>
      </w:r>
    </w:p>
    <w:p>
      <w:pPr>
        <w:pStyle w:val="Normalindentado3"/>
        <w:rPr/>
      </w:pPr>
      <w:r>
        <w:rPr/>
        <w:t>Una vez inscrito al SS, el alumno podrá iniciar sesión de la misma manera que se ingresó al sistema. Y tendrá acceso a las herramientas que se disponen para el tipo de usuario “Estudiante”.</w:t>
      </w:r>
    </w:p>
    <w:p>
      <w:pPr>
        <w:pStyle w:val="Encabezado3"/>
        <w:numPr>
          <w:ilvl w:val="2"/>
          <w:numId w:val="2"/>
        </w:numPr>
        <w:rPr/>
      </w:pPr>
      <w:bookmarkStart w:id="27" w:name="__RefHeading___Toc436605646"/>
      <w:bookmarkEnd w:id="27"/>
      <w:r>
        <w:rPr/>
        <w:t>Alumno consulta actividades.</w:t>
      </w:r>
    </w:p>
    <w:p>
      <w:pPr>
        <w:pStyle w:val="Normalindentado3"/>
        <w:rPr/>
      </w:pPr>
      <w:r>
        <w:rPr/>
        <w:t>En cualquier momento, el alumno podrá consultar las actividades, una vez que inicie sesión dará clic en la pestaña “Actividades” y podrá ver lo que el encargado de la dependencia espera que haga.</w:t>
      </w:r>
    </w:p>
    <w:p>
      <w:pPr>
        <w:pStyle w:val="Encabezado3"/>
        <w:numPr>
          <w:ilvl w:val="2"/>
          <w:numId w:val="2"/>
        </w:numPr>
        <w:rPr/>
      </w:pPr>
      <w:r>
        <w:rPr/>
        <w:t>Alumno solicita asesoramiento del maestro</w:t>
      </w:r>
    </w:p>
    <w:p>
      <w:pPr>
        <w:pStyle w:val="Normalindentado3"/>
        <w:rPr/>
      </w:pPr>
      <w:r>
        <w:rPr/>
        <w:t>En una pestaña dentro de la sesión del alumno este podrá solicitar y recibir asesoramiento del maestro, al abrir la pestaña aparecerán dos campos grandes divididos por una línea y de las mismas dimensiones. En el campo izquierdo podrá visualizarse los mensajes del maestro hacia el alumno, que al dar clic en la lista de ellos se desplegaran en el campo derecho (de manera similar al correo de miUV) aparecerá un botón de “solicitar ayuda” en la parte de abajo del campo derecho y el campo derecho se tornará un campo de texto donde podrá escribir la ayuda a solicitar y solo resta dar clic en enviar (botón que aparecerá en la esquina inferior derecha, dentro del campo de texto).</w:t>
      </w:r>
    </w:p>
    <w:p>
      <w:pPr>
        <w:pStyle w:val="Encabezado3"/>
        <w:numPr>
          <w:ilvl w:val="2"/>
          <w:numId w:val="2"/>
        </w:numPr>
        <w:rPr/>
      </w:pPr>
      <w:bookmarkStart w:id="28" w:name="__RefHeading___Toc436605647"/>
      <w:bookmarkEnd w:id="28"/>
      <w:r>
        <w:rPr/>
        <w:t>Maestro lee y entrega reportes</w:t>
      </w:r>
    </w:p>
    <w:p>
      <w:pPr>
        <w:pStyle w:val="Normalindentado3"/>
        <w:rPr/>
      </w:pPr>
      <w:r>
        <w:rPr/>
        <w:t>El maestro recibe los reportes que son enviados del alumno, para recibirlos tiene que acceder al sistema, dar clic en su lista de actividades y aparecerá el reporte enviado del alumno, entonces puede abrirlo y leerlo.</w:t>
      </w:r>
    </w:p>
    <w:p>
      <w:pPr>
        <w:pStyle w:val="Encabezado3"/>
        <w:numPr>
          <w:ilvl w:val="2"/>
          <w:numId w:val="2"/>
        </w:numPr>
        <w:rPr/>
      </w:pPr>
      <w:r>
        <w:rPr/>
        <w:t>Maestro hace comentarios sobre el reporte del alumno</w:t>
      </w:r>
    </w:p>
    <w:p>
      <w:pPr>
        <w:pStyle w:val="Normalindentado3"/>
        <w:rPr/>
      </w:pPr>
      <w:r>
        <w:rPr/>
        <w:t>El maestro al leer el reporte y analizarlo hace comentarios sobre el reporte del alumno dentro del cuadro de texto de comentarios que aparecerá debajo del reporte, dando a conocer su evaluación del reporte y ayudando al alumno a mejorar su desempeño sobre el servicio social.</w:t>
      </w:r>
    </w:p>
    <w:p>
      <w:pPr>
        <w:pStyle w:val="Encabezado3"/>
        <w:numPr>
          <w:ilvl w:val="2"/>
          <w:numId w:val="2"/>
        </w:numPr>
        <w:rPr/>
      </w:pPr>
      <w:r>
        <w:rPr/>
        <w:t>Maestro asesora al alumno</w:t>
      </w:r>
    </w:p>
    <w:p>
      <w:pPr>
        <w:pStyle w:val="Normalindentado3"/>
        <w:rPr/>
      </w:pPr>
      <w:r>
        <w:rPr/>
        <w:t>En cualquier momento, el maestro se encuentra abierto ante cualquier duda del alumno, que podrían aparecer como mensajes privados dentro del sistema o por cualquier otro medio. Ya que su tarea es asesorarlo y resolver toda duda que tenga, podrá hacerlo desde el sistema, dando clic en “lista de alumnos” y seleccionando cualquiera de los alumnos que tiene asignados, dando clic el botón de “dar asesoramiento” podrá escribir al alumno finalizando la tarea en el botón “Enviar comentarios”.</w:t>
      </w:r>
    </w:p>
    <w:p>
      <w:pPr>
        <w:pStyle w:val="Encabezado3"/>
        <w:numPr>
          <w:ilvl w:val="2"/>
          <w:numId w:val="2"/>
        </w:numPr>
        <w:rPr/>
      </w:pPr>
      <w:r>
        <w:rPr/>
        <w:t>Representante de la coordinación recibe y lee reportes</w:t>
      </w:r>
    </w:p>
    <w:p>
      <w:pPr>
        <w:pStyle w:val="Normalindentado3"/>
        <w:rPr/>
      </w:pPr>
      <w:r>
        <w:rPr/>
        <w:t>La coordinación accede a su cuenta donde podrá visualizar los reportes realizados por cada alumno especifico y seleccionado, también puede leer los comentarios previamente realizados por el maestro en el mismo lugar.</w:t>
      </w:r>
    </w:p>
    <w:p>
      <w:pPr>
        <w:pStyle w:val="Encabezado3"/>
        <w:numPr>
          <w:ilvl w:val="2"/>
          <w:numId w:val="2"/>
        </w:numPr>
        <w:rPr/>
      </w:pPr>
      <w:r>
        <w:rPr/>
        <w:t>Representante de la coordinación verifica trabajos hechos por el alumno</w:t>
      </w:r>
    </w:p>
    <w:p>
      <w:pPr>
        <w:pStyle w:val="Normalindentado3"/>
        <w:rPr/>
      </w:pPr>
      <w:r>
        <w:rPr/>
        <w:t>Luego de que el alumno realice las actividades que le fueron entregadas, la coordinación verifica su trabajo que previamente fue evaluado por el maestro que lo asesora, seleccionando el alumno.</w:t>
      </w:r>
    </w:p>
    <w:p>
      <w:pPr>
        <w:pStyle w:val="Encabezado3"/>
        <w:numPr>
          <w:ilvl w:val="2"/>
          <w:numId w:val="2"/>
        </w:numPr>
        <w:rPr/>
      </w:pPr>
      <w:r>
        <w:rPr/>
        <w:t>Representante de la coordinación asigna al alumno una dependencia</w:t>
      </w:r>
    </w:p>
    <w:p>
      <w:pPr>
        <w:pStyle w:val="Normalindentado3"/>
        <w:rPr>
          <w:rFonts w:eastAsia="Arial"/>
        </w:rPr>
      </w:pPr>
      <w:r>
        <w:rPr/>
        <w:t>El sistema hace una comparación para ver que dependencia es la más apropiada para el alumno y la coordinación visualiza la lista de dependencias y alumnos que generó el sistema, la coordinación solo debe dar clic en los recuadros de selección de los alumnos que desee confirmar, y para finalizar dar clic en confirmar para que sean asignados, en caso de que no se hayan asignado a algunos alumnos se le pregunta al representante de la coordinación del Servicio Social que se le asignará, dentro de un cuadro comparativo dependencias-alumnos.</w:t>
      </w:r>
    </w:p>
    <w:p>
      <w:pPr>
        <w:pStyle w:val="Encabezado3"/>
        <w:numPr>
          <w:ilvl w:val="2"/>
          <w:numId w:val="2"/>
        </w:numPr>
        <w:rPr/>
      </w:pPr>
      <w:r>
        <w:rPr>
          <w:rFonts w:eastAsia="Arial"/>
        </w:rPr>
        <w:t xml:space="preserve"> </w:t>
      </w:r>
      <w:r>
        <w:rPr/>
        <w:t>Representante de la coordinación asigna maestros al alumno</w:t>
      </w:r>
    </w:p>
    <w:p>
      <w:pPr>
        <w:pStyle w:val="Normalindentado3"/>
        <w:rPr/>
      </w:pPr>
      <w:r>
        <w:rPr/>
        <w:t>El sistema, analiza el historial, dependencia y carrera y asigna el maestro más adecuado para alumno para que lo asesore en el servicio social. De la misma manera que en el caso del “Coordinador asigna al alumno una dependencia” el representante de la coordinación del servicio social confirma y acepta las asignaciones o hace los cambios necesarios.</w:t>
      </w:r>
    </w:p>
    <w:p>
      <w:pPr>
        <w:pStyle w:val="Encabezado3"/>
        <w:numPr>
          <w:ilvl w:val="2"/>
          <w:numId w:val="2"/>
        </w:numPr>
        <w:rPr/>
      </w:pPr>
      <w:r>
        <w:rPr/>
        <w:t>Representante de la coordinación expide certificado</w:t>
      </w:r>
    </w:p>
    <w:p>
      <w:pPr>
        <w:pStyle w:val="Normalindentado3"/>
        <w:rPr/>
      </w:pPr>
      <w:r>
        <w:rPr/>
        <w:t>Una vez el alumno concluya su servicio social, la coordinación verifica que las actividades del alumno hayan sido realizadas exitosamente y haya cumplido con el número de horas asignadas mediante los reportes entregados, una vez se haya confirmado que el alumno ha cumplido con los requisitos solicitados, la coordinación expide su certificado.</w:t>
      </w:r>
    </w:p>
    <w:p>
      <w:pPr>
        <w:pStyle w:val="Encabezado3"/>
        <w:numPr>
          <w:ilvl w:val="2"/>
          <w:numId w:val="2"/>
        </w:numPr>
        <w:rPr/>
      </w:pPr>
      <w:r>
        <w:rPr/>
        <w:t>Representante de la coordinación verifica carta de aceptación</w:t>
      </w:r>
    </w:p>
    <w:p>
      <w:pPr>
        <w:pStyle w:val="Normalindentado3"/>
        <w:rPr/>
      </w:pPr>
      <w:r>
        <w:rPr/>
        <w:t>Se buscan los expedientes del alumno como su carrera y el maestro que se le ha asignado, entonces se revisa la lista de oficios que hay disponibles para hacerle una asignación según cuál sea más conveniente tanto para el alumno como el maestro que lo va a asesorar.</w:t>
      </w:r>
    </w:p>
    <w:p>
      <w:pPr>
        <w:pStyle w:val="Encabezado3"/>
        <w:numPr>
          <w:ilvl w:val="2"/>
          <w:numId w:val="2"/>
        </w:numPr>
        <w:rPr/>
      </w:pPr>
      <w:r>
        <w:rPr/>
        <w:t>Encargado del alumno en la dependencia genera solicitud</w:t>
      </w:r>
    </w:p>
    <w:p>
      <w:pPr>
        <w:pStyle w:val="Normalindentado3"/>
        <w:rPr/>
      </w:pPr>
      <w:r>
        <w:rPr/>
        <w:t>El encargado entra al sistema y aprieta el botón de crear solicitud, el sistema pedirá que llene los campos de registro de la empresa (Nombre de la empresa u organización, dirección, teléfono, correo electrónico, nombre del encargado, nombre de usuario del encargado, contraseña del encargado, confirmar contraseña del encargado) y luego el campo de descripción de la solicitud, donde tendrá opción múltiples de las características que necesita el usuario, da clic en finalizar.</w:t>
      </w:r>
    </w:p>
    <w:p>
      <w:pPr>
        <w:pStyle w:val="Encabezado3"/>
        <w:numPr>
          <w:ilvl w:val="2"/>
          <w:numId w:val="2"/>
        </w:numPr>
        <w:rPr/>
      </w:pPr>
      <w:r>
        <w:rPr/>
        <w:t>Encargado del alumno en la dependencia asigna actividades al estudiante</w:t>
      </w:r>
    </w:p>
    <w:p>
      <w:pPr>
        <w:pStyle w:val="Normalindentado3"/>
        <w:rPr/>
      </w:pPr>
      <w:r>
        <w:rPr/>
        <w:t>El encargado de la dependencia entra en el sistema, pone su usuario y contraseña y da clic en entrar, una vez que se inició sesión, da clic en actividades, donde aparecerá la opción de asignar actividades, él describe la actividad a realizar por el estudiante y da clic en el botón “+”y se irán agregando actividades a la lista, de no contar con una computadora para el estudiante, da clic en imprimir para entregar la lista de actividades al estudiante en cuanto llegue.</w:t>
      </w:r>
    </w:p>
    <w:p>
      <w:pPr>
        <w:pStyle w:val="Encabezado3"/>
        <w:numPr>
          <w:ilvl w:val="2"/>
          <w:numId w:val="2"/>
        </w:numPr>
        <w:rPr/>
      </w:pPr>
      <w:r>
        <w:rPr/>
        <w:t>Encargado del alumno en la dependencia realiza observaciones sobre las actividades del alumno</w:t>
      </w:r>
    </w:p>
    <w:p>
      <w:pPr>
        <w:pStyle w:val="Normalindentado3"/>
        <w:rPr/>
      </w:pPr>
      <w:r>
        <w:rPr/>
        <w:t>El encargado entra al sistema, una vez terminado el estudiante sus actividades, poniendo su nombre de usuario y contraseña y da clic en entrar, da clic en actividades y aparecerán las actividades que el estudiante marcó como finalizadas, el encargado confirma dichas actividades y pone observaciones de ser necesario y por último da clic en finalizar</w:t>
      </w:r>
    </w:p>
    <w:p>
      <w:pPr>
        <w:pStyle w:val="Normalindentado3"/>
        <w:rPr/>
      </w:pPr>
      <w:r>
        <w:rPr/>
      </w:r>
    </w:p>
    <w:p>
      <w:pPr>
        <w:pStyle w:val="Encabezado2"/>
        <w:numPr>
          <w:ilvl w:val="1"/>
          <w:numId w:val="2"/>
        </w:numPr>
        <w:rPr/>
      </w:pPr>
      <w:bookmarkStart w:id="29" w:name="__RefHeading___Toc436605648"/>
      <w:bookmarkEnd w:id="29"/>
      <w:r>
        <w:rPr/>
        <w:t>Requisitos no funcionales</w:t>
      </w:r>
    </w:p>
    <w:p>
      <w:pPr>
        <w:pStyle w:val="Encabezado3"/>
        <w:numPr>
          <w:ilvl w:val="2"/>
          <w:numId w:val="2"/>
        </w:numPr>
        <w:rPr/>
      </w:pPr>
      <w:bookmarkStart w:id="30" w:name="__RefHeading___Toc436605649"/>
      <w:bookmarkEnd w:id="30"/>
      <w:r>
        <w:rPr/>
        <w:t>Requisitos de rendimiento</w:t>
      </w:r>
    </w:p>
    <w:p>
      <w:pPr>
        <w:pStyle w:val="Normalindentado3"/>
        <w:numPr>
          <w:ilvl w:val="0"/>
          <w:numId w:val="6"/>
        </w:numPr>
        <w:rPr/>
      </w:pPr>
      <w:r>
        <w:rPr/>
        <w:t>El sistema deberá estar funcionando las 24 horas todos los días, para que la generación de reportes no se interrumpa sin importar el horario en que el estudiante haga las actividades encomendadas; y esté accesible en todo momento.</w:t>
      </w:r>
    </w:p>
    <w:p>
      <w:pPr>
        <w:pStyle w:val="Normalindentado3"/>
        <w:numPr>
          <w:ilvl w:val="0"/>
          <w:numId w:val="6"/>
        </w:numPr>
        <w:rPr/>
      </w:pPr>
      <w:r>
        <w:rPr/>
        <w:t>El sistema debe soportar a 15 usuarios usándolo simultáneamente. Siendo el promedio anual de estudiantes 60 y agregando a maestros, miembros de coordinación y encargados de las dependencias para las cuales los alumnos trabajan, el sistema se daría a basto sin ningún problema.</w:t>
      </w:r>
    </w:p>
    <w:p>
      <w:pPr>
        <w:pStyle w:val="Encabezado3"/>
        <w:numPr>
          <w:ilvl w:val="2"/>
          <w:numId w:val="2"/>
        </w:numPr>
        <w:rPr/>
      </w:pPr>
      <w:bookmarkStart w:id="31" w:name="__RefHeading___Toc436605650"/>
      <w:bookmarkEnd w:id="31"/>
      <w:r>
        <w:rPr/>
        <w:t>Seguridad</w:t>
      </w:r>
    </w:p>
    <w:p>
      <w:pPr>
        <w:pStyle w:val="Normalindentado3"/>
        <w:numPr>
          <w:ilvl w:val="0"/>
          <w:numId w:val="7"/>
        </w:numPr>
        <w:rPr/>
      </w:pPr>
      <w:r>
        <w:rPr/>
        <w:t>E</w:t>
      </w:r>
      <w:r>
        <w:rPr/>
        <w:t xml:space="preserve">l sistema debe impedir que cualquier usuario distinto a su propietario tenga acceso a </w:t>
      </w:r>
      <w:r>
        <w:rPr/>
        <w:t>las cuentas.</w:t>
      </w:r>
    </w:p>
    <w:p>
      <w:pPr>
        <w:pStyle w:val="Normalindentado3"/>
        <w:numPr>
          <w:ilvl w:val="0"/>
          <w:numId w:val="7"/>
        </w:numPr>
        <w:rPr/>
      </w:pPr>
      <w:r>
        <w:rPr/>
        <w:t>Los alumnos solo tendrán acceso a la información que concierne al cumplimiento de su servicio social, y no podrá acceder a los datos de maestros, demás alumnos (sus compañeros) o la información que ve el encargado de la dependencia.</w:t>
      </w:r>
    </w:p>
    <w:p>
      <w:pPr>
        <w:pStyle w:val="Normalindentado3"/>
        <w:numPr>
          <w:ilvl w:val="0"/>
          <w:numId w:val="7"/>
        </w:numPr>
        <w:rPr/>
      </w:pPr>
      <w:r>
        <w:rPr/>
        <w:t>La coordinación tiene acceso a toda la información de los usuarios pero no a su modificación, exceptuando sus propios datos, así como la dada de alta y baja de los alumnos.</w:t>
      </w:r>
    </w:p>
    <w:p>
      <w:pPr>
        <w:pStyle w:val="Encabezado3"/>
        <w:numPr>
          <w:ilvl w:val="2"/>
          <w:numId w:val="2"/>
        </w:numPr>
        <w:rPr/>
      </w:pPr>
      <w:bookmarkStart w:id="32" w:name="__RefHeading___Toc436605651"/>
      <w:bookmarkEnd w:id="32"/>
      <w:r>
        <w:rPr/>
        <w:t>Fiabilidad</w:t>
      </w:r>
    </w:p>
    <w:p>
      <w:pPr>
        <w:pStyle w:val="Normalindentado3"/>
        <w:numPr>
          <w:ilvl w:val="0"/>
          <w:numId w:val="8"/>
        </w:numPr>
        <w:rPr/>
      </w:pPr>
      <w:r>
        <w:rPr/>
        <w:t>No aplica</w:t>
      </w:r>
    </w:p>
    <w:p>
      <w:pPr>
        <w:pStyle w:val="Encabezado3"/>
        <w:numPr>
          <w:ilvl w:val="2"/>
          <w:numId w:val="2"/>
        </w:numPr>
        <w:rPr/>
      </w:pPr>
      <w:bookmarkStart w:id="33" w:name="__RefHeading___Toc436605652"/>
      <w:bookmarkEnd w:id="33"/>
      <w:r>
        <w:rPr/>
        <w:t>Disponibilidad</w:t>
      </w:r>
    </w:p>
    <w:p>
      <w:pPr>
        <w:pStyle w:val="Normalindentado3"/>
        <w:numPr>
          <w:ilvl w:val="0"/>
          <w:numId w:val="8"/>
        </w:numPr>
        <w:rPr/>
      </w:pPr>
      <w:r>
        <w:rPr/>
        <w:t>El sistema tiene un 99.9% de tiempo de disponibilidad para sus usuarios, dejando un margen de error de un 1% por causas externas.</w:t>
      </w:r>
    </w:p>
    <w:p>
      <w:pPr>
        <w:pStyle w:val="Encabezado3"/>
        <w:numPr>
          <w:ilvl w:val="2"/>
          <w:numId w:val="2"/>
        </w:numPr>
        <w:rPr/>
      </w:pPr>
      <w:bookmarkStart w:id="34" w:name="__RefHeading___Toc436605653"/>
      <w:bookmarkEnd w:id="34"/>
      <w:r>
        <w:rPr/>
        <w:t>Compatibilidad</w:t>
      </w:r>
    </w:p>
    <w:p>
      <w:pPr>
        <w:pStyle w:val="Normalindentado3"/>
        <w:numPr>
          <w:ilvl w:val="0"/>
          <w:numId w:val="8"/>
        </w:numPr>
        <w:rPr/>
      </w:pPr>
      <w:r>
        <w:rPr/>
        <w:t>El sistema debe funcionar para pantallas entre las dimensiones mencionadas en el punto 3.2.1 de este documento.</w:t>
      </w:r>
    </w:p>
    <w:p>
      <w:pPr>
        <w:pStyle w:val="Normalindentado3"/>
        <w:numPr>
          <w:ilvl w:val="0"/>
          <w:numId w:val="8"/>
        </w:numPr>
        <w:rPr/>
      </w:pPr>
      <w:r>
        <w:rPr/>
        <w:t xml:space="preserve">El sistema debe ser soportado por los navegadores: firefox, safari, chrome y explorer, que son los navegadores más usados de acuerdo al análisis hecho el 16 de marzo de 2015, disponible en </w:t>
      </w:r>
      <w:hyperlink r:id="rId18">
        <w:r>
          <w:rPr>
            <w:webHidden/>
            <w:rStyle w:val="EnlacedeInternet"/>
          </w:rPr>
          <w:t>https://blog.uchceu.es/informatica/ranking-de-navegadores-de-internet-mas-usados-para-2015/</w:t>
        </w:r>
      </w:hyperlink>
      <w:r>
        <w:rPr/>
        <w:t xml:space="preserve"> y agregado al apéndice de este documento.</w:t>
      </w:r>
    </w:p>
    <w:p>
      <w:pPr>
        <w:pStyle w:val="Encabezado2"/>
        <w:numPr>
          <w:ilvl w:val="1"/>
          <w:numId w:val="2"/>
        </w:numPr>
        <w:rPr/>
      </w:pPr>
      <w:bookmarkStart w:id="35" w:name="__RefHeading___Toc436605654"/>
      <w:bookmarkEnd w:id="35"/>
      <w:r>
        <w:rPr/>
        <w:t>Otros requisitos</w:t>
      </w:r>
    </w:p>
    <w:p>
      <w:pPr>
        <w:pStyle w:val="Normalindentado2"/>
        <w:rPr/>
      </w:pPr>
      <w:r>
        <w:rPr/>
        <w:t>Todas las funciones del sistema quedan sujetas al protocolo del Servicio Social de la y al reglamento Universidad Veracruzana respetando sus términos y condiciones.</w:t>
      </w:r>
    </w:p>
    <w:p>
      <w:pPr>
        <w:pStyle w:val="Encabezado1"/>
        <w:numPr>
          <w:ilvl w:val="0"/>
          <w:numId w:val="2"/>
        </w:numPr>
        <w:rPr/>
      </w:pPr>
      <w:r>
        <w:rPr/>
        <w:t>Apéndice</w:t>
      </w:r>
    </w:p>
    <w:p>
      <w:pPr>
        <w:pStyle w:val="Encabezado2"/>
        <w:numPr>
          <w:ilvl w:val="1"/>
          <w:numId w:val="2"/>
        </w:numPr>
        <w:rPr/>
      </w:pPr>
      <w:r>
        <w:rPr/>
        <w:t>Análisis de los navegadores más usados</w:t>
      </w:r>
    </w:p>
    <w:p>
      <w:pPr>
        <w:pStyle w:val="Normalindentado2"/>
        <w:rPr/>
      </w:pPr>
      <w:r>
        <w:rPr/>
        <w:br/>
        <w:t>1.- Navegadores de internet para escritorio</w:t>
      </w:r>
    </w:p>
    <w:p>
      <w:pPr>
        <w:pStyle w:val="Normalindentado2"/>
        <w:rPr/>
      </w:pPr>
      <w:r>
        <w:rPr/>
        <w:t> </w:t>
      </w:r>
    </w:p>
    <w:p>
      <w:pPr>
        <w:sectPr>
          <w:headerReference w:type="default" r:id="rId19"/>
          <w:footerReference w:type="default" r:id="rId20"/>
          <w:type w:val="nextPage"/>
          <w:pgSz w:w="11906" w:h="16838"/>
          <w:pgMar w:left="1701" w:right="1701" w:header="709" w:top="1418" w:footer="709" w:bottom="1418" w:gutter="0"/>
          <w:pgNumType w:fmt="decimal"/>
          <w:formProt w:val="false"/>
          <w:textDirection w:val="lrTb"/>
          <w:docGrid w:type="default" w:linePitch="360" w:charSpace="2047"/>
        </w:sectPr>
      </w:pPr>
    </w:p>
    <w:p>
      <w:pPr>
        <w:pStyle w:val="Normalindentado2"/>
        <w:rPr/>
      </w:pPr>
      <w:r>
        <w:rPr/>
        <w:drawing>
          <wp:inline distT="0" distB="0" distL="19050" distR="0">
            <wp:extent cx="4866005" cy="2075180"/>
            <wp:effectExtent l="0" t="0" r="0" b="0"/>
            <wp:docPr id="19"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7" descr=""/>
                    <pic:cNvPicPr>
                      <a:picLocks noChangeAspect="1" noChangeArrowheads="1"/>
                    </pic:cNvPicPr>
                  </pic:nvPicPr>
                  <pic:blipFill>
                    <a:blip r:embed="rId21"/>
                    <a:stretch>
                      <a:fillRect/>
                    </a:stretch>
                  </pic:blipFill>
                  <pic:spPr bwMode="auto">
                    <a:xfrm>
                      <a:off x="0" y="0"/>
                      <a:ext cx="4866005" cy="2075180"/>
                    </a:xfrm>
                    <a:prstGeom prst="rect">
                      <a:avLst/>
                    </a:prstGeom>
                  </pic:spPr>
                </pic:pic>
              </a:graphicData>
            </a:graphic>
          </wp:inline>
        </w:drawing>
      </w:r>
    </w:p>
    <w:p>
      <w:pPr>
        <w:pStyle w:val="Normalindentado2"/>
        <w:rPr/>
      </w:pPr>
      <w:r>
        <w:rPr/>
        <w:t>Figura 1 Buscadores de escritorio</w:t>
      </w:r>
    </w:p>
    <w:p>
      <w:pPr>
        <w:sectPr>
          <w:type w:val="continuous"/>
          <w:pgSz w:w="11906" w:h="16838"/>
          <w:pgMar w:left="1701" w:right="1701" w:header="709" w:top="1418" w:footer="709" w:bottom="1418" w:gutter="0"/>
          <w:formProt w:val="false"/>
          <w:textDirection w:val="lrTb"/>
          <w:docGrid w:type="default" w:linePitch="360" w:charSpace="2047"/>
        </w:sectPr>
      </w:pPr>
    </w:p>
    <w:p>
      <w:pPr>
        <w:pStyle w:val="Normalindentado2"/>
        <w:rPr/>
      </w:pPr>
      <w:r>
        <w:rPr/>
        <w:t>En la Figura 1 podemos ver la gráfica de los distintos buscadores de escritorio. Como podemos ver, </w:t>
      </w:r>
      <w:r>
        <w:rPr>
          <w:rStyle w:val="Strong"/>
          <w:b w:val="false"/>
        </w:rPr>
        <w:t>el dominador es Internet Explorer</w:t>
      </w:r>
      <w:r>
        <w:rPr/>
        <w:t> con un 57.38%, seguido por </w:t>
      </w:r>
      <w:r>
        <w:rPr>
          <w:rStyle w:val="Strong"/>
          <w:b w:val="false"/>
        </w:rPr>
        <w:t>Chrome</w:t>
      </w:r>
      <w:r>
        <w:rPr/>
        <w:t> con un 24.69% y en tercer lugar, </w:t>
      </w:r>
      <w:r>
        <w:rPr>
          <w:rStyle w:val="Strong"/>
          <w:b w:val="false"/>
        </w:rPr>
        <w:t>Firefox</w:t>
      </w:r>
      <w:r>
        <w:rPr/>
        <w:t> con un 11.6%. Si lo comparamos con </w:t>
      </w:r>
      <w:hyperlink r:id="rId22">
        <w:r>
          <w:rPr>
            <w:webHidden/>
            <w:rStyle w:val="EnlacedeInternet"/>
            <w:b/>
            <w:color w:val="00000A"/>
            <w:u w:val="none"/>
          </w:rPr>
          <w:t>el ranking del curso pasado</w:t>
        </w:r>
      </w:hyperlink>
      <w:r>
        <w:rPr/>
        <w:t> podemos observar que </w:t>
      </w:r>
      <w:r>
        <w:rPr>
          <w:rStyle w:val="Strong"/>
          <w:b w:val="false"/>
        </w:rPr>
        <w:t>Chrome</w:t>
      </w:r>
      <w:r>
        <w:rPr/>
        <w:t> ha dado un gran paso adelante, ganando un 10% mientras que </w:t>
      </w:r>
      <w:r>
        <w:rPr>
          <w:rStyle w:val="Strong"/>
          <w:b w:val="false"/>
        </w:rPr>
        <w:t>Firefox</w:t>
      </w:r>
      <w:r>
        <w:rPr/>
        <w:t> ha retrocedido un 7% y </w:t>
      </w:r>
      <w:r>
        <w:rPr>
          <w:rStyle w:val="Strong"/>
          <w:b w:val="false"/>
        </w:rPr>
        <w:t>Microsoft Explorer</w:t>
      </w:r>
      <w:r>
        <w:rPr/>
        <w:t> un 1 %.</w:t>
      </w:r>
      <w:r>
        <w:rPr>
          <w:rStyle w:val="Strong"/>
          <w:b w:val="false"/>
        </w:rPr>
        <w:t>Safari y Opera</w:t>
      </w:r>
      <w:r>
        <w:rPr/>
        <w:t> se mantienen en sus porcentajes con ligeras variaciones.</w:t>
      </w:r>
    </w:p>
    <w:p>
      <w:pPr>
        <w:pStyle w:val="Normalindentado2"/>
        <w:rPr/>
      </w:pPr>
      <w:r>
        <w:rPr/>
        <w:t>La gran pregunta que tenemos que responder es, ¿Cuál es la razón del aumento de </w:t>
      </w:r>
      <w:r>
        <w:rPr>
          <w:rStyle w:val="Strong"/>
          <w:b w:val="false"/>
        </w:rPr>
        <w:t>Chrome</w:t>
      </w:r>
      <w:r>
        <w:rPr/>
        <w:t>? Si lo comparamos con </w:t>
      </w:r>
      <w:r>
        <w:rPr>
          <w:rStyle w:val="Strong"/>
          <w:b w:val="false"/>
        </w:rPr>
        <w:t>Safari e Internet Explorer</w:t>
      </w:r>
      <w:r>
        <w:rPr/>
        <w:t>,</w:t>
      </w:r>
      <w:r>
        <w:rPr>
          <w:rStyle w:val="Strong"/>
          <w:b w:val="false"/>
        </w:rPr>
        <w:t xml:space="preserve"> Chrome</w:t>
      </w:r>
      <w:r>
        <w:rPr/>
        <w:t> no viene integrado por defecto en los sistemas operativos dominadores. Podríamos pensar también que la razón del crecimiento es de la promoción que obtiene del buscador </w:t>
      </w:r>
      <w:r>
        <w:rPr>
          <w:rStyle w:val="Strong"/>
          <w:b w:val="false"/>
        </w:rPr>
        <w:t>Google</w:t>
      </w:r>
      <w:r>
        <w:rPr/>
        <w:t>, que siempre nos incita a instalarlo. Sin embargo, la razón fundamental por las que </w:t>
      </w:r>
      <w:r>
        <w:rPr>
          <w:rStyle w:val="Strong"/>
          <w:b w:val="false"/>
        </w:rPr>
        <w:t>Chrome</w:t>
      </w:r>
      <w:r>
        <w:rPr/>
        <w:t> sigue en un crecimiento imparable es por su rendimiento en todos los dispositivos. Aunque algunos test proclaman a Safari como el ganador en los</w:t>
      </w:r>
      <w:r>
        <w:rPr>
          <w:rStyle w:val="Strong"/>
          <w:b w:val="false"/>
        </w:rPr>
        <w:t xml:space="preserve"> ordenadores</w:t>
      </w:r>
      <w:r>
        <w:rPr/>
        <w:t> </w:t>
      </w:r>
      <w:r>
        <w:rPr>
          <w:rStyle w:val="Strong"/>
          <w:b w:val="false"/>
        </w:rPr>
        <w:t>Mac, Chrome</w:t>
      </w:r>
      <w:r>
        <w:rPr/>
        <w:t> está muy cerca, y lo supera en el resto de dispositivos.</w:t>
      </w:r>
    </w:p>
    <w:p>
      <w:pPr>
        <w:pStyle w:val="Normalindentado2"/>
        <w:rPr/>
      </w:pPr>
      <w:r>
        <w:rPr/>
        <w:t> </w:t>
      </w:r>
    </w:p>
    <w:p>
      <w:pPr>
        <w:sectPr>
          <w:type w:val="continuous"/>
          <w:pgSz w:w="11906" w:h="16838"/>
          <w:pgMar w:left="1701" w:right="1701" w:header="709" w:top="1418" w:footer="709" w:bottom="1418" w:gutter="0"/>
          <w:formProt w:val="false"/>
          <w:textDirection w:val="lrTb"/>
          <w:docGrid w:type="default" w:linePitch="360" w:charSpace="2047"/>
        </w:sectPr>
      </w:pPr>
    </w:p>
    <w:p>
      <w:pPr>
        <w:pStyle w:val="Normalindentado2"/>
        <w:rPr/>
      </w:pPr>
      <w:r>
        <w:rPr/>
        <w:drawing>
          <wp:inline distT="0" distB="0" distL="19050" distR="8890">
            <wp:extent cx="5096510" cy="2162810"/>
            <wp:effectExtent l="0" t="0" r="0" b="0"/>
            <wp:docPr id="2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10" descr=""/>
                    <pic:cNvPicPr>
                      <a:picLocks noChangeAspect="1" noChangeArrowheads="1"/>
                    </pic:cNvPicPr>
                  </pic:nvPicPr>
                  <pic:blipFill>
                    <a:blip r:embed="rId23"/>
                    <a:stretch>
                      <a:fillRect/>
                    </a:stretch>
                  </pic:blipFill>
                  <pic:spPr bwMode="auto">
                    <a:xfrm>
                      <a:off x="0" y="0"/>
                      <a:ext cx="5096510" cy="2162810"/>
                    </a:xfrm>
                    <a:prstGeom prst="rect">
                      <a:avLst/>
                    </a:prstGeom>
                  </pic:spPr>
                </pic:pic>
              </a:graphicData>
            </a:graphic>
          </wp:inline>
        </w:drawing>
      </w:r>
    </w:p>
    <w:p>
      <w:pPr>
        <w:pStyle w:val="Normalindentado2"/>
        <w:rPr/>
      </w:pPr>
      <w:r>
        <w:rPr/>
        <w:t>Figura 2 Buscadores de escritorio por versiones</w:t>
      </w:r>
    </w:p>
    <w:p>
      <w:pPr>
        <w:sectPr>
          <w:type w:val="continuous"/>
          <w:pgSz w:w="11906" w:h="16838"/>
          <w:pgMar w:left="1701" w:right="1701" w:header="709" w:top="1418" w:footer="709" w:bottom="1418" w:gutter="0"/>
          <w:formProt w:val="false"/>
          <w:textDirection w:val="lrTb"/>
          <w:docGrid w:type="default" w:linePitch="360" w:charSpace="2047"/>
        </w:sectPr>
      </w:pPr>
    </w:p>
    <w:p>
      <w:pPr>
        <w:pStyle w:val="Normalindentado2"/>
        <w:rPr/>
      </w:pPr>
      <w:r>
        <w:rPr/>
        <w:t> </w:t>
      </w:r>
    </w:p>
    <w:p>
      <w:pPr>
        <w:pStyle w:val="Normalindentado2"/>
        <w:rPr/>
      </w:pPr>
      <w:r>
        <w:rPr/>
        <w:t>Por versiones, vemos que existe una enorme desfragmentación en los </w:t>
      </w:r>
      <w:r>
        <w:rPr>
          <w:rStyle w:val="Strong"/>
          <w:b w:val="false"/>
        </w:rPr>
        <w:t>navegadores de Microsoft</w:t>
      </w:r>
      <w:r>
        <w:rPr/>
        <w:t>. Esto es debido a la desfragmentación que también existe en los sistemas operativos, </w:t>
      </w:r>
      <w:hyperlink r:id="rId24">
        <w:r>
          <w:rPr>
            <w:webHidden/>
            <w:rStyle w:val="EnlacedeInternet"/>
            <w:b/>
            <w:color w:val="00000A"/>
            <w:u w:val="none"/>
          </w:rPr>
          <w:t>ver Ranking SO</w:t>
        </w:r>
      </w:hyperlink>
      <w:r>
        <w:rPr/>
        <w:t>. </w:t>
      </w:r>
      <w:r>
        <w:rPr>
          <w:rStyle w:val="Strong"/>
          <w:b w:val="false"/>
        </w:rPr>
        <w:t>Windows 7, XP, Windows 8 y 8.1</w:t>
      </w:r>
      <w:r>
        <w:rPr/>
        <w:t> llevan por defecto navegadores de distintas versiones y esto genera esta desfragmentación.</w:t>
      </w:r>
    </w:p>
    <w:p>
      <w:pPr>
        <w:pStyle w:val="Normalindentado2"/>
        <w:rPr/>
      </w:pPr>
      <w:r>
        <w:rPr>
          <w:rStyle w:val="Destacado"/>
        </w:rPr>
        <w:t> </w:t>
      </w:r>
      <w:r>
        <w:rPr>
          <w:rStyle w:val="Destacado"/>
          <w:b/>
          <w:i w:val="false"/>
        </w:rPr>
        <w:t>1.1 Tendencias de navegadores de internet para escritorio</w:t>
      </w:r>
    </w:p>
    <w:p>
      <w:pPr>
        <w:pStyle w:val="Normalindentado2"/>
        <w:rPr/>
      </w:pPr>
      <w:r>
        <w:rPr/>
        <w:t> </w:t>
      </w:r>
    </w:p>
    <w:p>
      <w:pPr>
        <w:sectPr>
          <w:type w:val="continuous"/>
          <w:pgSz w:w="11906" w:h="16838"/>
          <w:pgMar w:left="1701" w:right="1701" w:header="709" w:top="1418" w:footer="709" w:bottom="1418" w:gutter="0"/>
          <w:formProt w:val="false"/>
          <w:textDirection w:val="lrTb"/>
          <w:docGrid w:type="default" w:linePitch="360" w:charSpace="2047"/>
        </w:sectPr>
      </w:pPr>
    </w:p>
    <w:p>
      <w:pPr>
        <w:pStyle w:val="Normalindentado2"/>
        <w:rPr/>
      </w:pPr>
      <w:r>
        <w:rPr/>
        <w:drawing>
          <wp:inline distT="0" distB="0" distL="19050" distR="6350">
            <wp:extent cx="4508500" cy="2099310"/>
            <wp:effectExtent l="0" t="0" r="0" b="0"/>
            <wp:docPr id="21"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14" descr=""/>
                    <pic:cNvPicPr>
                      <a:picLocks noChangeAspect="1" noChangeArrowheads="1"/>
                    </pic:cNvPicPr>
                  </pic:nvPicPr>
                  <pic:blipFill>
                    <a:blip r:embed="rId25"/>
                    <a:stretch>
                      <a:fillRect/>
                    </a:stretch>
                  </pic:blipFill>
                  <pic:spPr bwMode="auto">
                    <a:xfrm>
                      <a:off x="0" y="0"/>
                      <a:ext cx="4508500" cy="2099310"/>
                    </a:xfrm>
                    <a:prstGeom prst="rect">
                      <a:avLst/>
                    </a:prstGeom>
                  </pic:spPr>
                </pic:pic>
              </a:graphicData>
            </a:graphic>
          </wp:inline>
        </w:drawing>
      </w:r>
    </w:p>
    <w:p>
      <w:pPr>
        <w:pStyle w:val="Normalindentado2"/>
        <w:rPr/>
      </w:pPr>
      <w:r>
        <w:rPr/>
        <w:t>Figura 3 Tendencias navegadores de internet de escritorio</w:t>
      </w:r>
    </w:p>
    <w:p>
      <w:pPr>
        <w:sectPr>
          <w:type w:val="continuous"/>
          <w:pgSz w:w="11906" w:h="16838"/>
          <w:pgMar w:left="1701" w:right="1701" w:header="709" w:top="1418" w:footer="709" w:bottom="1418" w:gutter="0"/>
          <w:formProt w:val="false"/>
          <w:textDirection w:val="lrTb"/>
          <w:docGrid w:type="default" w:linePitch="360" w:charSpace="2047"/>
        </w:sectPr>
      </w:pPr>
    </w:p>
    <w:p>
      <w:pPr>
        <w:pStyle w:val="Normalindentado2"/>
        <w:rPr/>
      </w:pPr>
      <w:r>
        <w:rPr/>
        <w:t> </w:t>
      </w:r>
    </w:p>
    <w:p>
      <w:pPr>
        <w:pStyle w:val="Normalindentado2"/>
        <w:rPr/>
      </w:pPr>
      <w:r>
        <w:rPr/>
        <w:t>Como podemos observar en la Figura 3, </w:t>
      </w:r>
      <w:r>
        <w:rPr>
          <w:rStyle w:val="Strong"/>
          <w:b w:val="false"/>
        </w:rPr>
        <w:t>Chrome</w:t>
      </w:r>
      <w:r>
        <w:rPr/>
        <w:t> </w:t>
      </w:r>
      <w:r>
        <w:rPr>
          <w:rStyle w:val="Strong"/>
          <w:b w:val="false"/>
        </w:rPr>
        <w:t>lleva una clara tendencia al alza</w:t>
      </w:r>
      <w:r>
        <w:rPr/>
        <w:t>, básicamente </w:t>
      </w:r>
      <w:r>
        <w:rPr>
          <w:rStyle w:val="Strong"/>
          <w:b w:val="false"/>
        </w:rPr>
        <w:t>debido al buen trabajo de Google</w:t>
      </w:r>
      <w:r>
        <w:rPr/>
        <w:t xml:space="preserve"> con su navegador </w:t>
      </w:r>
      <w:r>
        <w:rPr>
          <w:rStyle w:val="Strong"/>
          <w:b w:val="false"/>
        </w:rPr>
        <w:t>Chrome</w:t>
      </w:r>
      <w:r>
        <w:rPr/>
        <w:t>. El principal perdedor es </w:t>
      </w:r>
      <w:r>
        <w:rPr>
          <w:rStyle w:val="Strong"/>
          <w:b w:val="false"/>
        </w:rPr>
        <w:t>Firefox</w:t>
      </w:r>
      <w:r>
        <w:rPr/>
        <w:t xml:space="preserve"> que pierde el terreno que gana </w:t>
      </w:r>
      <w:r>
        <w:rPr>
          <w:rStyle w:val="Strong"/>
          <w:b w:val="false"/>
        </w:rPr>
        <w:t>Chrome</w:t>
      </w:r>
      <w:r>
        <w:rPr/>
        <w:t>. Sin embargo, podemos observar que en lo que llevamos de 2015,</w:t>
      </w:r>
      <w:r>
        <w:rPr>
          <w:rStyle w:val="Strong"/>
          <w:b w:val="false"/>
        </w:rPr>
        <w:t>los navegadores de Microsoft también empiezan a perder terreno con respecto a Chrome.</w:t>
      </w:r>
    </w:p>
    <w:p>
      <w:pPr>
        <w:pStyle w:val="Normalindentado2"/>
        <w:rPr/>
      </w:pPr>
      <w:r>
        <w:rPr/>
        <w:t>1.2 ¿Y para 2015?</w:t>
      </w:r>
    </w:p>
    <w:p>
      <w:pPr>
        <w:pStyle w:val="Normalindentado2"/>
        <w:rPr/>
      </w:pPr>
      <w:r>
        <w:rPr/>
        <w:t>2015 nos puede deparar muchas sorpresas ya que </w:t>
      </w:r>
      <w:r>
        <w:rPr>
          <w:rStyle w:val="Strong"/>
          <w:b w:val="false"/>
        </w:rPr>
        <w:t>Chrome va a seguir ganando terreno</w:t>
      </w:r>
      <w:r>
        <w:rPr/>
        <w:t>. Cuenta con uno de los dueños más poderosos, </w:t>
      </w:r>
      <w:r>
        <w:rPr>
          <w:rStyle w:val="Strong"/>
          <w:b w:val="false"/>
        </w:rPr>
        <w:t xml:space="preserve">Google, </w:t>
      </w:r>
      <w:r>
        <w:rPr/>
        <w:t>que domina el mercado de buscadores y de SO para móvil. La clave para poder conquistar este mercado estaría pues en introducir su buscador en algún SO por defecto o por otro lado, crear el suyo propio. </w:t>
      </w:r>
      <w:r>
        <w:rPr>
          <w:rStyle w:val="Strong"/>
          <w:b w:val="false"/>
        </w:rPr>
        <w:t>Google opto</w:t>
      </w:r>
      <w:r>
        <w:rPr/>
        <w:t> por esta segunda opción hace unos años con </w:t>
      </w:r>
      <w:hyperlink r:id="rId26">
        <w:r>
          <w:rPr>
            <w:webHidden/>
            <w:rStyle w:val="Strong"/>
          </w:rPr>
          <w:t>la creación de Chrome OS</w:t>
        </w:r>
      </w:hyperlink>
      <w:r>
        <w:rPr/>
        <w:t> . El Sistema operativo ha ido creciendo en popularidad desde entonces pero lejos de ser competidor del duopolio Windows-Mac. Sin embargo, recientemente </w:t>
      </w:r>
      <w:hyperlink r:id="rId27">
        <w:r>
          <w:rPr>
            <w:webHidden/>
            <w:rStyle w:val="Strong"/>
          </w:rPr>
          <w:t>Dell ha anunciado que va a fabricar Portátiles con este sistema operativo</w:t>
        </w:r>
      </w:hyperlink>
      <w:r>
        <w:rPr/>
        <w:t> . Si la tendencia y el buen hacer de Google continúan,</w:t>
      </w:r>
      <w:r>
        <w:rPr>
          <w:rStyle w:val="Strong"/>
          <w:b w:val="false"/>
        </w:rPr>
        <w:t xml:space="preserve"> podemos ver como en 2015, Chrome se convierte en el líder del mercado</w:t>
      </w:r>
      <w:r>
        <w:rPr/>
        <w:t>. Estaremos atentos.</w:t>
      </w:r>
    </w:p>
    <w:p>
      <w:pPr>
        <w:pStyle w:val="Normalindentado2"/>
        <w:rPr/>
      </w:pPr>
      <w:r>
        <w:rPr/>
        <w:t> </w:t>
      </w:r>
    </w:p>
    <w:p>
      <w:pPr>
        <w:pStyle w:val="Normalindentado2"/>
        <w:rPr/>
      </w:pPr>
      <w:r>
        <w:rPr/>
        <w:t>2.- Navegadores de internet para móvil</w:t>
      </w:r>
    </w:p>
    <w:p>
      <w:pPr>
        <w:pStyle w:val="Normalindentado2"/>
        <w:rPr/>
      </w:pPr>
      <w:r>
        <w:rPr/>
        <w:t> </w:t>
      </w:r>
    </w:p>
    <w:p>
      <w:pPr>
        <w:sectPr>
          <w:type w:val="continuous"/>
          <w:pgSz w:w="11906" w:h="16838"/>
          <w:pgMar w:left="1701" w:right="1701" w:header="709" w:top="1418" w:footer="709" w:bottom="1418" w:gutter="0"/>
          <w:formProt w:val="false"/>
          <w:textDirection w:val="lrTb"/>
          <w:docGrid w:type="default" w:linePitch="360" w:charSpace="2047"/>
        </w:sectPr>
      </w:pPr>
    </w:p>
    <w:p>
      <w:pPr>
        <w:pStyle w:val="Normalindentado2"/>
        <w:rPr/>
      </w:pPr>
      <w:r>
        <w:rPr/>
        <w:drawing>
          <wp:inline distT="0" distB="0" distL="19050" distR="0">
            <wp:extent cx="4102735" cy="2154555"/>
            <wp:effectExtent l="0" t="0" r="0" b="0"/>
            <wp:docPr id="22"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18" descr=""/>
                    <pic:cNvPicPr>
                      <a:picLocks noChangeAspect="1" noChangeArrowheads="1"/>
                    </pic:cNvPicPr>
                  </pic:nvPicPr>
                  <pic:blipFill>
                    <a:blip r:embed="rId28"/>
                    <a:stretch>
                      <a:fillRect/>
                    </a:stretch>
                  </pic:blipFill>
                  <pic:spPr bwMode="auto">
                    <a:xfrm>
                      <a:off x="0" y="0"/>
                      <a:ext cx="4102735" cy="2154555"/>
                    </a:xfrm>
                    <a:prstGeom prst="rect">
                      <a:avLst/>
                    </a:prstGeom>
                  </pic:spPr>
                </pic:pic>
              </a:graphicData>
            </a:graphic>
          </wp:inline>
        </w:drawing>
      </w:r>
    </w:p>
    <w:p>
      <w:pPr>
        <w:pStyle w:val="Normalindentado2"/>
        <w:rPr/>
      </w:pPr>
      <w:r>
        <w:rPr/>
        <w:t>Figura 4 Buscadores en dispositivos móviles</w:t>
      </w:r>
    </w:p>
    <w:p>
      <w:pPr>
        <w:sectPr>
          <w:type w:val="continuous"/>
          <w:pgSz w:w="11906" w:h="16838"/>
          <w:pgMar w:left="1701" w:right="1701" w:header="709" w:top="1418" w:footer="709" w:bottom="1418" w:gutter="0"/>
          <w:formProt w:val="false"/>
          <w:textDirection w:val="lrTb"/>
          <w:docGrid w:type="default" w:linePitch="360" w:charSpace="2047"/>
        </w:sectPr>
      </w:pPr>
    </w:p>
    <w:p>
      <w:pPr>
        <w:pStyle w:val="Normalindentado2"/>
        <w:rPr/>
      </w:pPr>
      <w:r>
        <w:rPr/>
        <w:t> </w:t>
      </w:r>
    </w:p>
    <w:p>
      <w:pPr>
        <w:pStyle w:val="Normalindentado2"/>
        <w:rPr/>
      </w:pPr>
      <w:r>
        <w:rPr/>
        <w:t>En la Figura 4 podemos observar la distribución del mercado de navegadores de internet en dispositivos móviles. A diferencia de los buscadores de escritorio, </w:t>
      </w:r>
      <w:r>
        <w:rPr>
          <w:rStyle w:val="Strong"/>
          <w:b w:val="false"/>
        </w:rPr>
        <w:t>el mercado no lo domina Internet explorer</w:t>
      </w:r>
      <w:r>
        <w:rPr/>
        <w:t>, con un 2.63%, sino que </w:t>
      </w:r>
      <w:r>
        <w:rPr>
          <w:rStyle w:val="Strong"/>
          <w:b w:val="false"/>
        </w:rPr>
        <w:t>lo domina Safari</w:t>
      </w:r>
      <w:r>
        <w:rPr/>
        <w:t> con un 43%, seguido de </w:t>
      </w:r>
      <w:r>
        <w:rPr>
          <w:rStyle w:val="Strong"/>
          <w:b w:val="false"/>
        </w:rPr>
        <w:t>Chrome</w:t>
      </w:r>
      <w:r>
        <w:rPr/>
        <w:t>26.59% y el buscador de </w:t>
      </w:r>
      <w:r>
        <w:rPr>
          <w:rStyle w:val="Strong"/>
          <w:b w:val="false"/>
        </w:rPr>
        <w:t>Android</w:t>
      </w:r>
      <w:r>
        <w:rPr/>
        <w:t>, 14.95%. Si lo comparamos con </w:t>
      </w:r>
      <w:hyperlink r:id="rId29">
        <w:r>
          <w:rPr>
            <w:webHidden/>
            <w:rStyle w:val="EnlacedeInternet"/>
            <w:b/>
            <w:color w:val="00000A"/>
            <w:u w:val="none"/>
          </w:rPr>
          <w:t>el ranking del curso pasado</w:t>
        </w:r>
      </w:hyperlink>
      <w:r>
        <w:rPr/>
        <w:t>, podemos observar que </w:t>
      </w:r>
      <w:r>
        <w:rPr>
          <w:rStyle w:val="Strong"/>
          <w:b w:val="false"/>
        </w:rPr>
        <w:t>Safari ha sufrido un retroceso</w:t>
      </w:r>
      <w:r>
        <w:rPr/>
        <w:t> de un 11% que </w:t>
      </w:r>
      <w:r>
        <w:rPr>
          <w:rStyle w:val="Strong"/>
          <w:b w:val="false"/>
        </w:rPr>
        <w:t>ha sido ganado por los buscadores de</w:t>
      </w:r>
      <w:r>
        <w:rPr/>
        <w:t> </w:t>
      </w:r>
      <w:r>
        <w:rPr>
          <w:rStyle w:val="Strong"/>
          <w:b w:val="false"/>
        </w:rPr>
        <w:t>Google, Chrome y Android</w:t>
      </w:r>
      <w:r>
        <w:rPr/>
        <w:t>, 3% y 5% respectivamente El resto lo ha ganado </w:t>
      </w:r>
      <w:r>
        <w:rPr>
          <w:rStyle w:val="Strong"/>
          <w:b w:val="false"/>
        </w:rPr>
        <w:t>Opera mini,</w:t>
      </w:r>
      <w:r>
        <w:rPr/>
        <w:t> pasando de un 4.52% a un 7.96%.</w:t>
        <w:br/>
        <w:t>La razón principal de este cambio viene dado por </w:t>
      </w:r>
      <w:hyperlink r:id="rId30">
        <w:r>
          <w:rPr>
            <w:webHidden/>
            <w:rStyle w:val="Strong"/>
          </w:rPr>
          <w:t>el aumento de Android en detrimento de iOS en los SO para móviles</w:t>
        </w:r>
      </w:hyperlink>
      <w:r>
        <w:rPr/>
        <w:t>. Esto hace que los buscadores por defecto de estos SO se vean afectados.</w:t>
      </w:r>
    </w:p>
    <w:p>
      <w:pPr>
        <w:pStyle w:val="Normalindentado2"/>
        <w:rPr/>
      </w:pPr>
      <w:r>
        <w:rPr/>
        <w:t> </w:t>
      </w:r>
    </w:p>
    <w:p>
      <w:pPr>
        <w:pStyle w:val="Normalindentado2"/>
        <w:rPr/>
      </w:pPr>
      <w:r>
        <w:rPr/>
        <w:t>2.1 Tendencias de navegadores de internet para móvil</w:t>
      </w:r>
    </w:p>
    <w:p>
      <w:pPr>
        <w:pStyle w:val="Normalindentado2"/>
        <w:rPr/>
      </w:pPr>
      <w:r>
        <w:rPr/>
        <w:t> </w:t>
      </w:r>
    </w:p>
    <w:p>
      <w:pPr>
        <w:sectPr>
          <w:type w:val="continuous"/>
          <w:pgSz w:w="11906" w:h="16838"/>
          <w:pgMar w:left="1701" w:right="1701" w:header="709" w:top="1418" w:footer="709" w:bottom="1418" w:gutter="0"/>
          <w:formProt w:val="false"/>
          <w:textDirection w:val="lrTb"/>
          <w:docGrid w:type="default" w:linePitch="360" w:charSpace="2047"/>
        </w:sectPr>
      </w:pPr>
    </w:p>
    <w:p>
      <w:pPr>
        <w:pStyle w:val="Normalindentado2"/>
        <w:rPr/>
      </w:pPr>
      <w:r>
        <w:rPr/>
        <w:drawing>
          <wp:inline distT="0" distB="0" distL="19050" distR="3810">
            <wp:extent cx="4301490" cy="2011680"/>
            <wp:effectExtent l="0" t="0" r="0" b="0"/>
            <wp:docPr id="23"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19" descr=""/>
                    <pic:cNvPicPr>
                      <a:picLocks noChangeAspect="1" noChangeArrowheads="1"/>
                    </pic:cNvPicPr>
                  </pic:nvPicPr>
                  <pic:blipFill>
                    <a:blip r:embed="rId31"/>
                    <a:stretch>
                      <a:fillRect/>
                    </a:stretch>
                  </pic:blipFill>
                  <pic:spPr bwMode="auto">
                    <a:xfrm>
                      <a:off x="0" y="0"/>
                      <a:ext cx="4301490" cy="2011680"/>
                    </a:xfrm>
                    <a:prstGeom prst="rect">
                      <a:avLst/>
                    </a:prstGeom>
                  </pic:spPr>
                </pic:pic>
              </a:graphicData>
            </a:graphic>
          </wp:inline>
        </w:drawing>
      </w:r>
    </w:p>
    <w:p>
      <w:pPr>
        <w:pStyle w:val="Normalindentado2"/>
        <w:rPr/>
      </w:pPr>
      <w:r>
        <w:rPr/>
        <w:t>Figura 5 Tendencias de buscadores en dispositivos móviles</w:t>
      </w:r>
    </w:p>
    <w:p>
      <w:pPr>
        <w:pStyle w:val="Normalindentado2"/>
        <w:rPr/>
      </w:pPr>
      <w:r>
        <w:rPr/>
        <w:t> </w:t>
      </w:r>
    </w:p>
    <w:p>
      <w:pPr>
        <w:pStyle w:val="Normalindentado2"/>
        <w:rPr/>
      </w:pPr>
      <w:r>
        <w:rPr/>
        <w:t>Las tendencias que muestra la figura 5 no deja lugar a dudas, </w:t>
      </w:r>
      <w:r>
        <w:rPr>
          <w:rStyle w:val="Strong"/>
          <w:b w:val="false"/>
        </w:rPr>
        <w:t>Safari</w:t>
      </w:r>
      <w:r>
        <w:rPr/>
        <w:t>, buscador por defecto de </w:t>
      </w:r>
      <w:r>
        <w:rPr>
          <w:rStyle w:val="Strong"/>
          <w:b w:val="false"/>
        </w:rPr>
        <w:t>iOS</w:t>
      </w:r>
      <w:r>
        <w:rPr/>
        <w:t> decrece mientras que </w:t>
      </w:r>
      <w:r>
        <w:rPr>
          <w:rStyle w:val="Strong"/>
          <w:b w:val="false"/>
        </w:rPr>
        <w:t>Chrome</w:t>
      </w:r>
      <w:r>
        <w:rPr/>
        <w:t>, buscador por defecto de</w:t>
      </w:r>
      <w:r>
        <w:rPr>
          <w:rStyle w:val="Strong"/>
          <w:b w:val="false"/>
        </w:rPr>
        <w:t> Google</w:t>
      </w:r>
      <w:r>
        <w:rPr/>
        <w:t> Crece. Esta tendencia va en paralelo con la tendencia que tienen los SO que soportan estos buscadores por defecto.</w:t>
      </w:r>
    </w:p>
    <w:p>
      <w:pPr>
        <w:pStyle w:val="Normalindentado2"/>
        <w:rPr/>
      </w:pPr>
      <w:r>
        <w:rPr/>
        <w:t>Hay que destacar el descenso del </w:t>
      </w:r>
      <w:r>
        <w:rPr>
          <w:rStyle w:val="Strong"/>
          <w:b w:val="false"/>
        </w:rPr>
        <w:t>Buscador Android</w:t>
      </w:r>
      <w:r>
        <w:rPr/>
        <w:t xml:space="preserve"> en detrimento de </w:t>
      </w:r>
      <w:r>
        <w:rPr>
          <w:rStyle w:val="Strong"/>
          <w:b w:val="false"/>
        </w:rPr>
        <w:t>Chrome</w:t>
      </w:r>
      <w:r>
        <w:rPr/>
        <w:t>. La razón es que se detecto </w:t>
      </w:r>
      <w:hyperlink r:id="rId32">
        <w:r>
          <w:rPr>
            <w:webHidden/>
            <w:rStyle w:val="Strong"/>
          </w:rPr>
          <w:t>un fallo de seguridad en el buscador de Android</w:t>
        </w:r>
        <w:r>
          <w:rPr>
            <w:rStyle w:val="EnlacedeInternet"/>
            <w:b/>
            <w:color w:val="00000A"/>
            <w:u w:val="none"/>
          </w:rPr>
          <w:t> </w:t>
        </w:r>
      </w:hyperlink>
      <w:r>
        <w:rPr/>
        <w:t>y la recomendación para solucionarlo es instalar </w:t>
      </w:r>
      <w:r>
        <w:rPr>
          <w:rStyle w:val="Strong"/>
          <w:b w:val="false"/>
        </w:rPr>
        <w:t>Chrome o Firefox</w:t>
      </w:r>
      <w:r>
        <w:rPr/>
        <w:t xml:space="preserve">. Claramente los usuarios han optado mayoritariamente por instalar </w:t>
      </w:r>
      <w:r>
        <w:rPr>
          <w:rStyle w:val="Strong"/>
          <w:b w:val="false"/>
        </w:rPr>
        <w:t>Chrome</w:t>
      </w:r>
      <w:r>
        <w:rPr/>
        <w:t>.</w:t>
      </w:r>
    </w:p>
    <w:p>
      <w:pPr>
        <w:pStyle w:val="Normalindentado2"/>
        <w:rPr/>
      </w:pPr>
      <w:r>
        <w:rPr/>
        <w:t> </w:t>
      </w:r>
    </w:p>
    <w:p>
      <w:pPr>
        <w:pStyle w:val="Normalindentado2"/>
        <w:rPr/>
      </w:pPr>
      <w:r>
        <w:rPr/>
        <w:t>2.2 ¿Y para 2015?</w:t>
      </w:r>
    </w:p>
    <w:p>
      <w:pPr>
        <w:pStyle w:val="Normalindentado2"/>
        <w:rPr>
          <w:rStyle w:val="Strong"/>
          <w:b w:val="false"/>
          <w:b w:val="false"/>
        </w:rPr>
      </w:pPr>
      <w:r>
        <w:rPr/>
        <w:t> </w:t>
      </w:r>
    </w:p>
    <w:p>
      <w:pPr>
        <w:pStyle w:val="Normalindentado2"/>
        <w:rPr/>
      </w:pPr>
      <w:r>
        <w:rPr>
          <w:rStyle w:val="Strong"/>
          <w:b w:val="false"/>
        </w:rPr>
        <w:t>2015 parece destinado a encumbrar a Chrome</w:t>
      </w:r>
      <w:r>
        <w:rPr/>
        <w:t xml:space="preserve">, principalmente porque </w:t>
      </w:r>
      <w:r>
        <w:rPr>
          <w:rStyle w:val="Strong"/>
          <w:b w:val="false"/>
        </w:rPr>
        <w:t>Android</w:t>
      </w:r>
      <w:r>
        <w:rPr/>
        <w:t> es ya el dominador del mercado en SO con una clara tendencia alcista y va a incluir </w:t>
      </w:r>
      <w:r>
        <w:rPr>
          <w:rStyle w:val="Strong"/>
          <w:b w:val="false"/>
        </w:rPr>
        <w:t>Chrome</w:t>
      </w:r>
      <w:r>
        <w:rPr/>
        <w:t> como navegador por defecto, después de los fallos de seguridad de su navegador por defecto. Veremos si estas expectativas se cumplen.</w:t>
      </w:r>
    </w:p>
    <w:p>
      <w:pPr>
        <w:pStyle w:val="Normalindentado2"/>
        <w:rPr/>
      </w:pPr>
      <w:r>
        <w:rPr/>
      </w:r>
    </w:p>
    <w:p>
      <w:pPr>
        <w:pStyle w:val="Normalindentado2"/>
        <w:ind w:left="1134" w:hanging="510"/>
        <w:rPr/>
      </w:pPr>
      <w:r>
        <w:rPr/>
        <w:t>Montés Nicolás. (16 de Marzo de 2015). Ranking de navegadores de internet más usados para 2015: Universidad Cardenal Herrería, blogsCEU.  Extraído el 2/12/2015 de https://blog.uchceu.es/informatica/ranking-de-navegadores-de-internet-mas-usados-para-2015/</w:t>
      </w:r>
    </w:p>
    <w:p>
      <w:pPr>
        <w:pStyle w:val="Normal"/>
        <w:suppressAutoHyphens w:val="false"/>
        <w:rPr/>
      </w:pPr>
      <w:bookmarkStart w:id="36" w:name="_MON_1510656550"/>
      <w:bookmarkStart w:id="37" w:name="_MON_1510656550"/>
      <w:bookmarkEnd w:id="37"/>
      <w:r>
        <w:rPr/>
      </w:r>
      <w:r>
        <w:br w:type="page"/>
      </w:r>
    </w:p>
    <w:p>
      <w:pPr>
        <w:pStyle w:val="Textbody"/>
        <w:jc w:val="center"/>
        <w:rPr>
          <w:b/>
          <w:b/>
          <w:color w:val="000033"/>
          <w:sz w:val="36"/>
          <w:szCs w:val="36"/>
        </w:rPr>
      </w:pPr>
      <w:r>
        <w:rPr/>
        <w:drawing>
          <wp:inline distT="0" distB="0" distL="0" distR="0">
            <wp:extent cx="5398770" cy="325755"/>
            <wp:effectExtent l="0" t="0" r="0" b="0"/>
            <wp:docPr id="2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descr=""/>
                    <pic:cNvPicPr>
                      <a:picLocks noChangeAspect="1" noChangeArrowheads="1"/>
                    </pic:cNvPicPr>
                  </pic:nvPicPr>
                  <pic:blipFill>
                    <a:blip r:embed="rId33"/>
                    <a:stretch>
                      <a:fillRect/>
                    </a:stretch>
                  </pic:blipFill>
                  <pic:spPr bwMode="auto">
                    <a:xfrm>
                      <a:off x="0" y="0"/>
                      <a:ext cx="5398770" cy="325755"/>
                    </a:xfrm>
                    <a:prstGeom prst="rect">
                      <a:avLst/>
                    </a:prstGeom>
                  </pic:spPr>
                </pic:pic>
              </a:graphicData>
            </a:graphic>
          </wp:inline>
        </w:drawing>
      </w:r>
      <w:bookmarkStart w:id="38" w:name="_MON_1510656594"/>
      <w:bookmarkEnd w:id="38"/>
      <w:r>
        <w:rPr/>
        <w:drawing>
          <wp:inline distT="0" distB="0" distL="0" distR="0">
            <wp:extent cx="5398770" cy="325755"/>
            <wp:effectExtent l="0" t="0" r="0" b="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 descr=""/>
                    <pic:cNvPicPr>
                      <a:picLocks noChangeAspect="1" noChangeArrowheads="1"/>
                    </pic:cNvPicPr>
                  </pic:nvPicPr>
                  <pic:blipFill>
                    <a:blip r:embed="rId34"/>
                    <a:stretch>
                      <a:fillRect/>
                    </a:stretch>
                  </pic:blipFill>
                  <pic:spPr bwMode="auto">
                    <a:xfrm>
                      <a:off x="0" y="0"/>
                      <a:ext cx="5398770" cy="325755"/>
                    </a:xfrm>
                    <a:prstGeom prst="rect">
                      <a:avLst/>
                    </a:prstGeom>
                  </pic:spPr>
                </pic:pic>
              </a:graphicData>
            </a:graphic>
          </wp:inline>
        </w:drawing>
      </w:r>
      <w:r>
        <w:rPr>
          <w:b/>
          <w:color w:val="000033"/>
          <w:sz w:val="36"/>
          <w:szCs w:val="36"/>
        </w:rPr>
        <w:t xml:space="preserve"> </w:t>
      </w:r>
      <w:r>
        <w:rPr>
          <w:b/>
          <w:color w:val="000033"/>
          <w:sz w:val="36"/>
          <w:szCs w:val="36"/>
        </w:rPr>
        <w:t>Modelo de Dominio</w:t>
      </w:r>
    </w:p>
    <w:p>
      <w:pPr>
        <w:pStyle w:val="Textbody"/>
        <w:jc w:val="center"/>
        <w:rPr>
          <w:color w:val="000033"/>
        </w:rPr>
      </w:pPr>
      <w:r>
        <w:rPr>
          <w:color w:val="000033"/>
        </w:rPr>
        <w:pict>
          <v:group id="shape_0" style="position:absolute;margin-left:376.25pt;margin-top:0.6pt;width:120.7pt;height:44.2pt" coordorigin="7525,12" coordsize="2414,884">
            <v:shape id="shape_0" ID="Rectángulo redondeado 41" fillcolor="white" stroked="t" style="position:absolute;left:7525;top:12;width:2414;height:884">
              <v:textbox>
                <w:txbxContent>
                  <w:p>
                    <w:pPr>
                      <w:jc w:val="center"/>
                      <w:rPr/>
                    </w:pPr>
                    <w:r>
                      <w:rPr>
                        <w:i/>
                      </w:rPr>
                      <w:t>Memoria</w:t>
                    </w:r>
                  </w:p>
                </w:txbxContent>
              </v:textbox>
              <w10:wrap type="none"/>
              <v:fill o:detectmouseclick="t" type="solid" color2="black"/>
              <v:stroke color="black" weight="19080" joinstyle="miter" endcap="flat"/>
            </v:shape>
            <v:shapetype id="shapetype_202" coordsize="21600,21600" o:spt="202" path="m,l,21600l21600,21600l21600,xe">
              <v:stroke joinstyle="miter"/>
              <v:path gradientshapeok="t" o:connecttype="rect"/>
            </v:shapetype>
            <v:shape id="shape_0" stroked="f" style="position:absolute;left:7525;top:12;width:2414;height:884;rotation:180" type="shapetype_202">
              <v:textbox>
                <w:txbxContent>
                  <w:p>
                    <w:pPr>
                      <w:jc w:val="center"/>
                      <w:rPr/>
                    </w:pPr>
                    <w:r>
                      <w:rPr>
                        <w:i/>
                      </w:rPr>
                      <w:t>Memoria</w:t>
                    </w:r>
                  </w:p>
                </w:txbxContent>
              </v:textbox>
              <w10:wrap type="square"/>
              <v:fill o:detectmouseclick="t" on="false"/>
            </v:shape>
          </v:group>
        </w:pict>
      </w:r>
    </w:p>
    <w:p>
      <w:pPr>
        <w:pStyle w:val="Textbody"/>
        <w:jc w:val="center"/>
        <w:rPr/>
      </w:pPr>
      <w:r>
        <w:rPr/>
        <w:pict>
          <v:group id="shape_0" style="position:absolute;margin-left:134.55pt;margin-top:21.3pt;width:120.7pt;height:44.2pt" coordorigin="2691,426" coordsize="2414,884">
            <v:shape id="shape_0" ID="Rectángulo redondeado 35" fillcolor="white" stroked="t" style="position:absolute;left:2691;top:426;width:2414;height:884">
              <v:textbox>
                <w:txbxContent>
                  <w:p>
                    <w:pPr>
                      <w:jc w:val="center"/>
                      <w:rPr/>
                    </w:pPr>
                    <w:r>
                      <w:rPr/>
                      <w:t>Reportes</w:t>
                    </w:r>
                  </w:p>
                </w:txbxContent>
              </v:textbox>
              <w10:wrap type="none"/>
              <v:fill o:detectmouseclick="t" type="solid" color2="black"/>
              <v:stroke color="black" weight="19080" joinstyle="miter" endcap="flat"/>
            </v:shape>
            <v:shape id="shape_0" stroked="f" style="position:absolute;left:2691;top:426;width:2414;height:884;rotation:180" type="shapetype_202">
              <v:textbox>
                <w:txbxContent>
                  <w:p>
                    <w:pPr>
                      <w:jc w:val="center"/>
                      <w:rPr/>
                    </w:pPr>
                    <w:r>
                      <w:rPr/>
                      <w:t>Reportes</w:t>
                    </w:r>
                  </w:p>
                </w:txbxContent>
              </v:textbox>
              <w10:wrap type="square"/>
              <v:fill o:detectmouseclick="t" on="false"/>
            </v:shape>
          </v:group>
        </w:pict>
        <mc:AlternateContent>
          <mc:Choice Requires="wps">
            <w:drawing>
              <wp:anchor behindDoc="1" distT="0" distB="0" distL="114300" distR="114300" simplePos="0" locked="0" layoutInCell="1" allowOverlap="1" relativeHeight="66">
                <wp:simplePos x="0" y="0"/>
                <wp:positionH relativeFrom="column">
                  <wp:posOffset>5004435</wp:posOffset>
                </wp:positionH>
                <wp:positionV relativeFrom="paragraph">
                  <wp:posOffset>269875</wp:posOffset>
                </wp:positionV>
                <wp:extent cx="213360" cy="124460"/>
                <wp:effectExtent l="0" t="0" r="0" b="0"/>
                <wp:wrapNone/>
                <wp:docPr id="28" name=""/>
                <a:graphic xmlns:a="http://schemas.openxmlformats.org/drawingml/2006/main">
                  <a:graphicData uri="http://schemas.microsoft.com/office/word/2010/wordprocessingShape">
                    <wps:wsp>
                      <wps:cNvSpPr/>
                      <wps:spPr>
                        <a:xfrm flipV="1">
                          <a:off x="0" y="0"/>
                          <a:ext cx="212760" cy="12384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394.05pt;margin-top:21.25pt;width:16.7pt;height:9.7pt;flip:y" type="shapetype_32">
                <w10:wrap type="none"/>
                <v:fill o:detectmouseclick="t" on="false"/>
                <v:stroke color="black" joinstyle="round" endcap="flat"/>
              </v:shape>
            </w:pict>
          </mc:Fallback>
        </mc:AlternateContent>
      </w:r>
    </w:p>
    <w:p>
      <w:pPr>
        <w:pStyle w:val="Textbody"/>
        <w:ind w:left="708" w:hanging="708"/>
        <w:jc w:val="center"/>
        <w:rPr/>
      </w:pPr>
      <w:r>
        <w:rPr/>
        <mc:AlternateContent>
          <mc:Choice Requires="wps">
            <w:drawing>
              <wp:anchor behindDoc="1" distT="0" distB="0" distL="114300" distR="114300" simplePos="0" locked="0" layoutInCell="1" allowOverlap="1" relativeHeight="56">
                <wp:simplePos x="0" y="0"/>
                <wp:positionH relativeFrom="column">
                  <wp:posOffset>5545455</wp:posOffset>
                </wp:positionH>
                <wp:positionV relativeFrom="paragraph">
                  <wp:posOffset>4143375</wp:posOffset>
                </wp:positionV>
                <wp:extent cx="183515" cy="95885"/>
                <wp:effectExtent l="0" t="0" r="0" b="0"/>
                <wp:wrapNone/>
                <wp:docPr id="29" name=""/>
                <a:graphic xmlns:a="http://schemas.openxmlformats.org/drawingml/2006/main">
                  <a:graphicData uri="http://schemas.microsoft.com/office/word/2010/wordprocessingShape">
                    <wps:wsp>
                      <wps:cNvSpPr/>
                      <wps:spPr>
                        <a:xfrm>
                          <a:off x="0" y="0"/>
                          <a:ext cx="182880" cy="9540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436.65pt;margin-top:326.25pt;width:14.35pt;height:7.45pt" type="shapetype_32">
                <w10:wrap type="none"/>
                <v:fill o:detectmouseclick="t" on="false"/>
                <v:stroke color="black" joinstyle="round" endcap="flat"/>
              </v:shape>
            </w:pict>
          </mc:Fallback>
        </mc:AlternateContent>
        <mc:AlternateContent>
          <mc:Choice Requires="wps">
            <w:drawing>
              <wp:anchor behindDoc="1" distT="0" distB="0" distL="114300" distR="114300" simplePos="0" locked="0" layoutInCell="1" allowOverlap="1" relativeHeight="47">
                <wp:simplePos x="0" y="0"/>
                <wp:positionH relativeFrom="column">
                  <wp:posOffset>2619375</wp:posOffset>
                </wp:positionH>
                <wp:positionV relativeFrom="paragraph">
                  <wp:posOffset>533400</wp:posOffset>
                </wp:positionV>
                <wp:extent cx="375920" cy="239395"/>
                <wp:effectExtent l="0" t="0" r="0" b="0"/>
                <wp:wrapNone/>
                <wp:docPr id="30" name=""/>
                <a:graphic xmlns:a="http://schemas.openxmlformats.org/drawingml/2006/main">
                  <a:graphicData uri="http://schemas.microsoft.com/office/word/2010/wordprocessingShape">
                    <wps:wsp>
                      <wps:cNvSpPr/>
                      <wps:spPr>
                        <a:xfrm>
                          <a:off x="0" y="0"/>
                          <a:ext cx="375120" cy="23868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206.25pt;margin-top:42pt;width:29.5pt;height:18.75pt" type="shapetype_32">
                <w10:wrap type="none"/>
                <v:fill o:detectmouseclick="t" on="false"/>
                <v:stroke color="black" joinstyle="round" endcap="flat"/>
              </v:shape>
            </w:pict>
          </mc:Fallback>
        </mc:AlternateContent>
        <mc:AlternateContent>
          <mc:Choice Requires="wps">
            <w:drawing>
              <wp:anchor behindDoc="1" distT="0" distB="0" distL="114300" distR="114300" simplePos="0" locked="0" layoutInCell="1" allowOverlap="1" relativeHeight="48">
                <wp:simplePos x="0" y="0"/>
                <wp:positionH relativeFrom="column">
                  <wp:posOffset>3147060</wp:posOffset>
                </wp:positionH>
                <wp:positionV relativeFrom="paragraph">
                  <wp:posOffset>2332990</wp:posOffset>
                </wp:positionV>
                <wp:extent cx="1270" cy="467360"/>
                <wp:effectExtent l="0" t="0" r="0" b="0"/>
                <wp:wrapNone/>
                <wp:docPr id="31" name=""/>
                <a:graphic xmlns:a="http://schemas.openxmlformats.org/drawingml/2006/main">
                  <a:graphicData uri="http://schemas.microsoft.com/office/word/2010/wordprocessingShape">
                    <wps:wsp>
                      <wps:cNvSpPr/>
                      <wps:spPr>
                        <a:xfrm flipV="1">
                          <a:off x="0" y="0"/>
                          <a:ext cx="720" cy="46656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247.8pt;margin-top:183.7pt;width:0pt;height:36.7pt;flip:y" type="shapetype_32">
                <w10:wrap type="none"/>
                <v:fill o:detectmouseclick="t" on="false"/>
                <v:stroke color="black" joinstyle="round" endcap="flat"/>
              </v:shape>
            </w:pict>
          </mc:Fallback>
        </mc:AlternateContent>
        <mc:AlternateContent>
          <mc:Choice Requires="wps">
            <w:drawing>
              <wp:anchor behindDoc="1" distT="0" distB="0" distL="114300" distR="114300" simplePos="0" locked="0" layoutInCell="1" allowOverlap="1" relativeHeight="49">
                <wp:simplePos x="0" y="0"/>
                <wp:positionH relativeFrom="column">
                  <wp:posOffset>3933190</wp:posOffset>
                </wp:positionH>
                <wp:positionV relativeFrom="paragraph">
                  <wp:posOffset>2275840</wp:posOffset>
                </wp:positionV>
                <wp:extent cx="557530" cy="525145"/>
                <wp:effectExtent l="0" t="0" r="0" b="0"/>
                <wp:wrapNone/>
                <wp:docPr id="32" name=""/>
                <a:graphic xmlns:a="http://schemas.openxmlformats.org/drawingml/2006/main">
                  <a:graphicData uri="http://schemas.microsoft.com/office/word/2010/wordprocessingShape">
                    <wps:wsp>
                      <wps:cNvSpPr/>
                      <wps:spPr>
                        <a:xfrm>
                          <a:off x="0" y="0"/>
                          <a:ext cx="556920" cy="5245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309.7pt;margin-top:179.2pt;width:43.8pt;height:41.25pt" type="shapetype_32">
                <w10:wrap type="none"/>
                <v:fill o:detectmouseclick="t" on="false"/>
                <v:stroke color="black" joinstyle="round" endcap="flat"/>
              </v:shape>
            </w:pict>
          </mc:Fallback>
        </mc:AlternateContent>
        <mc:AlternateContent>
          <mc:Choice Requires="wps">
            <w:drawing>
              <wp:anchor behindDoc="1" distT="0" distB="0" distL="114300" distR="114300" simplePos="0" locked="0" layoutInCell="1" allowOverlap="1" relativeHeight="50">
                <wp:simplePos x="0" y="0"/>
                <wp:positionH relativeFrom="column">
                  <wp:posOffset>1991360</wp:posOffset>
                </wp:positionH>
                <wp:positionV relativeFrom="paragraph">
                  <wp:posOffset>2275840</wp:posOffset>
                </wp:positionV>
                <wp:extent cx="408940" cy="525145"/>
                <wp:effectExtent l="0" t="0" r="0" b="0"/>
                <wp:wrapNone/>
                <wp:docPr id="33" name=""/>
                <a:graphic xmlns:a="http://schemas.openxmlformats.org/drawingml/2006/main">
                  <a:graphicData uri="http://schemas.microsoft.com/office/word/2010/wordprocessingShape">
                    <wps:wsp>
                      <wps:cNvSpPr/>
                      <wps:spPr>
                        <a:xfrm flipV="1">
                          <a:off x="0" y="0"/>
                          <a:ext cx="408240" cy="5245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156.8pt;margin-top:179.2pt;width:32.1pt;height:41.25pt;flip:y" type="shapetype_32">
                <w10:wrap type="none"/>
                <v:fill o:detectmouseclick="t" on="false"/>
                <v:stroke color="black" joinstyle="round" endcap="flat"/>
              </v:shape>
            </w:pict>
          </mc:Fallback>
        </mc:AlternateContent>
        <mc:AlternateContent>
          <mc:Choice Requires="wps">
            <w:drawing>
              <wp:anchor behindDoc="1" distT="0" distB="0" distL="114300" distR="114300" simplePos="0" locked="0" layoutInCell="1" allowOverlap="1" relativeHeight="51">
                <wp:simplePos x="0" y="0"/>
                <wp:positionH relativeFrom="column">
                  <wp:posOffset>3366770</wp:posOffset>
                </wp:positionH>
                <wp:positionV relativeFrom="paragraph">
                  <wp:posOffset>3353435</wp:posOffset>
                </wp:positionV>
                <wp:extent cx="567055" cy="847725"/>
                <wp:effectExtent l="0" t="0" r="0" b="0"/>
                <wp:wrapNone/>
                <wp:docPr id="34" name=""/>
                <a:graphic xmlns:a="http://schemas.openxmlformats.org/drawingml/2006/main">
                  <a:graphicData uri="http://schemas.microsoft.com/office/word/2010/wordprocessingShape">
                    <wps:wsp>
                      <wps:cNvSpPr/>
                      <wps:spPr>
                        <a:xfrm>
                          <a:off x="0" y="0"/>
                          <a:ext cx="566280" cy="84708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265.1pt;margin-top:264.05pt;width:44.55pt;height:66.65pt" type="shapetype_32">
                <w10:wrap type="none"/>
                <v:fill o:detectmouseclick="t" on="false"/>
                <v:stroke color="black" joinstyle="round" endcap="flat"/>
              </v:shape>
            </w:pict>
          </mc:Fallback>
        </mc:AlternateContent>
        <mc:AlternateContent>
          <mc:Choice Requires="wps">
            <w:drawing>
              <wp:anchor behindDoc="1" distT="0" distB="0" distL="114300" distR="114300" simplePos="0" locked="0" layoutInCell="1" allowOverlap="1" relativeHeight="52">
                <wp:simplePos x="0" y="0"/>
                <wp:positionH relativeFrom="column">
                  <wp:posOffset>3088640</wp:posOffset>
                </wp:positionH>
                <wp:positionV relativeFrom="paragraph">
                  <wp:posOffset>3352800</wp:posOffset>
                </wp:positionV>
                <wp:extent cx="59055" cy="934085"/>
                <wp:effectExtent l="0" t="0" r="0" b="0"/>
                <wp:wrapNone/>
                <wp:docPr id="35" name=""/>
                <a:graphic xmlns:a="http://schemas.openxmlformats.org/drawingml/2006/main">
                  <a:graphicData uri="http://schemas.microsoft.com/office/word/2010/wordprocessingShape">
                    <wps:wsp>
                      <wps:cNvSpPr/>
                      <wps:spPr>
                        <a:xfrm flipH="1">
                          <a:off x="0" y="0"/>
                          <a:ext cx="58320" cy="93348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243.2pt;margin-top:264pt;width:4.55pt;height:73.45pt;flip:x" type="shapetype_32">
                <w10:wrap type="none"/>
                <v:fill o:detectmouseclick="t" on="false"/>
                <v:stroke color="black" joinstyle="round" endcap="flat"/>
              </v:shape>
            </w:pict>
          </mc:Fallback>
        </mc:AlternateContent>
        <mc:AlternateContent>
          <mc:Choice Requires="wps">
            <w:drawing>
              <wp:anchor behindDoc="1" distT="0" distB="0" distL="114300" distR="114300" simplePos="0" locked="0" layoutInCell="1" allowOverlap="1" relativeHeight="53">
                <wp:simplePos x="0" y="0"/>
                <wp:positionH relativeFrom="column">
                  <wp:posOffset>679450</wp:posOffset>
                </wp:positionH>
                <wp:positionV relativeFrom="paragraph">
                  <wp:posOffset>3353435</wp:posOffset>
                </wp:positionV>
                <wp:extent cx="492760" cy="314325"/>
                <wp:effectExtent l="0" t="0" r="0" b="0"/>
                <wp:wrapNone/>
                <wp:docPr id="36" name=""/>
                <a:graphic xmlns:a="http://schemas.openxmlformats.org/drawingml/2006/main">
                  <a:graphicData uri="http://schemas.microsoft.com/office/word/2010/wordprocessingShape">
                    <wps:wsp>
                      <wps:cNvSpPr/>
                      <wps:spPr>
                        <a:xfrm flipH="1">
                          <a:off x="0" y="0"/>
                          <a:ext cx="492120" cy="31356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53.5pt;margin-top:264.05pt;width:38.7pt;height:24.65pt;flip:x" type="shapetype_32">
                <w10:wrap type="none"/>
                <v:fill o:detectmouseclick="t" on="false"/>
                <v:stroke color="black" joinstyle="round" endcap="flat"/>
              </v:shape>
            </w:pict>
          </mc:Fallback>
        </mc:AlternateContent>
        <mc:AlternateContent>
          <mc:Choice Requires="wps">
            <w:drawing>
              <wp:anchor behindDoc="1" distT="0" distB="0" distL="114300" distR="114300" simplePos="0" locked="0" layoutInCell="1" allowOverlap="1" relativeHeight="54">
                <wp:simplePos x="0" y="0"/>
                <wp:positionH relativeFrom="column">
                  <wp:posOffset>1514475</wp:posOffset>
                </wp:positionH>
                <wp:positionV relativeFrom="paragraph">
                  <wp:posOffset>3353435</wp:posOffset>
                </wp:positionV>
                <wp:extent cx="252095" cy="314325"/>
                <wp:effectExtent l="0" t="0" r="0" b="0"/>
                <wp:wrapNone/>
                <wp:docPr id="37" name=""/>
                <a:graphic xmlns:a="http://schemas.openxmlformats.org/drawingml/2006/main">
                  <a:graphicData uri="http://schemas.microsoft.com/office/word/2010/wordprocessingShape">
                    <wps:wsp>
                      <wps:cNvSpPr/>
                      <wps:spPr>
                        <a:xfrm>
                          <a:off x="0" y="0"/>
                          <a:ext cx="251640" cy="31356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119.25pt;margin-top:264.05pt;width:19.75pt;height:24.65pt" type="shapetype_32">
                <w10:wrap type="none"/>
                <v:fill o:detectmouseclick="t" on="false"/>
                <v:stroke color="black" joinstyle="round" endcap="flat"/>
              </v:shape>
            </w:pict>
          </mc:Fallback>
        </mc:AlternateContent>
        <mc:AlternateContent>
          <mc:Choice Requires="wps">
            <w:drawing>
              <wp:anchor behindDoc="1" distT="0" distB="0" distL="114300" distR="114300" simplePos="0" locked="0" layoutInCell="1" allowOverlap="1" relativeHeight="55">
                <wp:simplePos x="0" y="0"/>
                <wp:positionH relativeFrom="column">
                  <wp:posOffset>5306695</wp:posOffset>
                </wp:positionH>
                <wp:positionV relativeFrom="paragraph">
                  <wp:posOffset>3353435</wp:posOffset>
                </wp:positionV>
                <wp:extent cx="135890" cy="228600"/>
                <wp:effectExtent l="0" t="0" r="0" b="0"/>
                <wp:wrapNone/>
                <wp:docPr id="38" name=""/>
                <a:graphic xmlns:a="http://schemas.openxmlformats.org/drawingml/2006/main">
                  <a:graphicData uri="http://schemas.microsoft.com/office/word/2010/wordprocessingShape">
                    <wps:wsp>
                      <wps:cNvSpPr/>
                      <wps:spPr>
                        <a:xfrm>
                          <a:off x="0" y="0"/>
                          <a:ext cx="135360" cy="22788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417.85pt;margin-top:264.05pt;width:10.6pt;height:17.9pt" type="shapetype_32">
                <w10:wrap type="none"/>
                <v:fill o:detectmouseclick="t" on="false"/>
                <v:stroke color="black" joinstyle="round" endcap="flat"/>
              </v:shape>
            </w:pict>
          </mc:Fallback>
        </mc:AlternateContent>
        <mc:AlternateContent>
          <mc:Choice Requires="wps">
            <w:drawing>
              <wp:anchor behindDoc="1" distT="0" distB="0" distL="114300" distR="114300" simplePos="0" locked="0" layoutInCell="1" allowOverlap="1" relativeHeight="46">
                <wp:simplePos x="0" y="0"/>
                <wp:positionH relativeFrom="column">
                  <wp:posOffset>3933190</wp:posOffset>
                </wp:positionH>
                <wp:positionV relativeFrom="paragraph">
                  <wp:posOffset>976630</wp:posOffset>
                </wp:positionV>
                <wp:extent cx="557530" cy="64135"/>
                <wp:effectExtent l="0" t="0" r="0" b="0"/>
                <wp:wrapNone/>
                <wp:docPr id="39" name=""/>
                <a:graphic xmlns:a="http://schemas.openxmlformats.org/drawingml/2006/main">
                  <a:graphicData uri="http://schemas.microsoft.com/office/word/2010/wordprocessingShape">
                    <wps:wsp>
                      <wps:cNvSpPr/>
                      <wps:spPr>
                        <a:xfrm>
                          <a:off x="0" y="0"/>
                          <a:ext cx="556920" cy="6336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309.7pt;margin-top:76.9pt;width:43.8pt;height:4.95pt" type="shapetype_32">
                <w10:wrap type="none"/>
                <v:fill o:detectmouseclick="t" on="false"/>
                <v:stroke color="black" joinstyle="round" endcap="flat"/>
              </v:shape>
            </w:pict>
          </mc:Fallback>
        </mc:AlternateContent>
        <mc:AlternateContent>
          <mc:Choice Requires="wps">
            <w:drawing>
              <wp:anchor behindDoc="1" distT="0" distB="0" distL="114300" distR="114300" simplePos="0" locked="0" layoutInCell="1" allowOverlap="1" relativeHeight="57">
                <wp:simplePos x="0" y="0"/>
                <wp:positionH relativeFrom="column">
                  <wp:posOffset>1838325</wp:posOffset>
                </wp:positionH>
                <wp:positionV relativeFrom="paragraph">
                  <wp:posOffset>1334135</wp:posOffset>
                </wp:positionV>
                <wp:extent cx="561975" cy="380365"/>
                <wp:effectExtent l="0" t="0" r="0" b="0"/>
                <wp:wrapNone/>
                <wp:docPr id="40" name=""/>
                <a:graphic xmlns:a="http://schemas.openxmlformats.org/drawingml/2006/main">
                  <a:graphicData uri="http://schemas.microsoft.com/office/word/2010/wordprocessingShape">
                    <wps:wsp>
                      <wps:cNvSpPr/>
                      <wps:spPr>
                        <a:xfrm flipV="1">
                          <a:off x="0" y="0"/>
                          <a:ext cx="561240" cy="37980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144.75pt;margin-top:105.05pt;width:44.15pt;height:29.85pt;flip:y" type="shapetype_32">
                <w10:wrap type="none"/>
                <v:fill o:detectmouseclick="t" on="false"/>
                <v:stroke color="black" joinstyle="round" endcap="flat"/>
              </v:shape>
            </w:pict>
          </mc:Fallback>
        </mc:AlternateContent>
        <mc:AlternateContent>
          <mc:Choice Requires="wps">
            <w:drawing>
              <wp:anchor behindDoc="1" distT="0" distB="0" distL="114300" distR="114300" simplePos="0" locked="0" layoutInCell="1" allowOverlap="1" relativeHeight="58">
                <wp:simplePos x="0" y="0"/>
                <wp:positionH relativeFrom="column">
                  <wp:posOffset>3147695</wp:posOffset>
                </wp:positionH>
                <wp:positionV relativeFrom="paragraph">
                  <wp:posOffset>1334135</wp:posOffset>
                </wp:positionV>
                <wp:extent cx="1270" cy="438150"/>
                <wp:effectExtent l="0" t="0" r="0" b="0"/>
                <wp:wrapNone/>
                <wp:docPr id="41" name=""/>
                <a:graphic xmlns:a="http://schemas.openxmlformats.org/drawingml/2006/main">
                  <a:graphicData uri="http://schemas.microsoft.com/office/word/2010/wordprocessingShape">
                    <wps:wsp>
                      <wps:cNvSpPr/>
                      <wps:spPr>
                        <a:xfrm>
                          <a:off x="0" y="0"/>
                          <a:ext cx="720" cy="43740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247.85pt;margin-top:105.05pt;width:0pt;height:34.4pt" type="shapetype_32">
                <w10:wrap type="none"/>
                <v:fill o:detectmouseclick="t" on="false"/>
                <v:stroke color="black" joinstyle="round" endcap="flat"/>
              </v:shape>
            </w:pict>
          </mc:Fallback>
        </mc:AlternateContent>
        <mc:AlternateContent>
          <mc:Choice Requires="wps">
            <w:drawing>
              <wp:anchor behindDoc="1" distT="0" distB="0" distL="114300" distR="114300" simplePos="0" locked="0" layoutInCell="1" allowOverlap="1" relativeHeight="59">
                <wp:simplePos x="0" y="0"/>
                <wp:positionH relativeFrom="column">
                  <wp:posOffset>3891915</wp:posOffset>
                </wp:positionH>
                <wp:positionV relativeFrom="paragraph">
                  <wp:posOffset>1334135</wp:posOffset>
                </wp:positionV>
                <wp:extent cx="474980" cy="456565"/>
                <wp:effectExtent l="0" t="0" r="0" b="0"/>
                <wp:wrapNone/>
                <wp:docPr id="42" name=""/>
                <a:graphic xmlns:a="http://schemas.openxmlformats.org/drawingml/2006/main">
                  <a:graphicData uri="http://schemas.microsoft.com/office/word/2010/wordprocessingShape">
                    <wps:wsp>
                      <wps:cNvSpPr/>
                      <wps:spPr>
                        <a:xfrm>
                          <a:off x="0" y="0"/>
                          <a:ext cx="474480" cy="45576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306.45pt;margin-top:105.05pt;width:37.3pt;height:35.85pt" type="shapetype_32">
                <w10:wrap type="none"/>
                <v:fill o:detectmouseclick="t" on="false"/>
                <v:stroke color="black" joinstyle="round" endcap="flat"/>
              </v:shape>
            </w:pict>
          </mc:Fallback>
        </mc:AlternateContent>
        <mc:AlternateContent>
          <mc:Choice Requires="wps">
            <w:drawing>
              <wp:anchor behindDoc="1" distT="0" distB="0" distL="114300" distR="114300" simplePos="0" locked="0" layoutInCell="1" allowOverlap="1" relativeHeight="60">
                <wp:simplePos x="0" y="0"/>
                <wp:positionH relativeFrom="column">
                  <wp:posOffset>3891915</wp:posOffset>
                </wp:positionH>
                <wp:positionV relativeFrom="paragraph">
                  <wp:posOffset>656590</wp:posOffset>
                </wp:positionV>
                <wp:extent cx="119380" cy="115570"/>
                <wp:effectExtent l="0" t="0" r="0" b="0"/>
                <wp:wrapNone/>
                <wp:docPr id="43" name=""/>
                <a:graphic xmlns:a="http://schemas.openxmlformats.org/drawingml/2006/main">
                  <a:graphicData uri="http://schemas.microsoft.com/office/word/2010/wordprocessingShape">
                    <wps:wsp>
                      <wps:cNvSpPr/>
                      <wps:spPr>
                        <a:xfrm flipV="1">
                          <a:off x="0" y="0"/>
                          <a:ext cx="118800" cy="11484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306.45pt;margin-top:51.7pt;width:9.3pt;height:9pt;flip:y" type="shapetype_32">
                <w10:wrap type="none"/>
                <v:fill o:detectmouseclick="t" on="false"/>
                <v:stroke color="black" joinstyle="round" endcap="flat"/>
              </v:shape>
            </w:pict>
          </mc:Fallback>
        </mc:AlternateContent>
        <mc:AlternateContent>
          <mc:Choice Requires="wps">
            <w:drawing>
              <wp:anchor behindDoc="1" distT="0" distB="0" distL="114300" distR="114300" simplePos="0" locked="0" layoutInCell="1" allowOverlap="1" relativeHeight="61">
                <wp:simplePos x="0" y="0"/>
                <wp:positionH relativeFrom="column">
                  <wp:posOffset>4204335</wp:posOffset>
                </wp:positionH>
                <wp:positionV relativeFrom="paragraph">
                  <wp:posOffset>66040</wp:posOffset>
                </wp:positionV>
                <wp:extent cx="1270" cy="29845"/>
                <wp:effectExtent l="0" t="0" r="0" b="0"/>
                <wp:wrapNone/>
                <wp:docPr id="44" name=""/>
                <a:graphic xmlns:a="http://schemas.openxmlformats.org/drawingml/2006/main">
                  <a:graphicData uri="http://schemas.microsoft.com/office/word/2010/wordprocessingShape">
                    <wps:wsp>
                      <wps:cNvSpPr/>
                      <wps:spPr>
                        <a:xfrm>
                          <a:off x="0" y="0"/>
                          <a:ext cx="720" cy="2916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331.05pt;margin-top:5.2pt;width:0pt;height:2.25pt" type="shapetype_32">
                <w10:wrap type="none"/>
                <v:fill o:detectmouseclick="t" on="false"/>
                <v:stroke color="black" joinstyle="round" endcap="flat"/>
              </v:shape>
            </w:pict>
          </mc:Fallback>
        </mc:AlternateContent>
        <w:drawing>
          <wp:anchor behindDoc="1" distT="0" distB="0" distL="133350" distR="114300" simplePos="0" locked="0" layoutInCell="1" allowOverlap="1" relativeHeight="62">
            <wp:simplePos x="0" y="0"/>
            <wp:positionH relativeFrom="column">
              <wp:posOffset>253365</wp:posOffset>
            </wp:positionH>
            <wp:positionV relativeFrom="paragraph">
              <wp:posOffset>4825365</wp:posOffset>
            </wp:positionV>
            <wp:extent cx="1284605" cy="476885"/>
            <wp:effectExtent l="0" t="0" r="0" b="0"/>
            <wp:wrapNone/>
            <wp:docPr id="45" name="Imagen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20" descr=""/>
                    <pic:cNvPicPr>
                      <a:picLocks noChangeAspect="1" noChangeArrowheads="1"/>
                    </pic:cNvPicPr>
                  </pic:nvPicPr>
                  <pic:blipFill>
                    <a:blip r:embed="rId35"/>
                    <a:stretch>
                      <a:fillRect/>
                    </a:stretch>
                  </pic:blipFill>
                  <pic:spPr bwMode="auto">
                    <a:xfrm>
                      <a:off x="0" y="0"/>
                      <a:ext cx="1284605" cy="476885"/>
                    </a:xfrm>
                    <a:prstGeom prst="rect">
                      <a:avLst/>
                    </a:prstGeom>
                  </pic:spPr>
                </pic:pic>
              </a:graphicData>
            </a:graphic>
          </wp:anchor>
        </w:drawing>
        <mc:AlternateContent>
          <mc:Choice Requires="wps">
            <w:drawing>
              <wp:anchor behindDoc="1" distT="0" distB="0" distL="114300" distR="114300" simplePos="0" locked="0" layoutInCell="1" allowOverlap="1" relativeHeight="63">
                <wp:simplePos x="0" y="0"/>
                <wp:positionH relativeFrom="column">
                  <wp:posOffset>575945</wp:posOffset>
                </wp:positionH>
                <wp:positionV relativeFrom="paragraph">
                  <wp:posOffset>5286375</wp:posOffset>
                </wp:positionV>
                <wp:extent cx="271145" cy="276860"/>
                <wp:effectExtent l="0" t="0" r="0" b="0"/>
                <wp:wrapNone/>
                <wp:docPr id="46" name=""/>
                <a:graphic xmlns:a="http://schemas.openxmlformats.org/drawingml/2006/main">
                  <a:graphicData uri="http://schemas.microsoft.com/office/word/2010/wordprocessingShape">
                    <wps:wsp>
                      <wps:cNvSpPr/>
                      <wps:spPr>
                        <a:xfrm flipH="1">
                          <a:off x="0" y="0"/>
                          <a:ext cx="270360" cy="2761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45.35pt;margin-top:416.25pt;width:21.25pt;height:21.7pt;flip:x" type="shapetype_32">
                <w10:wrap type="none"/>
                <v:fill o:detectmouseclick="t" on="false"/>
                <v:stroke color="black" joinstyle="round" endcap="flat"/>
              </v:shape>
            </w:pict>
          </mc:Fallback>
        </mc:AlternateContent>
        <mc:AlternateContent>
          <mc:Choice Requires="wps">
            <w:drawing>
              <wp:anchor behindDoc="1" distT="0" distB="0" distL="114300" distR="114300" simplePos="0" locked="0" layoutInCell="1" allowOverlap="1" relativeHeight="64">
                <wp:simplePos x="0" y="0"/>
                <wp:positionH relativeFrom="column">
                  <wp:posOffset>1257300</wp:posOffset>
                </wp:positionH>
                <wp:positionV relativeFrom="paragraph">
                  <wp:posOffset>5286375</wp:posOffset>
                </wp:positionV>
                <wp:extent cx="461645" cy="276860"/>
                <wp:effectExtent l="0" t="0" r="0" b="0"/>
                <wp:wrapNone/>
                <wp:docPr id="47" name=""/>
                <a:graphic xmlns:a="http://schemas.openxmlformats.org/drawingml/2006/main">
                  <a:graphicData uri="http://schemas.microsoft.com/office/word/2010/wordprocessingShape">
                    <wps:wsp>
                      <wps:cNvSpPr/>
                      <wps:spPr>
                        <a:xfrm>
                          <a:off x="0" y="0"/>
                          <a:ext cx="461160" cy="2761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99pt;margin-top:416.25pt;width:36.25pt;height:21.7pt" type="shapetype_32">
                <w10:wrap type="none"/>
                <v:fill o:detectmouseclick="t" on="false"/>
                <v:stroke color="black" joinstyle="round" endcap="flat"/>
              </v:shape>
            </w:pict>
          </mc:Fallback>
        </mc:AlternateContent>
        <mc:AlternateContent>
          <mc:Choice Requires="wps">
            <w:drawing>
              <wp:anchor behindDoc="1" distT="0" distB="0" distL="114300" distR="114300" simplePos="0" locked="0" layoutInCell="1" allowOverlap="1" relativeHeight="65">
                <wp:simplePos x="0" y="0"/>
                <wp:positionH relativeFrom="column">
                  <wp:posOffset>1005205</wp:posOffset>
                </wp:positionH>
                <wp:positionV relativeFrom="paragraph">
                  <wp:posOffset>5286375</wp:posOffset>
                </wp:positionV>
                <wp:extent cx="52705" cy="1076960"/>
                <wp:effectExtent l="0" t="0" r="0" b="0"/>
                <wp:wrapNone/>
                <wp:docPr id="48" name=""/>
                <a:graphic xmlns:a="http://schemas.openxmlformats.org/drawingml/2006/main">
                  <a:graphicData uri="http://schemas.microsoft.com/office/word/2010/wordprocessingShape">
                    <wps:wsp>
                      <wps:cNvSpPr/>
                      <wps:spPr>
                        <a:xfrm>
                          <a:off x="0" y="0"/>
                          <a:ext cx="52200" cy="107640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79.15pt;margin-top:416.25pt;width:4.05pt;height:84.7pt" type="shapetype_32">
                <w10:wrap type="none"/>
                <v:fill o:detectmouseclick="t" on="false"/>
                <v:stroke color="black" joinstyle="round" endcap="flat"/>
              </v:shape>
            </w:pict>
          </mc:Fallback>
        </mc:AlternateContent>
        <w:pict>
          <v:group id="shape_0" style="position:absolute;margin-left:88.8pt;margin-top:438pt;width:120.7pt;height:44.2pt" coordorigin="1776,8760" coordsize="2414,884">
            <v:shape id="shape_0" ID="Rectángulo redondeado 49" fillcolor="white" stroked="t" style="position:absolute;left:1776;top:8760;width:2414;height:884">
              <v:textbox>
                <w:txbxContent>
                  <w:p>
                    <w:pPr>
                      <w:jc w:val="center"/>
                      <w:rPr/>
                    </w:pPr>
                    <w:r>
                      <w:rPr/>
                      <w:t>Carta de aceptación</w:t>
                    </w:r>
                  </w:p>
                </w:txbxContent>
              </v:textbox>
              <w10:wrap type="none"/>
              <v:fill o:detectmouseclick="t" type="solid" color2="black"/>
              <v:stroke color="black" weight="19080" joinstyle="miter" endcap="flat"/>
            </v:shape>
            <v:shape id="shape_0" stroked="f" style="position:absolute;left:1776;top:8760;width:2414;height:884;rotation:180" type="shapetype_202">
              <v:textbox>
                <w:txbxContent>
                  <w:p>
                    <w:pPr>
                      <w:jc w:val="center"/>
                      <w:rPr/>
                    </w:pPr>
                    <w:r>
                      <w:rPr/>
                      <w:t>Carta de aceptación</w:t>
                    </w:r>
                  </w:p>
                </w:txbxContent>
              </v:textbox>
              <w10:wrap type="square"/>
              <v:fill o:detectmouseclick="t" on="false"/>
            </v:shape>
          </v:group>
        </w:pict>
        <w:pict>
          <v:group id="shape_0" style="position:absolute;margin-left:24pt;margin-top:134.95pt;width:120.7pt;height:44.2pt" coordorigin="480,2699" coordsize="2414,884">
            <v:shape id="shape_0" ID="Rectángulo redondeado 34" fillcolor="white" stroked="t" style="position:absolute;left:480;top:2699;width:2414;height:884">
              <v:textbox>
                <w:txbxContent>
                  <w:p>
                    <w:pPr>
                      <w:jc w:val="center"/>
                      <w:rPr/>
                    </w:pPr>
                    <w:r>
                      <w:rPr/>
                      <w:t>Documentos</w:t>
                    </w:r>
                  </w:p>
                </w:txbxContent>
              </v:textbox>
              <w10:wrap type="none"/>
              <v:fill o:detectmouseclick="t" type="solid" color2="black"/>
              <v:stroke color="black" weight="19080" joinstyle="miter" endcap="flat"/>
            </v:shape>
            <v:shape id="shape_0" stroked="f" style="position:absolute;left:480;top:2699;width:2414;height:884;rotation:180" type="shapetype_202">
              <v:textbox>
                <w:txbxContent>
                  <w:p>
                    <w:pPr>
                      <w:jc w:val="center"/>
                      <w:rPr/>
                    </w:pPr>
                    <w:r>
                      <w:rPr/>
                      <w:t>Documentos</w:t>
                    </w:r>
                  </w:p>
                </w:txbxContent>
              </v:textbox>
              <w10:wrap type="square"/>
              <v:fill o:detectmouseclick="t" on="false"/>
            </v:shape>
          </v:group>
        </w:pict>
        <w:pict>
          <v:group id="shape_0" style="position:absolute;margin-left:273.3pt;margin-top:7.5pt;width:120.7pt;height:44.2pt" coordorigin="5466,150" coordsize="2414,884">
            <v:shape id="shape_0" ID="Rectángulo redondeado 36" fillcolor="white" stroked="t" style="position:absolute;left:5466;top:150;width:2414;height:884">
              <v:textbox>
                <w:txbxContent>
                  <w:p>
                    <w:pPr>
                      <w:jc w:val="center"/>
                      <w:rPr/>
                    </w:pPr>
                    <w:r>
                      <w:rPr/>
                      <w:t>Expedientes</w:t>
                    </w:r>
                  </w:p>
                </w:txbxContent>
              </v:textbox>
              <w10:wrap type="none"/>
              <v:fill o:detectmouseclick="t" type="solid" color2="black"/>
              <v:stroke color="black" weight="19080" joinstyle="miter" endcap="flat"/>
            </v:shape>
            <v:shape id="shape_0" stroked="f" style="position:absolute;left:5466;top:150;width:2414;height:884;rotation:180" type="shapetype_202">
              <v:textbox>
                <w:txbxContent>
                  <w:p>
                    <w:pPr>
                      <w:jc w:val="center"/>
                      <w:rPr/>
                    </w:pPr>
                    <w:r>
                      <w:rPr/>
                      <w:t>Expedientes</w:t>
                    </w:r>
                  </w:p>
                </w:txbxContent>
              </v:textbox>
              <w10:wrap type="square"/>
              <v:fill o:detectmouseclick="t" on="false"/>
            </v:shape>
          </v:group>
        </w:pict>
        <w:pict>
          <v:group id="shape_0" style="position:absolute;margin-left:18.3pt;margin-top:69.75pt;width:120.7pt;height:44.2pt" coordorigin="366,1395" coordsize="2414,884">
            <v:shape id="shape_0" ID="Rectángulo redondeado 37" fillcolor="white" stroked="t" style="position:absolute;left:366;top:1395;width:2414;height:884">
              <v:textbox>
                <w:txbxContent>
                  <w:p>
                    <w:pPr>
                      <w:jc w:val="center"/>
                      <w:rPr/>
                    </w:pPr>
                    <w:r>
                      <w:rPr/>
                      <w:t>Coordinación</w:t>
                    </w:r>
                  </w:p>
                </w:txbxContent>
              </v:textbox>
              <w10:wrap type="none"/>
              <v:fill o:detectmouseclick="t" type="solid" color2="black"/>
              <v:stroke color="black" weight="19080" joinstyle="miter" endcap="flat"/>
            </v:shape>
            <v:shape id="shape_0" stroked="f" style="position:absolute;left:366;top:1395;width:2414;height:884;rotation:180" type="shapetype_202">
              <v:textbox>
                <w:txbxContent>
                  <w:p>
                    <w:pPr>
                      <w:jc w:val="center"/>
                      <w:rPr/>
                    </w:pPr>
                    <w:r>
                      <w:rPr/>
                      <w:t>Coordinación</w:t>
                    </w:r>
                  </w:p>
                </w:txbxContent>
              </v:textbox>
              <w10:wrap type="square"/>
              <v:fill o:detectmouseclick="t" on="false"/>
            </v:shape>
          </v:group>
        </w:pict>
        <w:pict>
          <v:group id="shape_0" style="position:absolute;margin-left:39.3pt;margin-top:219.75pt;width:120.7pt;height:44.2pt" coordorigin="786,4395" coordsize="2414,884">
            <v:shape id="shape_0" ID="Rectángulo redondeado 38" fillcolor="white" stroked="t" style="position:absolute;left:786;top:4395;width:2414;height:884">
              <v:textbox>
                <w:txbxContent>
                  <w:p>
                    <w:pPr>
                      <w:jc w:val="center"/>
                      <w:rPr/>
                    </w:pPr>
                    <w:r>
                      <w:rPr/>
                      <w:t>Inmediato Superior</w:t>
                    </w:r>
                  </w:p>
                </w:txbxContent>
              </v:textbox>
              <w10:wrap type="none"/>
              <v:fill o:detectmouseclick="t" type="solid" color2="black"/>
              <v:stroke color="black" weight="19080" joinstyle="miter" endcap="flat"/>
            </v:shape>
            <v:shape id="shape_0" stroked="f" style="position:absolute;left:786;top:4395;width:2414;height:884;rotation:180" type="shapetype_202">
              <v:textbox>
                <w:txbxContent>
                  <w:p>
                    <w:pPr>
                      <w:jc w:val="center"/>
                      <w:rPr/>
                    </w:pPr>
                    <w:r>
                      <w:rPr/>
                      <w:t>Inmediato Superior</w:t>
                    </w:r>
                  </w:p>
                </w:txbxContent>
              </v:textbox>
              <w10:wrap type="square"/>
              <v:fill o:detectmouseclick="t" on="false"/>
            </v:shape>
          </v:group>
        </w:pict>
        <w:pict>
          <v:group id="shape_0" style="position:absolute;margin-left:353.55pt;margin-top:64.5pt;width:120.7pt;height:44.2pt" coordorigin="7071,1290" coordsize="2414,884">
            <v:shape id="shape_0" ID="Rectángulo redondeado 39" fillcolor="white" stroked="t" style="position:absolute;left:7071;top:1290;width:2414;height:884">
              <v:textbox>
                <w:txbxContent>
                  <w:p>
                    <w:pPr>
                      <w:jc w:val="center"/>
                      <w:rPr/>
                    </w:pPr>
                    <w:r>
                      <w:rPr/>
                      <w:t>Dependencia</w:t>
                    </w:r>
                  </w:p>
                </w:txbxContent>
              </v:textbox>
              <w10:wrap type="none"/>
              <v:fill o:detectmouseclick="t" type="solid" color2="black"/>
              <v:stroke color="black" weight="19080" joinstyle="miter" endcap="flat"/>
            </v:shape>
            <v:shape id="shape_0" stroked="f" style="position:absolute;left:7071;top:1290;width:2414;height:884;rotation:180" type="shapetype_202">
              <v:textbox>
                <w:txbxContent>
                  <w:p>
                    <w:pPr>
                      <w:jc w:val="center"/>
                      <w:rPr/>
                    </w:pPr>
                    <w:r>
                      <w:rPr/>
                      <w:t>Dependencia</w:t>
                    </w:r>
                  </w:p>
                </w:txbxContent>
              </v:textbox>
              <w10:wrap type="square"/>
              <v:fill o:detectmouseclick="t" on="false"/>
            </v:shape>
          </v:group>
        </w:pict>
        <w:pict>
          <v:group id="shape_0" style="position:absolute;margin-left:99pt;margin-top:287.95pt;width:120.7pt;height:44.2pt" coordorigin="1980,5759" coordsize="2414,884">
            <v:shape id="shape_0" ID="Rectángulo redondeado 42" fillcolor="white" stroked="t" style="position:absolute;left:1980;top:5759;width:2414;height:884">
              <v:textbox>
                <w:txbxContent>
                  <w:p>
                    <w:pPr>
                      <w:jc w:val="center"/>
                      <w:rPr/>
                    </w:pPr>
                    <w:r>
                      <w:rPr/>
                      <w:t>Lista de actividades</w:t>
                    </w:r>
                  </w:p>
                </w:txbxContent>
              </v:textbox>
              <w10:wrap type="none"/>
              <v:fill o:detectmouseclick="t" type="solid" color2="black"/>
              <v:stroke color="black" weight="19080" joinstyle="miter" endcap="flat"/>
            </v:shape>
            <v:shape id="shape_0" stroked="f" style="position:absolute;left:1980;top:5759;width:2414;height:884;rotation:180" type="shapetype_202">
              <v:textbox>
                <w:txbxContent>
                  <w:p>
                    <w:pPr>
                      <w:jc w:val="center"/>
                      <w:rPr/>
                    </w:pPr>
                    <w:r>
                      <w:rPr/>
                      <w:t>Lista de actividades</w:t>
                    </w:r>
                  </w:p>
                </w:txbxContent>
              </v:textbox>
              <w10:wrap type="square"/>
              <v:fill o:detectmouseclick="t" on="false"/>
            </v:shape>
          </v:group>
        </w:pict>
        <w:pict>
          <v:group id="shape_0" style="position:absolute;margin-left:342.3pt;margin-top:140.95pt;width:120.7pt;height:44.2pt" coordorigin="6846,2819" coordsize="2414,884">
            <v:shape id="shape_0" ID="Rectángulo redondeado 43" fillcolor="white" stroked="t" style="position:absolute;left:6846;top:2819;width:2414;height:884">
              <v:textbox>
                <w:txbxContent>
                  <w:p>
                    <w:pPr>
                      <w:jc w:val="center"/>
                      <w:rPr/>
                    </w:pPr>
                    <w:r>
                      <w:rPr/>
                      <w:t>Base de datos</w:t>
                    </w:r>
                  </w:p>
                </w:txbxContent>
              </v:textbox>
              <w10:wrap type="none"/>
              <v:fill o:detectmouseclick="t" type="solid" color2="black"/>
              <v:stroke color="black" weight="19080" joinstyle="miter" endcap="flat"/>
            </v:shape>
            <v:shape id="shape_0" stroked="f" style="position:absolute;left:6846;top:2819;width:2414;height:884;rotation:180" type="shapetype_202">
              <v:textbox>
                <w:txbxContent>
                  <w:p>
                    <w:pPr>
                      <w:jc w:val="center"/>
                      <w:rPr/>
                    </w:pPr>
                    <w:r>
                      <w:rPr/>
                      <w:t>Base de datos</w:t>
                    </w:r>
                  </w:p>
                </w:txbxContent>
              </v:textbox>
              <w10:wrap type="square"/>
              <v:fill o:detectmouseclick="t" on="false"/>
            </v:shape>
          </v:group>
        </w:pict>
        <w:pict>
          <v:group id="shape_0" style="position:absolute;margin-left:-37.45pt;margin-top:288.75pt;width:120.7pt;height:44.2pt" coordorigin="-749,5775" coordsize="2414,884">
            <v:shape id="shape_0" ID="Rectángulo redondeado 45" fillcolor="white" stroked="t" style="position:absolute;left:-749;top:5775;width:2414;height:884">
              <v:textbox>
                <w:txbxContent>
                  <w:p>
                    <w:pPr>
                      <w:jc w:val="center"/>
                      <w:rPr/>
                    </w:pPr>
                    <w:r>
                      <w:rPr/>
                      <w:t>Observaciones</w:t>
                    </w:r>
                  </w:p>
                </w:txbxContent>
              </v:textbox>
              <w10:wrap type="none"/>
              <v:fill o:detectmouseclick="t" type="solid" color2="black"/>
              <v:stroke color="black" weight="19080" joinstyle="miter" endcap="flat"/>
            </v:shape>
            <v:shape id="shape_0" stroked="f" style="position:absolute;left:-749;top:5775;width:2414;height:884;rotation:180" type="shapetype_202">
              <v:textbox>
                <w:txbxContent>
                  <w:p>
                    <w:pPr>
                      <w:jc w:val="center"/>
                      <w:rPr/>
                    </w:pPr>
                    <w:r>
                      <w:rPr/>
                      <w:t>Observaciones</w:t>
                    </w:r>
                  </w:p>
                </w:txbxContent>
              </v:textbox>
              <w10:wrap type="square"/>
              <v:fill o:detectmouseclick="t" on="false"/>
            </v:shape>
          </v:group>
        </w:pict>
        <w:pict>
          <v:group id="shape_0" style="position:absolute;margin-left:151.8pt;margin-top:337.5pt;width:120.7pt;height:44.2pt" coordorigin="3036,6750" coordsize="2414,884">
            <v:shape id="shape_0" ID="Rectángulo redondeado 46" fillcolor="white" stroked="t" style="position:absolute;left:3036;top:6750;width:2414;height:884">
              <v:textbox>
                <w:txbxContent>
                  <w:p>
                    <w:pPr>
                      <w:jc w:val="center"/>
                      <w:rPr/>
                    </w:pPr>
                    <w:r>
                      <w:rPr/>
                      <w:t>Comentarios</w:t>
                    </w:r>
                  </w:p>
                </w:txbxContent>
              </v:textbox>
              <w10:wrap type="none"/>
              <v:fill o:detectmouseclick="t" type="solid" color2="black"/>
              <v:stroke color="black" weight="19080" joinstyle="miter" endcap="flat"/>
            </v:shape>
            <v:shape id="shape_0" stroked="f" style="position:absolute;left:3036;top:6750;width:2414;height:884;rotation:180" type="shapetype_202">
              <v:textbox>
                <w:txbxContent>
                  <w:p>
                    <w:pPr>
                      <w:jc w:val="center"/>
                      <w:rPr/>
                    </w:pPr>
                    <w:r>
                      <w:rPr/>
                      <w:t>Comentarios</w:t>
                    </w:r>
                  </w:p>
                </w:txbxContent>
              </v:textbox>
              <w10:wrap type="square"/>
              <v:fill o:detectmouseclick="t" on="false"/>
            </v:shape>
          </v:group>
        </w:pict>
        <w:pict>
          <v:group id="shape_0" style="position:absolute;margin-left:343.8pt;margin-top:219.75pt;width:120.7pt;height:44.2pt" coordorigin="6876,4395" coordsize="2414,884">
            <v:shape id="shape_0" ID="Rectángulo redondeado 33" fillcolor="white" stroked="t" style="position:absolute;left:6876;top:4395;width:2414;height:884">
              <v:textbox>
                <w:txbxContent>
                  <w:p>
                    <w:pPr>
                      <w:jc w:val="center"/>
                      <w:rPr/>
                    </w:pPr>
                    <w:r>
                      <w:rPr/>
                      <w:t>Estudiante</w:t>
                    </w:r>
                  </w:p>
                </w:txbxContent>
              </v:textbox>
              <w10:wrap type="none"/>
              <v:fill o:detectmouseclick="t" type="solid" color2="black"/>
              <v:stroke color="black" weight="19080" joinstyle="miter" endcap="flat"/>
            </v:shape>
            <v:shape id="shape_0" stroked="f" style="position:absolute;left:6876;top:4395;width:2414;height:884;rotation:180" type="shapetype_202">
              <v:textbox>
                <w:txbxContent>
                  <w:p>
                    <w:pPr>
                      <w:jc w:val="center"/>
                      <w:rPr/>
                    </w:pPr>
                    <w:r>
                      <w:rPr/>
                      <w:t>Estudiante</w:t>
                    </w:r>
                  </w:p>
                </w:txbxContent>
              </v:textbox>
              <w10:wrap type="square"/>
              <v:fill o:detectmouseclick="t" on="false"/>
            </v:shape>
          </v:group>
        </w:pict>
        <w:pict>
          <v:group id="shape_0" style="position:absolute;margin-left:274.8pt;margin-top:330.75pt;width:120.7pt;height:44.2pt" coordorigin="5496,6615" coordsize="2414,884">
            <v:shape id="shape_0" ID="Rectángulo redondeado 50" fillcolor="white" stroked="t" style="position:absolute;left:5496;top:6615;width:2414;height:884">
              <v:textbox>
                <w:txbxContent>
                  <w:p>
                    <w:pPr>
                      <w:jc w:val="center"/>
                      <w:rPr/>
                    </w:pPr>
                    <w:r>
                      <w:rPr/>
                      <w:t>Reporte de actividades del día</w:t>
                    </w:r>
                  </w:p>
                </w:txbxContent>
              </v:textbox>
              <w10:wrap type="none"/>
              <v:fill o:detectmouseclick="t" type="solid" color2="black"/>
              <v:stroke color="black" weight="19080" joinstyle="miter" endcap="flat"/>
            </v:shape>
            <v:shape id="shape_0" stroked="f" style="position:absolute;left:5496;top:6615;width:2414;height:884;rotation:180" type="shapetype_202">
              <v:textbox>
                <w:txbxContent>
                  <w:p>
                    <w:pPr>
                      <w:jc w:val="center"/>
                      <w:rPr/>
                    </w:pPr>
                    <w:r>
                      <w:rPr/>
                      <w:t>Reporte de actividades del día</w:t>
                    </w:r>
                  </w:p>
                </w:txbxContent>
              </v:textbox>
              <w10:wrap type="square"/>
              <v:fill o:detectmouseclick="t" on="false"/>
            </v:shape>
          </v:group>
        </w:pict>
        <w:pict>
          <v:group id="shape_0" style="position:absolute;margin-left:274.05pt;margin-top:387.75pt;width:120.7pt;height:44.2pt" coordorigin="5481,7755" coordsize="2414,884">
            <v:shape id="shape_0" ID="Rectángulo redondeado 51" fillcolor="white" stroked="t" style="position:absolute;left:5481;top:7755;width:2414;height:884">
              <v:textbox>
                <w:txbxContent>
                  <w:p>
                    <w:pPr>
                      <w:jc w:val="center"/>
                      <w:rPr/>
                    </w:pPr>
                    <w:r>
                      <w:rPr/>
                      <w:t>Actividades no cumplidas</w:t>
                    </w:r>
                  </w:p>
                </w:txbxContent>
              </v:textbox>
              <w10:wrap type="none"/>
              <v:fill o:detectmouseclick="t" type="solid" color2="black"/>
              <v:stroke color="black" weight="19080" joinstyle="miter" endcap="flat"/>
            </v:shape>
            <v:shape id="shape_0" stroked="f" style="position:absolute;left:5481;top:7755;width:2414;height:884;rotation:180" type="shapetype_202">
              <v:textbox>
                <w:txbxContent>
                  <w:p>
                    <w:pPr>
                      <w:jc w:val="center"/>
                      <w:rPr/>
                    </w:pPr>
                    <w:r>
                      <w:rPr/>
                      <w:t>Actividades no cumplidas</w:t>
                    </w:r>
                  </w:p>
                </w:txbxContent>
              </v:textbox>
              <w10:wrap type="square"/>
              <v:fill o:detectmouseclick="t" on="false"/>
            </v:shape>
          </v:group>
        </w:pict>
        <w:pict>
          <v:group id="shape_0" style="position:absolute;margin-left:352.8pt;margin-top:282pt;width:120.7pt;height:44.2pt" coordorigin="7056,5640" coordsize="2414,884">
            <v:shape id="shape_0" ID="Rectángulo redondeado 52" fillcolor="white" stroked="t" style="position:absolute;left:7056;top:5640;width:2414;height:884">
              <v:textbox>
                <w:txbxContent>
                  <w:p>
                    <w:pPr>
                      <w:jc w:val="center"/>
                      <w:rPr/>
                    </w:pPr>
                    <w:r>
                      <w:rPr/>
                      <w:t>Asistencia</w:t>
                    </w:r>
                  </w:p>
                </w:txbxContent>
              </v:textbox>
              <w10:wrap type="none"/>
              <v:fill o:detectmouseclick="t" type="solid" color2="black"/>
              <v:stroke color="black" weight="19080" joinstyle="miter" endcap="flat"/>
            </v:shape>
            <v:shape id="shape_0" stroked="f" style="position:absolute;left:7056;top:5640;width:2414;height:884;rotation:180" type="shapetype_202">
              <v:textbox>
                <w:txbxContent>
                  <w:p>
                    <w:pPr>
                      <w:jc w:val="center"/>
                      <w:rPr/>
                    </w:pPr>
                    <w:r>
                      <w:rPr/>
                      <w:t>Asistencia</w:t>
                    </w:r>
                  </w:p>
                </w:txbxContent>
              </v:textbox>
              <w10:wrap type="square"/>
              <v:fill o:detectmouseclick="t" on="false"/>
            </v:shape>
          </v:group>
        </w:pict>
        <w:pict>
          <v:group id="shape_0" style="position:absolute;margin-left:275.25pt;margin-top:446.25pt;width:120.7pt;height:44.2pt" coordorigin="5505,8925" coordsize="2414,884">
            <v:shape id="shape_0" ID="Rectángulo redondeado 54" fillcolor="white" stroked="t" style="position:absolute;left:5505;top:8925;width:2414;height:884">
              <v:textbox>
                <w:txbxContent>
                  <w:p>
                    <w:pPr>
                      <w:jc w:val="center"/>
                      <w:rPr/>
                    </w:pPr>
                    <w:r>
                      <w:rPr/>
                      <w:t>Reporte mensual</w:t>
                    </w:r>
                  </w:p>
                </w:txbxContent>
              </v:textbox>
              <w10:wrap type="none"/>
              <v:fill o:detectmouseclick="t" type="solid" color2="black"/>
              <v:stroke color="black" weight="19080" joinstyle="miter" endcap="flat"/>
            </v:shape>
            <v:shape id="shape_0" stroked="f" style="position:absolute;left:5505;top:8925;width:2414;height:884;rotation:180" type="shapetype_202">
              <v:textbox>
                <w:txbxContent>
                  <w:p>
                    <w:pPr>
                      <w:jc w:val="center"/>
                      <w:rPr/>
                    </w:pPr>
                    <w:r>
                      <w:rPr/>
                      <w:t>Reporte mensual</w:t>
                    </w:r>
                  </w:p>
                </w:txbxContent>
              </v:textbox>
              <w10:wrap type="square"/>
              <v:fill o:detectmouseclick="t" on="false"/>
            </v:shape>
          </v:group>
        </w:pict>
        <w:pict>
          <v:group id="shape_0" style="position:absolute;margin-left:14.55pt;margin-top:501pt;width:120.7pt;height:44.2pt" coordorigin="291,10020" coordsize="2414,884">
            <v:shape id="shape_0" ID="Rectángulo redondeado 55" fillcolor="white" stroked="t" style="position:absolute;left:291;top:10020;width:2414;height:884">
              <v:textbox>
                <w:txbxContent>
                  <w:p>
                    <w:pPr>
                      <w:jc w:val="center"/>
                      <w:rPr/>
                    </w:pPr>
                    <w:r>
                      <w:rPr/>
                      <w:t>Carta de acreditación</w:t>
                    </w:r>
                  </w:p>
                </w:txbxContent>
              </v:textbox>
              <w10:wrap type="none"/>
              <v:fill o:detectmouseclick="t" type="solid" color2="black"/>
              <v:stroke color="black" weight="19080" joinstyle="miter" endcap="flat"/>
            </v:shape>
            <v:shape id="shape_0" stroked="f" style="position:absolute;left:291;top:10020;width:2414;height:884;rotation:180" type="shapetype_202">
              <v:textbox>
                <w:txbxContent>
                  <w:p>
                    <w:pPr>
                      <w:jc w:val="center"/>
                      <w:rPr/>
                    </w:pPr>
                    <w:r>
                      <w:rPr/>
                      <w:t>Carta de acreditación</w:t>
                    </w:r>
                  </w:p>
                </w:txbxContent>
              </v:textbox>
              <w10:wrap type="square"/>
              <v:fill o:detectmouseclick="t" on="false"/>
            </v:shape>
          </v:group>
        </w:pict>
        <mc:AlternateContent>
          <mc:Choice Requires="wps">
            <w:drawing>
              <wp:anchor behindDoc="1" distT="0" distB="0" distL="114300" distR="114300" simplePos="0" locked="0" layoutInCell="1" allowOverlap="1" relativeHeight="42">
                <wp:simplePos x="0" y="0"/>
                <wp:positionH relativeFrom="column">
                  <wp:posOffset>3147060</wp:posOffset>
                </wp:positionH>
                <wp:positionV relativeFrom="paragraph">
                  <wp:posOffset>2714625</wp:posOffset>
                </wp:positionV>
                <wp:extent cx="1270" cy="86360"/>
                <wp:effectExtent l="0" t="0" r="0" b="0"/>
                <wp:wrapNone/>
                <wp:docPr id="65" name="Conector recto 71"/>
                <a:graphic xmlns:a="http://schemas.openxmlformats.org/drawingml/2006/main">
                  <a:graphicData uri="http://schemas.microsoft.com/office/word/2010/wordprocessingShape">
                    <wps:wsp>
                      <wps:cNvSpPr/>
                      <wps:spPr>
                        <a:xfrm>
                          <a:off x="0" y="0"/>
                          <a:ext cx="720" cy="85680"/>
                        </a:xfrm>
                        <a:custGeom>
                          <a:avLst/>
                          <a:gdLst/>
                          <a:ahLst/>
                          <a:rect l="l" t="t" r="r" b="b"/>
                          <a:pathLst>
                            <a:path w="21600" h="21600">
                              <a:moveTo>
                                <a:pt x="0" y="0"/>
                              </a:moveTo>
                              <a:lnTo>
                                <a:pt x="21600" y="21600"/>
                              </a:lnTo>
                            </a:path>
                          </a:pathLst>
                        </a:custGeom>
                        <a:noFill/>
                        <a:ln w="19080">
                          <a:solidFill>
                            <a:srgbClr val="000000"/>
                          </a:solidFill>
                          <a:miter/>
                        </a:ln>
                      </wps:spPr>
                      <wps:style>
                        <a:lnRef idx="0"/>
                        <a:fillRef idx="0"/>
                        <a:effectRef idx="0"/>
                        <a:fontRef idx="minor"/>
                      </wps:style>
                      <wps:bodyPr/>
                    </wps:wsp>
                  </a:graphicData>
                </a:graphic>
              </wp:anchor>
            </w:drawing>
          </mc:Choice>
          <mc:Fallback>
            <w:pict>
              <v:shape id="shape_0" ID="Conector recto 71" stroked="t" style="position:absolute;margin-left:247.8pt;margin-top:213.75pt;width:0pt;height:6.7pt" type="shapetype_32">
                <w10:wrap type="none"/>
                <v:fill o:detectmouseclick="t" on="false"/>
                <v:stroke color="black" weight="19080" joinstyle="miter" endcap="flat"/>
              </v:shape>
            </w:pict>
          </mc:Fallback>
        </mc:AlternateContent>
        <mc:AlternateContent>
          <mc:Choice Requires="wps">
            <w:drawing>
              <wp:anchor behindDoc="1" distT="0" distB="0" distL="114300" distR="114300" simplePos="0" locked="0" layoutInCell="1" allowOverlap="1" relativeHeight="43">
                <wp:simplePos x="0" y="0"/>
                <wp:positionH relativeFrom="column">
                  <wp:posOffset>4175760</wp:posOffset>
                </wp:positionH>
                <wp:positionV relativeFrom="paragraph">
                  <wp:posOffset>4762500</wp:posOffset>
                </wp:positionV>
                <wp:extent cx="19685" cy="153035"/>
                <wp:effectExtent l="0" t="0" r="0" b="0"/>
                <wp:wrapNone/>
                <wp:docPr id="66" name="Conector recto 79"/>
                <a:graphic xmlns:a="http://schemas.openxmlformats.org/drawingml/2006/main">
                  <a:graphicData uri="http://schemas.microsoft.com/office/word/2010/wordprocessingShape">
                    <wps:wsp>
                      <wps:cNvSpPr/>
                      <wps:spPr>
                        <a:xfrm>
                          <a:off x="0" y="0"/>
                          <a:ext cx="19080" cy="152280"/>
                        </a:xfrm>
                        <a:custGeom>
                          <a:avLst/>
                          <a:gdLst/>
                          <a:ahLst/>
                          <a:rect l="l" t="t" r="r" b="b"/>
                          <a:pathLst>
                            <a:path w="21600" h="21600">
                              <a:moveTo>
                                <a:pt x="0" y="0"/>
                              </a:moveTo>
                              <a:lnTo>
                                <a:pt x="21600" y="21600"/>
                              </a:lnTo>
                            </a:path>
                          </a:pathLst>
                        </a:custGeom>
                        <a:noFill/>
                        <a:ln w="19080">
                          <a:solidFill>
                            <a:srgbClr val="000000"/>
                          </a:solidFill>
                          <a:miter/>
                        </a:ln>
                      </wps:spPr>
                      <wps:style>
                        <a:lnRef idx="0"/>
                        <a:fillRef idx="0"/>
                        <a:effectRef idx="0"/>
                        <a:fontRef idx="minor"/>
                      </wps:style>
                      <wps:bodyPr/>
                    </wps:wsp>
                  </a:graphicData>
                </a:graphic>
              </wp:anchor>
            </w:drawing>
          </mc:Choice>
          <mc:Fallback>
            <w:pict>
              <v:shape id="shape_0" ID="Conector recto 79" stroked="t" style="position:absolute;margin-left:328.8pt;margin-top:375pt;width:1.45pt;height:11.95pt" type="shapetype_32">
                <w10:wrap type="none"/>
                <v:fill o:detectmouseclick="t" on="false"/>
                <v:stroke color="black" weight="19080" joinstyle="miter" endcap="flat"/>
              </v:shape>
            </w:pict>
          </mc:Fallback>
        </mc:AlternateContent>
        <mc:AlternateContent>
          <mc:Choice Requires="wps">
            <w:drawing>
              <wp:anchor behindDoc="1" distT="0" distB="0" distL="114300" distR="114300" simplePos="0" locked="0" layoutInCell="1" allowOverlap="1" relativeHeight="44">
                <wp:simplePos x="0" y="0"/>
                <wp:positionH relativeFrom="column">
                  <wp:posOffset>4194175</wp:posOffset>
                </wp:positionH>
                <wp:positionV relativeFrom="paragraph">
                  <wp:posOffset>5486400</wp:posOffset>
                </wp:positionV>
                <wp:extent cx="10160" cy="191135"/>
                <wp:effectExtent l="0" t="0" r="0" b="0"/>
                <wp:wrapNone/>
                <wp:docPr id="67" name="Conector recto 80"/>
                <a:graphic xmlns:a="http://schemas.openxmlformats.org/drawingml/2006/main">
                  <a:graphicData uri="http://schemas.microsoft.com/office/word/2010/wordprocessingShape">
                    <wps:wsp>
                      <wps:cNvSpPr/>
                      <wps:spPr>
                        <a:xfrm flipH="1">
                          <a:off x="0" y="0"/>
                          <a:ext cx="9360" cy="190440"/>
                        </a:xfrm>
                        <a:custGeom>
                          <a:avLst/>
                          <a:gdLst/>
                          <a:ahLst/>
                          <a:rect l="l" t="t" r="r" b="b"/>
                          <a:pathLst>
                            <a:path w="21600" h="21600">
                              <a:moveTo>
                                <a:pt x="0" y="0"/>
                              </a:moveTo>
                              <a:lnTo>
                                <a:pt x="21600" y="21600"/>
                              </a:lnTo>
                            </a:path>
                          </a:pathLst>
                        </a:custGeom>
                        <a:noFill/>
                        <a:ln w="19080">
                          <a:solidFill>
                            <a:srgbClr val="000000"/>
                          </a:solidFill>
                          <a:miter/>
                        </a:ln>
                      </wps:spPr>
                      <wps:style>
                        <a:lnRef idx="0"/>
                        <a:fillRef idx="0"/>
                        <a:effectRef idx="0"/>
                        <a:fontRef idx="minor"/>
                      </wps:style>
                      <wps:bodyPr/>
                    </wps:wsp>
                  </a:graphicData>
                </a:graphic>
              </wp:anchor>
            </w:drawing>
          </mc:Choice>
          <mc:Fallback>
            <w:pict>
              <v:shape id="shape_0" ID="Conector recto 80" stroked="t" style="position:absolute;margin-left:330.25pt;margin-top:432pt;width:0.7pt;height:14.95pt;flip:x" type="shapetype_32">
                <w10:wrap type="none"/>
                <v:fill o:detectmouseclick="t" on="false"/>
                <v:stroke color="black" weight="19080" joinstyle="miter" endcap="flat"/>
              </v:shape>
            </w:pict>
          </mc:Fallback>
        </mc:AlternateContent>
        <mc:AlternateContent>
          <mc:Choice Requires="wps">
            <w:drawing>
              <wp:anchor behindDoc="1" distT="0" distB="0" distL="114300" distR="114300" simplePos="0" locked="0" layoutInCell="1" allowOverlap="1" relativeHeight="45">
                <wp:simplePos x="0" y="0"/>
                <wp:positionH relativeFrom="column">
                  <wp:posOffset>1765935</wp:posOffset>
                </wp:positionH>
                <wp:positionV relativeFrom="paragraph">
                  <wp:posOffset>1039495</wp:posOffset>
                </wp:positionV>
                <wp:extent cx="634365" cy="93980"/>
                <wp:effectExtent l="0" t="0" r="0" b="0"/>
                <wp:wrapNone/>
                <wp:docPr id="68" name=""/>
                <a:graphic xmlns:a="http://schemas.openxmlformats.org/drawingml/2006/main">
                  <a:graphicData uri="http://schemas.microsoft.com/office/word/2010/wordprocessingShape">
                    <wps:wsp>
                      <wps:cNvSpPr/>
                      <wps:spPr>
                        <a:xfrm flipV="1">
                          <a:off x="0" y="0"/>
                          <a:ext cx="633600" cy="9324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139.05pt;margin-top:81.85pt;width:49.85pt;height:7.3pt;flip:y" type="shapetype_32">
                <w10:wrap type="none"/>
                <v:fill o:detectmouseclick="t" on="false"/>
                <v:stroke color="black" joinstyle="round" endcap="flat"/>
              </v:shape>
            </w:pict>
          </mc:Fallback>
        </mc:AlternateContent>
      </w:r>
    </w:p>
    <w:p>
      <w:pPr>
        <w:pStyle w:val="Normalindentado2"/>
        <w:ind w:left="1134" w:hanging="510"/>
        <w:jc w:val="center"/>
        <w:rPr/>
      </w:pPr>
      <w:r>
        <w:rPr/>
        <w:pict>
          <v:group id="shape_0" style="position:absolute;margin-left:188.95pt;margin-top:196.95pt;width:120.7pt;height:44.2pt" coordorigin="3779,3939" coordsize="2414,884">
            <v:shape id="shape_0" ID="Rectángulo redondeado 40" fillcolor="white" stroked="t" style="position:absolute;left:3779;top:3939;width:2414;height:884">
              <v:textbox>
                <w:txbxContent>
                  <w:p>
                    <w:pPr>
                      <w:jc w:val="center"/>
                      <w:rPr/>
                    </w:pPr>
                    <w:r>
                      <w:rPr/>
                      <w:t>Maestro asignado</w:t>
                    </w:r>
                  </w:p>
                </w:txbxContent>
              </v:textbox>
              <w10:wrap type="none"/>
              <v:fill o:detectmouseclick="t" type="solid" color2="black"/>
              <v:stroke color="black" weight="19080" joinstyle="miter" endcap="flat"/>
            </v:shape>
            <v:shape id="shape_0" stroked="f" style="position:absolute;left:3779;top:3939;width:2414;height:884;rotation:180" type="shapetype_202">
              <v:textbox>
                <w:txbxContent>
                  <w:p>
                    <w:pPr>
                      <w:jc w:val="center"/>
                      <w:rPr/>
                    </w:pPr>
                    <w:r>
                      <w:rPr/>
                      <w:t>Maestro asignado</w:t>
                    </w:r>
                  </w:p>
                </w:txbxContent>
              </v:textbox>
              <w10:wrap type="square"/>
              <v:fill o:detectmouseclick="t" on="false"/>
            </v:shape>
          </v:group>
        </w:pict>
        <w:pict>
          <v:group id="shape_0" style="position:absolute;margin-left:396pt;margin-top:310.2pt;width:120.7pt;height:44.2pt" coordorigin="7920,6204" coordsize="2414,884">
            <v:shape id="shape_0" ID="Rectángulo redondeado 44" fillcolor="white" stroked="t" style="position:absolute;left:7920;top:6204;width:2414;height:884">
              <v:textbox>
                <w:txbxContent>
                  <w:p>
                    <w:pPr>
                      <w:jc w:val="center"/>
                      <w:rPr/>
                    </w:pPr>
                    <w:r>
                      <w:rPr/>
                      <w:t>Horario</w:t>
                    </w:r>
                  </w:p>
                </w:txbxContent>
              </v:textbox>
              <w10:wrap type="none"/>
              <v:fill o:detectmouseclick="t" type="solid" color2="black"/>
              <v:stroke color="black" weight="19080" joinstyle="miter" endcap="flat"/>
            </v:shape>
            <v:shape id="shape_0" stroked="f" style="position:absolute;left:7920;top:6204;width:2414;height:884;rotation:180" type="shapetype_202">
              <v:textbox>
                <w:txbxContent>
                  <w:p>
                    <w:pPr>
                      <w:jc w:val="center"/>
                      <w:rPr/>
                    </w:pPr>
                    <w:r>
                      <w:rPr/>
                      <w:t>Horario</w:t>
                    </w:r>
                  </w:p>
                </w:txbxContent>
              </v:textbox>
              <w10:wrap type="square"/>
              <v:fill o:detectmouseclick="t" on="false"/>
            </v:shape>
          </v:group>
        </w:pict>
        <w:pict>
          <v:group id="shape_0" style="position:absolute;margin-left:22.8pt;margin-top:414.4pt;width:120.7pt;height:44.2pt" coordorigin="456,8288" coordsize="2414,884">
            <v:shape id="shape_0" ID="Rectángulo redondeado 48" fillcolor="white" stroked="t" style="position:absolute;left:456;top:8288;width:2414;height:884;mso-position-horizontal-relative:page">
              <v:textbox>
                <w:txbxContent>
                  <w:p>
                    <w:pPr>
                      <w:jc w:val="center"/>
                      <w:rPr/>
                    </w:pPr>
                    <w:r>
                      <w:rPr/>
                      <w:t>Oficio de asignación</w:t>
                    </w:r>
                  </w:p>
                </w:txbxContent>
              </v:textbox>
              <w10:wrap type="none"/>
              <v:fill o:detectmouseclick="t" type="solid" color2="black"/>
              <v:stroke color="black" weight="19080" joinstyle="miter" endcap="flat"/>
            </v:shape>
            <v:shape id="shape_0" stroked="f" style="position:absolute;left:456;top:8288;width:2414;height:884;rotation:180;mso-position-horizontal-relative:page" type="shapetype_202">
              <v:textbox>
                <w:txbxContent>
                  <w:p>
                    <w:pPr>
                      <w:jc w:val="center"/>
                      <w:rPr/>
                    </w:pPr>
                    <w:r>
                      <w:rPr/>
                      <w:t>Oficio de asignación</w:t>
                    </w:r>
                  </w:p>
                </w:txbxContent>
              </v:textbox>
              <w10:wrap type="square"/>
              <v:fill o:detectmouseclick="t" on="false"/>
            </v:shape>
          </v:group>
        </w:pict>
        <w:pict>
          <v:group id="shape_0" style="position:absolute;margin-left:188.95pt;margin-top:37.25pt;width:120.7pt;height:44.2pt" coordorigin="3779,745" coordsize="2414,884">
            <v:shape id="shape_0" ID="Rectángulo redondeado 53" fillcolor="white" stroked="t" style="position:absolute;left:3779;top:745;width:2414;height:884">
              <v:textbox>
                <w:txbxContent>
                  <w:p>
                    <w:pPr>
                      <w:jc w:val="center"/>
                      <w:rPr/>
                    </w:pPr>
                    <w:r>
                      <w:rPr/>
                      <w:t>Sistema</w:t>
                    </w:r>
                  </w:p>
                </w:txbxContent>
              </v:textbox>
              <w10:wrap type="none"/>
              <v:fill o:detectmouseclick="t" type="solid" color2="black"/>
              <v:stroke color="black" weight="19080" joinstyle="miter" endcap="flat"/>
            </v:shape>
            <v:shape id="shape_0" stroked="f" style="position:absolute;left:3779;top:745;width:2414;height:884;rotation:180" type="shapetype_202">
              <v:textbox>
                <w:txbxContent>
                  <w:p>
                    <w:pPr>
                      <w:jc w:val="center"/>
                      <w:rPr/>
                    </w:pPr>
                    <w:r>
                      <w:rPr/>
                      <w:t>Sistema</w:t>
                    </w:r>
                  </w:p>
                </w:txbxContent>
              </v:textbox>
              <w10:wrap type="square"/>
              <v:fill o:detectmouseclick="t" on="false"/>
            </v:shape>
          </v:group>
        </w:pict>
        <w:pict>
          <v:group id="shape_0" style="position:absolute;margin-left:188.95pt;margin-top:115.95pt;width:120.7pt;height:44.2pt" coordorigin="3779,2319" coordsize="2414,884">
            <v:shape id="shape_0" ID="Rectángulo redondeado 56" fillcolor="white" stroked="t" style="position:absolute;left:3779;top:2319;width:2414;height:884">
              <v:textbox>
                <w:txbxContent>
                  <w:p>
                    <w:pPr>
                      <w:jc w:val="center"/>
                      <w:rPr/>
                    </w:pPr>
                    <w:r>
                      <w:rPr/>
                      <w:t>Persona</w:t>
                    </w:r>
                  </w:p>
                </w:txbxContent>
              </v:textbox>
              <w10:wrap type="none"/>
              <v:fill o:detectmouseclick="t" type="solid" color2="black"/>
              <v:stroke color="black" weight="19080" joinstyle="miter" endcap="flat"/>
            </v:shape>
            <v:shape id="shape_0" stroked="f" style="position:absolute;left:3779;top:2319;width:2414;height:884;rotation:180" type="shapetype_202">
              <v:textbox>
                <w:txbxContent>
                  <w:p>
                    <w:pPr>
                      <w:jc w:val="center"/>
                      <w:rPr/>
                    </w:pPr>
                    <w:r>
                      <w:rPr/>
                      <w:t>Persona</w:t>
                    </w:r>
                  </w:p>
                </w:txbxContent>
              </v:textbox>
              <w10:wrap type="square"/>
              <v:fill o:detectmouseclick="t" on="false"/>
            </v:shape>
          </v:group>
        </w:pict>
      </w:r>
    </w:p>
    <w:sectPr>
      <w:type w:val="continuous"/>
      <w:pgSz w:w="11906" w:h="16838"/>
      <w:pgMar w:left="1701" w:right="1701" w:header="709" w:top="1418" w:footer="709" w:bottom="1418" w:gutter="0"/>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swiss"/>
    <w:pitch w:val="variable"/>
  </w:font>
  <w:font w:name="Zurich XBlk BT">
    <w:charset w:val="01"/>
    <w:family w:val="roman"/>
    <w:pitch w:val="variable"/>
  </w:font>
  <w:font w:name="Liberation Mono">
    <w:altName w:val="Courier New"/>
    <w:charset w:val="01"/>
    <w:family w:val="roman"/>
    <w:pitch w:val="variable"/>
  </w:font>
  <w:font w:name="Calibri">
    <w:charset w:val="01"/>
    <w:family w:val="roman"/>
    <w:pitch w:val="variable"/>
  </w:font>
  <w:font w:name="Cambria">
    <w:charset w:val="01"/>
    <w:family w:val="roman"/>
    <w:pitch w:val="variable"/>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644" w:type="dxa"/>
      <w:jc w:val="left"/>
      <w:tblInd w:w="0" w:type="dxa"/>
      <w:tblBorders>
        <w:top w:val="single" w:sz="4" w:space="0" w:color="292929"/>
      </w:tblBorders>
      <w:tblCellMar>
        <w:top w:w="0" w:type="dxa"/>
        <w:left w:w="70" w:type="dxa"/>
        <w:bottom w:w="0" w:type="dxa"/>
        <w:right w:w="70" w:type="dxa"/>
      </w:tblCellMar>
      <w:tblLook w:val="0000"/>
    </w:tblPr>
    <w:tblGrid>
      <w:gridCol w:w="1946"/>
      <w:gridCol w:w="164"/>
      <w:gridCol w:w="6534"/>
    </w:tblGrid>
    <w:tr>
      <w:trPr/>
      <w:tc>
        <w:tcPr>
          <w:tcW w:w="1946" w:type="dxa"/>
          <w:tcBorders>
            <w:top w:val="single" w:sz="4" w:space="0" w:color="292929"/>
          </w:tcBorders>
          <w:shd w:color="auto" w:fill="auto" w:val="clear"/>
        </w:tcPr>
        <w:p>
          <w:pPr>
            <w:pStyle w:val="Encabezamiento"/>
            <w:snapToGrid w:val="false"/>
            <w:jc w:val="right"/>
            <w:rPr/>
          </w:pPr>
          <w:r>
            <w:rPr/>
          </w:r>
        </w:p>
      </w:tc>
      <w:tc>
        <w:tcPr>
          <w:tcW w:w="164" w:type="dxa"/>
          <w:tcBorders>
            <w:top w:val="single" w:sz="4" w:space="0" w:color="292929"/>
          </w:tcBorders>
          <w:shd w:color="auto" w:fill="auto" w:val="clear"/>
          <w:vAlign w:val="center"/>
        </w:tcPr>
        <w:p>
          <w:pPr>
            <w:pStyle w:val="Encabezamiento"/>
            <w:snapToGrid w:val="false"/>
            <w:jc w:val="right"/>
            <w:rPr/>
          </w:pPr>
          <w:r>
            <w:rPr/>
          </w:r>
        </w:p>
      </w:tc>
      <w:tc>
        <w:tcPr>
          <w:tcW w:w="6534" w:type="dxa"/>
          <w:tcBorders>
            <w:top w:val="single" w:sz="4" w:space="0" w:color="292929"/>
          </w:tcBorders>
          <w:shd w:color="auto" w:fill="auto" w:val="clear"/>
          <w:vAlign w:val="center"/>
        </w:tcPr>
        <w:p>
          <w:pPr>
            <w:pStyle w:val="Encabezamiento"/>
            <w:jc w:val="right"/>
            <w:rPr/>
          </w:pPr>
          <w:r>
            <w:rPr>
              <w:color w:val="241A61"/>
              <w:sz w:val="16"/>
            </w:rPr>
            <w:t>Descripción de requisitos del software</w:t>
          </w:r>
        </w:p>
      </w:tc>
    </w:tr>
  </w:tbl>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644" w:type="dxa"/>
      <w:jc w:val="left"/>
      <w:tblInd w:w="0" w:type="dxa"/>
      <w:tblBorders>
        <w:bottom w:val="single" w:sz="4" w:space="0" w:color="292929"/>
        <w:insideH w:val="single" w:sz="4" w:space="0" w:color="292929"/>
      </w:tblBorders>
      <w:tblCellMar>
        <w:top w:w="0" w:type="dxa"/>
        <w:left w:w="70" w:type="dxa"/>
        <w:bottom w:w="0" w:type="dxa"/>
        <w:right w:w="70" w:type="dxa"/>
      </w:tblCellMar>
      <w:tblLook w:val="0000"/>
    </w:tblPr>
    <w:tblGrid>
      <w:gridCol w:w="1946"/>
      <w:gridCol w:w="5143"/>
      <w:gridCol w:w="1555"/>
    </w:tblGrid>
    <w:tr>
      <w:trPr/>
      <w:tc>
        <w:tcPr>
          <w:tcW w:w="1946" w:type="dxa"/>
          <w:tcBorders>
            <w:bottom w:val="single" w:sz="4" w:space="0" w:color="292929"/>
            <w:insideH w:val="single" w:sz="4" w:space="0" w:color="292929"/>
          </w:tcBorders>
          <w:shd w:color="auto" w:fill="auto" w:val="clear"/>
        </w:tcPr>
        <w:p>
          <w:pPr>
            <w:pStyle w:val="Encabezamiento"/>
            <w:snapToGrid w:val="false"/>
            <w:jc w:val="center"/>
            <w:rPr/>
          </w:pPr>
          <w:r>
            <w:rPr/>
            <w:drawing>
              <wp:anchor behindDoc="1" distT="0" distB="0" distL="19050" distR="0" simplePos="0" locked="0" layoutInCell="1" allowOverlap="1" relativeHeight="90">
                <wp:simplePos x="0" y="0"/>
                <wp:positionH relativeFrom="column">
                  <wp:posOffset>294005</wp:posOffset>
                </wp:positionH>
                <wp:positionV relativeFrom="paragraph">
                  <wp:posOffset>-169545</wp:posOffset>
                </wp:positionV>
                <wp:extent cx="553085" cy="525145"/>
                <wp:effectExtent l="0" t="0" r="0" b="0"/>
                <wp:wrapSquare wrapText="largest"/>
                <wp:docPr id="18"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 descr=""/>
                        <pic:cNvPicPr>
                          <a:picLocks noChangeAspect="1" noChangeArrowheads="1"/>
                        </pic:cNvPicPr>
                      </pic:nvPicPr>
                      <pic:blipFill>
                        <a:blip r:embed="rId1"/>
                        <a:stretch>
                          <a:fillRect/>
                        </a:stretch>
                      </pic:blipFill>
                      <pic:spPr bwMode="auto">
                        <a:xfrm>
                          <a:off x="0" y="0"/>
                          <a:ext cx="553085" cy="525145"/>
                        </a:xfrm>
                        <a:prstGeom prst="rect">
                          <a:avLst/>
                        </a:prstGeom>
                      </pic:spPr>
                    </pic:pic>
                  </a:graphicData>
                </a:graphic>
              </wp:anchor>
            </w:drawing>
          </w:r>
        </w:p>
      </w:tc>
      <w:tc>
        <w:tcPr>
          <w:tcW w:w="5143" w:type="dxa"/>
          <w:tcBorders>
            <w:bottom w:val="single" w:sz="4" w:space="0" w:color="292929"/>
            <w:insideH w:val="single" w:sz="4" w:space="0" w:color="292929"/>
          </w:tcBorders>
          <w:shd w:color="auto" w:fill="auto" w:val="clear"/>
          <w:vAlign w:val="center"/>
        </w:tcPr>
        <w:p>
          <w:pPr>
            <w:pStyle w:val="Encabezamiento"/>
            <w:jc w:val="center"/>
            <w:rPr>
              <w:b/>
              <w:b/>
              <w:bCs/>
              <w:color w:val="241A61"/>
            </w:rPr>
          </w:pPr>
          <w:r>
            <w:rPr>
              <w:b/>
              <w:bCs/>
              <w:color w:val="241A61"/>
            </w:rPr>
            <w:t>Sistema de Servicio Social</w:t>
          </w:r>
        </w:p>
        <w:p>
          <w:pPr>
            <w:pStyle w:val="Encabezamiento"/>
            <w:jc w:val="center"/>
            <w:rPr/>
          </w:pPr>
          <w:r>
            <w:rPr>
              <w:b/>
              <w:bCs/>
              <w:color w:val="241A61"/>
            </w:rPr>
            <w:t>Especificación de requisitos de software</w:t>
          </w:r>
        </w:p>
      </w:tc>
      <w:tc>
        <w:tcPr>
          <w:tcW w:w="1555" w:type="dxa"/>
          <w:tcBorders>
            <w:bottom w:val="single" w:sz="4" w:space="0" w:color="292929"/>
            <w:insideH w:val="single" w:sz="4" w:space="0" w:color="292929"/>
          </w:tcBorders>
          <w:shd w:color="auto" w:fill="auto" w:val="clear"/>
          <w:vAlign w:val="center"/>
        </w:tcPr>
        <w:p>
          <w:pPr>
            <w:pStyle w:val="Encabezamiento"/>
            <w:jc w:val="right"/>
            <w:rPr>
              <w:color w:val="241A61"/>
            </w:rPr>
          </w:pPr>
          <w:r>
            <w:rPr>
              <w:color w:val="241A61"/>
            </w:rPr>
            <w:t>Rev. 02.00</w:t>
          </w:r>
        </w:p>
        <w:p>
          <w:pPr>
            <w:pStyle w:val="Encabezamiento"/>
            <w:jc w:val="right"/>
            <w:rPr/>
          </w:pPr>
          <w:r>
            <w:rPr>
              <w:color w:val="241A61"/>
            </w:rPr>
            <w:t xml:space="preserve">Pág. </w:t>
          </w:r>
          <w:r>
            <w:rPr>
              <w:rStyle w:val="Pagenumber"/>
              <w:color w:val="241A61"/>
            </w:rPr>
            <w:fldChar w:fldCharType="begin"/>
          </w:r>
          <w:r>
            <w:instrText> PAGE </w:instrText>
          </w:r>
          <w:r>
            <w:fldChar w:fldCharType="separate"/>
          </w:r>
          <w:r>
            <w:t>20</w:t>
          </w:r>
          <w:r>
            <w:fldChar w:fldCharType="end"/>
          </w:r>
        </w:p>
      </w:tc>
    </w:tr>
  </w:tbl>
  <w:p>
    <w:pPr>
      <w:pStyle w:val="Encabezamient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lvl>
    <w:lvl w:ilvl="1">
      <w:start w:val="1"/>
      <w:numFmt w:val="decimal"/>
      <w:lvlText w:val="%1.%2"/>
      <w:lvlJc w:val="left"/>
      <w:pPr>
        <w:tabs>
          <w:tab w:val="num" w:pos="1320"/>
        </w:tabs>
        <w:ind w:left="1320" w:hanging="720"/>
      </w:pPr>
    </w:lvl>
    <w:lvl w:ilvl="2">
      <w:start w:val="1"/>
      <w:numFmt w:val="decimal"/>
      <w:lvlText w:val="%1.%2.%3"/>
      <w:lvlJc w:val="left"/>
      <w:pPr>
        <w:tabs>
          <w:tab w:val="num" w:pos="1920"/>
        </w:tabs>
        <w:ind w:left="19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360"/>
        </w:tabs>
        <w:ind w:left="360" w:hanging="360"/>
      </w:pPr>
    </w:lvl>
    <w:lvl w:ilvl="1">
      <w:start w:val="1"/>
      <w:numFmt w:val="decimal"/>
      <w:lvlText w:val="%1.%2"/>
      <w:lvlJc w:val="left"/>
      <w:pPr>
        <w:tabs>
          <w:tab w:val="num" w:pos="1320"/>
        </w:tabs>
        <w:ind w:left="1320" w:hanging="720"/>
      </w:pPr>
    </w:lvl>
    <w:lvl w:ilvl="2">
      <w:start w:val="1"/>
      <w:numFmt w:val="decimal"/>
      <w:lvlText w:val="%1.%2.%3"/>
      <w:lvlJc w:val="left"/>
      <w:pPr>
        <w:tabs>
          <w:tab w:val="num" w:pos="1920"/>
        </w:tabs>
        <w:ind w:left="19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1560"/>
        </w:tabs>
        <w:ind w:left="1560" w:hanging="360"/>
      </w:pPr>
      <w:rPr>
        <w:rFonts w:ascii="Wingdings" w:hAnsi="Wingdings" w:cs="Wingdings" w:hint="default"/>
        <w:rFonts w:cs="Wingdings"/>
        <w:color w:val="0000FF"/>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560"/>
        </w:tabs>
        <w:ind w:left="1560" w:hanging="360"/>
      </w:pPr>
      <w:rPr>
        <w:rFonts w:ascii="Wingdings" w:hAnsi="Wingdings" w:cs="Wingdings" w:hint="default"/>
        <w:rFonts w:cs="Wingdings"/>
        <w:color w:val="0000FF"/>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560"/>
        </w:tabs>
        <w:ind w:left="1560" w:hanging="360"/>
      </w:pPr>
      <w:rPr>
        <w:rFonts w:ascii="Wingdings" w:hAnsi="Wingdings" w:cs="Wingdings" w:hint="default"/>
        <w:rFonts w:cs="Wingdings"/>
        <w:color w:val="0000FF"/>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720" w:hanging="360"/>
      </w:pPr>
      <w:rPr>
        <w:rFonts w:ascii="Symbol" w:hAnsi="Symbol" w:cs="Symbol" w:hint="default"/>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1800"/>
        </w:tabs>
        <w:ind w:left="1800" w:hanging="360"/>
      </w:pPr>
      <w:rPr>
        <w:rFonts w:ascii="Wingdings" w:hAnsi="Wingdings" w:cs="Wingdings" w:hint="default"/>
        <w:rFonts w:cs="OpenSymbol"/>
      </w:rPr>
    </w:lvl>
    <w:lvl w:ilvl="1">
      <w:start w:val="1"/>
      <w:numFmt w:val="bullet"/>
      <w:lvlText w:val=""/>
      <w:lvlJc w:val="left"/>
      <w:pPr>
        <w:tabs>
          <w:tab w:val="num" w:pos="2160"/>
        </w:tabs>
        <w:ind w:left="2160" w:hanging="360"/>
      </w:pPr>
      <w:rPr>
        <w:rFonts w:ascii="Wingdings" w:hAnsi="Wingdings" w:cs="Wingdings" w:hint="default"/>
        <w:rFonts w:cs="OpenSymbol"/>
      </w:rPr>
    </w:lvl>
    <w:lvl w:ilvl="2">
      <w:start w:val="1"/>
      <w:numFmt w:val="bullet"/>
      <w:lvlText w:val=""/>
      <w:lvlJc w:val="left"/>
      <w:pPr>
        <w:tabs>
          <w:tab w:val="num" w:pos="2520"/>
        </w:tabs>
        <w:ind w:left="2520" w:hanging="360"/>
      </w:pPr>
      <w:rPr>
        <w:rFonts w:ascii="Wingdings" w:hAnsi="Wingdings" w:cs="Wingdings" w:hint="default"/>
        <w:rFonts w:cs="OpenSymbol"/>
      </w:rPr>
    </w:lvl>
    <w:lvl w:ilvl="3">
      <w:start w:val="1"/>
      <w:numFmt w:val="bullet"/>
      <w:lvlText w:val=""/>
      <w:lvlJc w:val="left"/>
      <w:pPr>
        <w:tabs>
          <w:tab w:val="num" w:pos="2880"/>
        </w:tabs>
        <w:ind w:left="2880" w:hanging="360"/>
      </w:pPr>
      <w:rPr>
        <w:rFonts w:ascii="Wingdings" w:hAnsi="Wingdings" w:cs="Wingdings" w:hint="default"/>
        <w:rFonts w:cs="OpenSymbol"/>
      </w:rPr>
    </w:lvl>
    <w:lvl w:ilvl="4">
      <w:start w:val="1"/>
      <w:numFmt w:val="bullet"/>
      <w:lvlText w:val=""/>
      <w:lvlJc w:val="left"/>
      <w:pPr>
        <w:tabs>
          <w:tab w:val="num" w:pos="3240"/>
        </w:tabs>
        <w:ind w:left="3240" w:hanging="360"/>
      </w:pPr>
      <w:rPr>
        <w:rFonts w:ascii="Wingdings" w:hAnsi="Wingdings" w:cs="Wingdings" w:hint="default"/>
        <w:rFonts w:cs="OpenSymbol"/>
      </w:rPr>
    </w:lvl>
    <w:lvl w:ilvl="5">
      <w:start w:val="1"/>
      <w:numFmt w:val="bullet"/>
      <w:lvlText w:val=""/>
      <w:lvlJc w:val="left"/>
      <w:pPr>
        <w:tabs>
          <w:tab w:val="num" w:pos="3600"/>
        </w:tabs>
        <w:ind w:left="3600" w:hanging="360"/>
      </w:pPr>
      <w:rPr>
        <w:rFonts w:ascii="Wingdings" w:hAnsi="Wingdings" w:cs="Wingdings" w:hint="default"/>
        <w:rFonts w:cs="OpenSymbol"/>
      </w:rPr>
    </w:lvl>
    <w:lvl w:ilvl="6">
      <w:start w:val="1"/>
      <w:numFmt w:val="bullet"/>
      <w:lvlText w:val=""/>
      <w:lvlJc w:val="left"/>
      <w:pPr>
        <w:tabs>
          <w:tab w:val="num" w:pos="3960"/>
        </w:tabs>
        <w:ind w:left="3960" w:hanging="360"/>
      </w:pPr>
      <w:rPr>
        <w:rFonts w:ascii="Wingdings" w:hAnsi="Wingdings" w:cs="Wingdings" w:hint="default"/>
        <w:rFonts w:cs="OpenSymbol"/>
      </w:rPr>
    </w:lvl>
    <w:lvl w:ilvl="7">
      <w:start w:val="1"/>
      <w:numFmt w:val="bullet"/>
      <w:lvlText w:val=""/>
      <w:lvlJc w:val="left"/>
      <w:pPr>
        <w:tabs>
          <w:tab w:val="num" w:pos="4320"/>
        </w:tabs>
        <w:ind w:left="4320" w:hanging="360"/>
      </w:pPr>
      <w:rPr>
        <w:rFonts w:ascii="Wingdings" w:hAnsi="Wingdings" w:cs="Wingdings" w:hint="default"/>
        <w:rFonts w:cs="OpenSymbol"/>
      </w:rPr>
    </w:lvl>
    <w:lvl w:ilvl="8">
      <w:start w:val="1"/>
      <w:numFmt w:val="bullet"/>
      <w:lvlText w:val=""/>
      <w:lvlJc w:val="left"/>
      <w:pPr>
        <w:tabs>
          <w:tab w:val="num" w:pos="4680"/>
        </w:tabs>
        <w:ind w:left="4680" w:hanging="360"/>
      </w:pPr>
      <w:rPr>
        <w:rFonts w:ascii="Wingdings" w:hAnsi="Wingdings" w:cs="Wingdings" w:hint="default"/>
        <w:rFonts w:cs="OpenSymbol"/>
      </w:rPr>
    </w:lvl>
  </w:abstractNum>
  <w:abstractNum w:abstractNumId="8">
    <w:lvl w:ilvl="0">
      <w:start w:val="1"/>
      <w:numFmt w:val="bullet"/>
      <w:lvlText w:val=""/>
      <w:lvlJc w:val="left"/>
      <w:pPr>
        <w:tabs>
          <w:tab w:val="num" w:pos="1800"/>
        </w:tabs>
        <w:ind w:left="1800" w:hanging="360"/>
      </w:pPr>
      <w:rPr>
        <w:rFonts w:ascii="Wingdings" w:hAnsi="Wingdings" w:cs="Wingdings" w:hint="default"/>
        <w:rFonts w:cs="OpenSymbol"/>
      </w:rPr>
    </w:lvl>
    <w:lvl w:ilvl="1">
      <w:start w:val="1"/>
      <w:numFmt w:val="bullet"/>
      <w:lvlText w:val=""/>
      <w:lvlJc w:val="left"/>
      <w:pPr>
        <w:tabs>
          <w:tab w:val="num" w:pos="2160"/>
        </w:tabs>
        <w:ind w:left="2160" w:hanging="360"/>
      </w:pPr>
      <w:rPr>
        <w:rFonts w:ascii="Wingdings" w:hAnsi="Wingdings" w:cs="Wingdings" w:hint="default"/>
        <w:rFonts w:cs="OpenSymbol"/>
      </w:rPr>
    </w:lvl>
    <w:lvl w:ilvl="2">
      <w:start w:val="1"/>
      <w:numFmt w:val="bullet"/>
      <w:lvlText w:val=""/>
      <w:lvlJc w:val="left"/>
      <w:pPr>
        <w:tabs>
          <w:tab w:val="num" w:pos="2520"/>
        </w:tabs>
        <w:ind w:left="2520" w:hanging="360"/>
      </w:pPr>
      <w:rPr>
        <w:rFonts w:ascii="Wingdings" w:hAnsi="Wingdings" w:cs="Wingdings" w:hint="default"/>
        <w:rFonts w:cs="OpenSymbol"/>
      </w:rPr>
    </w:lvl>
    <w:lvl w:ilvl="3">
      <w:start w:val="1"/>
      <w:numFmt w:val="bullet"/>
      <w:lvlText w:val=""/>
      <w:lvlJc w:val="left"/>
      <w:pPr>
        <w:tabs>
          <w:tab w:val="num" w:pos="2880"/>
        </w:tabs>
        <w:ind w:left="2880" w:hanging="360"/>
      </w:pPr>
      <w:rPr>
        <w:rFonts w:ascii="Wingdings" w:hAnsi="Wingdings" w:cs="Wingdings" w:hint="default"/>
        <w:rFonts w:cs="OpenSymbol"/>
      </w:rPr>
    </w:lvl>
    <w:lvl w:ilvl="4">
      <w:start w:val="1"/>
      <w:numFmt w:val="bullet"/>
      <w:lvlText w:val=""/>
      <w:lvlJc w:val="left"/>
      <w:pPr>
        <w:tabs>
          <w:tab w:val="num" w:pos="3240"/>
        </w:tabs>
        <w:ind w:left="3240" w:hanging="360"/>
      </w:pPr>
      <w:rPr>
        <w:rFonts w:ascii="Wingdings" w:hAnsi="Wingdings" w:cs="Wingdings" w:hint="default"/>
        <w:rFonts w:cs="OpenSymbol"/>
      </w:rPr>
    </w:lvl>
    <w:lvl w:ilvl="5">
      <w:start w:val="1"/>
      <w:numFmt w:val="bullet"/>
      <w:lvlText w:val=""/>
      <w:lvlJc w:val="left"/>
      <w:pPr>
        <w:tabs>
          <w:tab w:val="num" w:pos="3600"/>
        </w:tabs>
        <w:ind w:left="3600" w:hanging="360"/>
      </w:pPr>
      <w:rPr>
        <w:rFonts w:ascii="Wingdings" w:hAnsi="Wingdings" w:cs="Wingdings" w:hint="default"/>
        <w:rFonts w:cs="OpenSymbol"/>
      </w:rPr>
    </w:lvl>
    <w:lvl w:ilvl="6">
      <w:start w:val="1"/>
      <w:numFmt w:val="bullet"/>
      <w:lvlText w:val=""/>
      <w:lvlJc w:val="left"/>
      <w:pPr>
        <w:tabs>
          <w:tab w:val="num" w:pos="3960"/>
        </w:tabs>
        <w:ind w:left="3960" w:hanging="360"/>
      </w:pPr>
      <w:rPr>
        <w:rFonts w:ascii="Wingdings" w:hAnsi="Wingdings" w:cs="Wingdings" w:hint="default"/>
        <w:rFonts w:cs="OpenSymbol"/>
      </w:rPr>
    </w:lvl>
    <w:lvl w:ilvl="7">
      <w:start w:val="1"/>
      <w:numFmt w:val="bullet"/>
      <w:lvlText w:val=""/>
      <w:lvlJc w:val="left"/>
      <w:pPr>
        <w:tabs>
          <w:tab w:val="num" w:pos="4320"/>
        </w:tabs>
        <w:ind w:left="4320" w:hanging="360"/>
      </w:pPr>
      <w:rPr>
        <w:rFonts w:ascii="Wingdings" w:hAnsi="Wingdings" w:cs="Wingdings" w:hint="default"/>
        <w:rFonts w:cs="OpenSymbol"/>
      </w:rPr>
    </w:lvl>
    <w:lvl w:ilvl="8">
      <w:start w:val="1"/>
      <w:numFmt w:val="bullet"/>
      <w:lvlText w:val=""/>
      <w:lvlJc w:val="left"/>
      <w:pPr>
        <w:tabs>
          <w:tab w:val="num" w:pos="4680"/>
        </w:tabs>
        <w:ind w:left="4680" w:hanging="360"/>
      </w:pPr>
      <w:rPr>
        <w:rFonts w:ascii="Wingdings" w:hAnsi="Wingdings" w:cs="Wingdings" w:hint="default"/>
        <w:rFonts w:cs="OpenSymbol"/>
      </w:rPr>
    </w:lvl>
  </w:abstractNum>
  <w:abstractNum w:abstractNumId="9">
    <w:lvl w:ilvl="0">
      <w:start w:val="1"/>
      <w:numFmt w:val="bullet"/>
      <w:lvlText w:val=""/>
      <w:lvlJc w:val="left"/>
      <w:pPr>
        <w:ind w:left="720" w:hanging="360"/>
      </w:pPr>
      <w:rPr>
        <w:rFonts w:ascii="Symbol" w:hAnsi="Symbol" w:cs="Symbol" w:hint="default"/>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isplayBackgroundShape/>
  <w:embedSystemFonts/>
  <w:defaultTabStop w:val="708"/>
  <w:autoHyphenation w:val="false"/>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66a2f"/>
    <w:pPr>
      <w:widowControl/>
      <w:suppressAutoHyphens w:val="true"/>
      <w:bidi w:val="0"/>
      <w:jc w:val="left"/>
    </w:pPr>
    <w:rPr>
      <w:rFonts w:ascii="Arial" w:hAnsi="Arial" w:cs="Arial" w:eastAsia="Times New Roman"/>
      <w:color w:val="auto"/>
      <w:sz w:val="20"/>
      <w:szCs w:val="24"/>
      <w:lang w:eastAsia="zh-CN" w:val="es-ES" w:bidi="ar-SA"/>
    </w:rPr>
  </w:style>
  <w:style w:type="paragraph" w:styleId="Encabezado1">
    <w:name w:val="Encabezado 1"/>
    <w:basedOn w:val="Normal"/>
    <w:qFormat/>
    <w:rsid w:val="00c66a2f"/>
    <w:pPr>
      <w:keepNext/>
      <w:numPr>
        <w:ilvl w:val="0"/>
        <w:numId w:val="1"/>
      </w:numPr>
      <w:spacing w:before="240" w:after="60"/>
      <w:outlineLvl w:val="0"/>
      <w:outlineLvl w:val="0"/>
    </w:pPr>
    <w:rPr>
      <w:b/>
      <w:bCs/>
      <w:sz w:val="32"/>
      <w:szCs w:val="32"/>
    </w:rPr>
  </w:style>
  <w:style w:type="paragraph" w:styleId="Encabezado2">
    <w:name w:val="Encabezado 2"/>
    <w:basedOn w:val="Normal"/>
    <w:qFormat/>
    <w:rsid w:val="00c66a2f"/>
    <w:pPr>
      <w:keepNext/>
      <w:numPr>
        <w:ilvl w:val="1"/>
        <w:numId w:val="1"/>
      </w:numPr>
      <w:spacing w:before="240" w:after="60"/>
      <w:outlineLvl w:val="1"/>
      <w:outlineLvl w:val="1"/>
    </w:pPr>
    <w:rPr>
      <w:b/>
      <w:bCs/>
      <w:iCs/>
      <w:sz w:val="28"/>
      <w:szCs w:val="28"/>
    </w:rPr>
  </w:style>
  <w:style w:type="paragraph" w:styleId="Encabezado3">
    <w:name w:val="Encabezado 3"/>
    <w:basedOn w:val="Normal"/>
    <w:qFormat/>
    <w:rsid w:val="00c66a2f"/>
    <w:pPr>
      <w:keepNext/>
      <w:numPr>
        <w:ilvl w:val="2"/>
        <w:numId w:val="1"/>
      </w:numPr>
      <w:spacing w:before="240" w:after="60"/>
      <w:outlineLvl w:val="2"/>
      <w:outlineLvl w:val="2"/>
    </w:pPr>
    <w:rPr>
      <w:b/>
      <w:bCs/>
      <w:sz w:val="26"/>
      <w:szCs w:val="26"/>
    </w:rPr>
  </w:style>
  <w:style w:type="paragraph" w:styleId="Encabezado4">
    <w:name w:val="Encabezado 4"/>
    <w:basedOn w:val="Normal"/>
    <w:qFormat/>
    <w:rsid w:val="00c66a2f"/>
    <w:pPr>
      <w:keepNext/>
      <w:spacing w:before="240" w:after="60"/>
      <w:ind w:left="900" w:hanging="0"/>
      <w:outlineLvl w:val="3"/>
    </w:pPr>
    <w:rPr>
      <w:b/>
      <w:bCs/>
      <w:sz w:val="28"/>
      <w:szCs w:val="28"/>
    </w:rPr>
  </w:style>
  <w:style w:type="paragraph" w:styleId="Encabezado5">
    <w:name w:val="Encabezado 5"/>
    <w:basedOn w:val="Normal"/>
    <w:qFormat/>
    <w:rsid w:val="00c66a2f"/>
    <w:pPr>
      <w:spacing w:before="240" w:after="60"/>
      <w:ind w:left="1200" w:hanging="0"/>
      <w:outlineLvl w:val="4"/>
    </w:pPr>
    <w:rPr>
      <w:b/>
      <w:bCs/>
      <w:i/>
      <w:iCs/>
      <w:sz w:val="26"/>
      <w:szCs w:val="26"/>
    </w:rPr>
  </w:style>
  <w:style w:type="paragraph" w:styleId="Encabezado6">
    <w:name w:val="Encabezado 6"/>
    <w:basedOn w:val="Normal"/>
    <w:next w:val="Normal"/>
    <w:qFormat/>
    <w:rsid w:val="00c66a2f"/>
    <w:pPr>
      <w:keepNext/>
      <w:outlineLvl w:val="5"/>
    </w:pPr>
    <w:rPr>
      <w:i/>
      <w:iCs/>
      <w:sz w:val="22"/>
    </w:rPr>
  </w:style>
  <w:style w:type="paragraph" w:styleId="Encabezado7">
    <w:name w:val="Encabezado 7"/>
    <w:basedOn w:val="Normal"/>
    <w:next w:val="Normal"/>
    <w:qFormat/>
    <w:rsid w:val="00c66a2f"/>
    <w:pPr>
      <w:keepNext/>
      <w:outlineLvl w:val="6"/>
    </w:pPr>
    <w:rPr>
      <w:i/>
      <w:iCs/>
    </w:rPr>
  </w:style>
  <w:style w:type="paragraph" w:styleId="Encabezado8">
    <w:name w:val="Encabezado 8"/>
    <w:basedOn w:val="Normal"/>
    <w:next w:val="Normal"/>
    <w:qFormat/>
    <w:rsid w:val="00c66a2f"/>
    <w:pPr>
      <w:spacing w:before="240" w:after="60"/>
      <w:outlineLvl w:val="7"/>
    </w:pPr>
    <w:rPr>
      <w:i/>
      <w:iCs/>
    </w:rPr>
  </w:style>
  <w:style w:type="paragraph" w:styleId="Encabezado9">
    <w:name w:val="Encabezado 9"/>
    <w:basedOn w:val="Normal"/>
    <w:next w:val="Normal"/>
    <w:qFormat/>
    <w:rsid w:val="00c66a2f"/>
    <w:pPr>
      <w:spacing w:before="240" w:after="60"/>
      <w:outlineLvl w:val="8"/>
    </w:pPr>
    <w:rPr>
      <w:sz w:val="22"/>
      <w:szCs w:val="22"/>
    </w:rPr>
  </w:style>
  <w:style w:type="character" w:styleId="DefaultParagraphFont" w:default="1">
    <w:name w:val="Default Paragraph Font"/>
    <w:uiPriority w:val="1"/>
    <w:semiHidden/>
    <w:unhideWhenUsed/>
    <w:qFormat/>
    <w:rPr/>
  </w:style>
  <w:style w:type="character" w:styleId="WW8Num1z0" w:customStyle="1">
    <w:name w:val="WW8Num1z0"/>
    <w:qFormat/>
    <w:rsid w:val="00c66a2f"/>
    <w:rPr/>
  </w:style>
  <w:style w:type="character" w:styleId="WW8Num1z3" w:customStyle="1">
    <w:name w:val="WW8Num1z3"/>
    <w:qFormat/>
    <w:rsid w:val="00c66a2f"/>
    <w:rPr/>
  </w:style>
  <w:style w:type="character" w:styleId="WW8Num1z4" w:customStyle="1">
    <w:name w:val="WW8Num1z4"/>
    <w:qFormat/>
    <w:rsid w:val="00c66a2f"/>
    <w:rPr/>
  </w:style>
  <w:style w:type="character" w:styleId="WW8Num1z5" w:customStyle="1">
    <w:name w:val="WW8Num1z5"/>
    <w:qFormat/>
    <w:rsid w:val="00c66a2f"/>
    <w:rPr/>
  </w:style>
  <w:style w:type="character" w:styleId="WW8Num1z6" w:customStyle="1">
    <w:name w:val="WW8Num1z6"/>
    <w:qFormat/>
    <w:rsid w:val="00c66a2f"/>
    <w:rPr/>
  </w:style>
  <w:style w:type="character" w:styleId="WW8Num1z7" w:customStyle="1">
    <w:name w:val="WW8Num1z7"/>
    <w:qFormat/>
    <w:rsid w:val="00c66a2f"/>
    <w:rPr/>
  </w:style>
  <w:style w:type="character" w:styleId="WW8Num1z8" w:customStyle="1">
    <w:name w:val="WW8Num1z8"/>
    <w:qFormat/>
    <w:rsid w:val="00c66a2f"/>
    <w:rPr/>
  </w:style>
  <w:style w:type="character" w:styleId="WW8Num2z0" w:customStyle="1">
    <w:name w:val="WW8Num2z0"/>
    <w:qFormat/>
    <w:rsid w:val="00c66a2f"/>
    <w:rPr/>
  </w:style>
  <w:style w:type="character" w:styleId="WW8Num2z3" w:customStyle="1">
    <w:name w:val="WW8Num2z3"/>
    <w:qFormat/>
    <w:rsid w:val="00c66a2f"/>
    <w:rPr/>
  </w:style>
  <w:style w:type="character" w:styleId="WW8Num2z4" w:customStyle="1">
    <w:name w:val="WW8Num2z4"/>
    <w:qFormat/>
    <w:rsid w:val="00c66a2f"/>
    <w:rPr/>
  </w:style>
  <w:style w:type="character" w:styleId="WW8Num2z5" w:customStyle="1">
    <w:name w:val="WW8Num2z5"/>
    <w:qFormat/>
    <w:rsid w:val="00c66a2f"/>
    <w:rPr/>
  </w:style>
  <w:style w:type="character" w:styleId="WW8Num2z6" w:customStyle="1">
    <w:name w:val="WW8Num2z6"/>
    <w:qFormat/>
    <w:rsid w:val="00c66a2f"/>
    <w:rPr/>
  </w:style>
  <w:style w:type="character" w:styleId="WW8Num2z7" w:customStyle="1">
    <w:name w:val="WW8Num2z7"/>
    <w:qFormat/>
    <w:rsid w:val="00c66a2f"/>
    <w:rPr/>
  </w:style>
  <w:style w:type="character" w:styleId="WW8Num2z8" w:customStyle="1">
    <w:name w:val="WW8Num2z8"/>
    <w:qFormat/>
    <w:rsid w:val="00c66a2f"/>
    <w:rPr/>
  </w:style>
  <w:style w:type="character" w:styleId="WW8Num3z0" w:customStyle="1">
    <w:name w:val="WW8Num3z0"/>
    <w:qFormat/>
    <w:rsid w:val="00c66a2f"/>
    <w:rPr>
      <w:rFonts w:ascii="Wingdings" w:hAnsi="Wingdings" w:cs="Wingdings"/>
      <w:color w:val="0000FF"/>
    </w:rPr>
  </w:style>
  <w:style w:type="character" w:styleId="WW8Num4z0" w:customStyle="1">
    <w:name w:val="WW8Num4z0"/>
    <w:qFormat/>
    <w:rsid w:val="00c66a2f"/>
    <w:rPr>
      <w:lang w:val="fr-FR"/>
    </w:rPr>
  </w:style>
  <w:style w:type="character" w:styleId="WW8Num5z0" w:customStyle="1">
    <w:name w:val="WW8Num5z0"/>
    <w:qFormat/>
    <w:rsid w:val="00c66a2f"/>
    <w:rPr>
      <w:rFonts w:ascii="Wingdings" w:hAnsi="Wingdings" w:cs="Wingdings"/>
      <w:color w:val="0000FF"/>
    </w:rPr>
  </w:style>
  <w:style w:type="character" w:styleId="WW8Num6z0" w:customStyle="1">
    <w:name w:val="WW8Num6z0"/>
    <w:qFormat/>
    <w:rsid w:val="00c66a2f"/>
    <w:rPr>
      <w:rFonts w:ascii="Wingdings" w:hAnsi="Wingdings" w:cs="Wingdings"/>
      <w:color w:val="0000FF"/>
    </w:rPr>
  </w:style>
  <w:style w:type="character" w:styleId="WW8Num7z0" w:customStyle="1">
    <w:name w:val="WW8Num7z0"/>
    <w:qFormat/>
    <w:rsid w:val="00c66a2f"/>
    <w:rPr>
      <w:rFonts w:ascii="Symbol" w:hAnsi="Symbol" w:cs="Symbol"/>
    </w:rPr>
  </w:style>
  <w:style w:type="character" w:styleId="WW8Num8z0" w:customStyle="1">
    <w:name w:val="WW8Num8z0"/>
    <w:qFormat/>
    <w:rsid w:val="00c66a2f"/>
    <w:rPr>
      <w:rFonts w:ascii="Wingdings" w:hAnsi="Wingdings" w:cs="OpenSymbol"/>
    </w:rPr>
  </w:style>
  <w:style w:type="character" w:styleId="WW8Num9z0" w:customStyle="1">
    <w:name w:val="WW8Num9z0"/>
    <w:qFormat/>
    <w:rsid w:val="00c66a2f"/>
    <w:rPr>
      <w:rFonts w:ascii="Wingdings" w:hAnsi="Wingdings" w:cs="OpenSymbol"/>
    </w:rPr>
  </w:style>
  <w:style w:type="character" w:styleId="WW8Num10z0" w:customStyle="1">
    <w:name w:val="WW8Num10z0"/>
    <w:qFormat/>
    <w:rsid w:val="00c66a2f"/>
    <w:rPr>
      <w:rFonts w:ascii="Symbol" w:hAnsi="Symbol" w:cs="Symbol"/>
    </w:rPr>
  </w:style>
  <w:style w:type="character" w:styleId="WW8Num11z0" w:customStyle="1">
    <w:name w:val="WW8Num11z0"/>
    <w:qFormat/>
    <w:rsid w:val="00c66a2f"/>
    <w:rPr>
      <w:rFonts w:ascii="Symbol" w:hAnsi="Symbol" w:cs="OpenSymbol"/>
    </w:rPr>
  </w:style>
  <w:style w:type="character" w:styleId="WW8Num12z0" w:customStyle="1">
    <w:name w:val="WW8Num12z0"/>
    <w:qFormat/>
    <w:rsid w:val="00c66a2f"/>
    <w:rPr>
      <w:rFonts w:ascii="Symbol" w:hAnsi="Symbol" w:cs="OpenSymbol"/>
    </w:rPr>
  </w:style>
  <w:style w:type="character" w:styleId="WW8Num13z0" w:customStyle="1">
    <w:name w:val="WW8Num13z0"/>
    <w:qFormat/>
    <w:rsid w:val="00c66a2f"/>
    <w:rPr>
      <w:rFonts w:ascii="Symbol" w:hAnsi="Symbol" w:cs="OpenSymbol"/>
    </w:rPr>
  </w:style>
  <w:style w:type="character" w:styleId="WW8Num14z0" w:customStyle="1">
    <w:name w:val="WW8Num14z0"/>
    <w:qFormat/>
    <w:rsid w:val="00c66a2f"/>
    <w:rPr>
      <w:rFonts w:ascii="Symbol" w:hAnsi="Symbol" w:cs="OpenSymbol"/>
    </w:rPr>
  </w:style>
  <w:style w:type="character" w:styleId="Fuentedeprrafopredeter4" w:customStyle="1">
    <w:name w:val="Fuente de párrafo predeter.4"/>
    <w:qFormat/>
    <w:rsid w:val="00c66a2f"/>
    <w:rPr/>
  </w:style>
  <w:style w:type="character" w:styleId="WW8Num9z1" w:customStyle="1">
    <w:name w:val="WW8Num9z1"/>
    <w:qFormat/>
    <w:rsid w:val="00c66a2f"/>
    <w:rPr>
      <w:rFonts w:ascii="Courier New" w:hAnsi="Courier New" w:cs="Courier New"/>
    </w:rPr>
  </w:style>
  <w:style w:type="character" w:styleId="WW8Num9z2" w:customStyle="1">
    <w:name w:val="WW8Num9z2"/>
    <w:qFormat/>
    <w:rsid w:val="00c66a2f"/>
    <w:rPr>
      <w:rFonts w:ascii="Wingdings" w:hAnsi="Wingdings" w:cs="Wingdings"/>
    </w:rPr>
  </w:style>
  <w:style w:type="character" w:styleId="Fuentedeprrafopredeter3" w:customStyle="1">
    <w:name w:val="Fuente de párrafo predeter.3"/>
    <w:qFormat/>
    <w:rsid w:val="00c66a2f"/>
    <w:rPr/>
  </w:style>
  <w:style w:type="character" w:styleId="Fuentedeprrafopredeter2" w:customStyle="1">
    <w:name w:val="Fuente de párrafo predeter.2"/>
    <w:qFormat/>
    <w:rsid w:val="00c66a2f"/>
    <w:rPr/>
  </w:style>
  <w:style w:type="character" w:styleId="WW8Num1z1" w:customStyle="1">
    <w:name w:val="WW8Num1z1"/>
    <w:qFormat/>
    <w:rsid w:val="00c66a2f"/>
    <w:rPr>
      <w:rFonts w:ascii="Courier New" w:hAnsi="Courier New" w:cs="Courier New"/>
    </w:rPr>
  </w:style>
  <w:style w:type="character" w:styleId="WW8Num1z2" w:customStyle="1">
    <w:name w:val="WW8Num1z2"/>
    <w:qFormat/>
    <w:rsid w:val="00c66a2f"/>
    <w:rPr>
      <w:rFonts w:ascii="Wingdings" w:hAnsi="Wingdings" w:cs="Wingdings"/>
    </w:rPr>
  </w:style>
  <w:style w:type="character" w:styleId="WW8Num2z1" w:customStyle="1">
    <w:name w:val="WW8Num2z1"/>
    <w:qFormat/>
    <w:rsid w:val="00c66a2f"/>
    <w:rPr>
      <w:rFonts w:ascii="Courier New" w:hAnsi="Courier New" w:cs="Courier New"/>
    </w:rPr>
  </w:style>
  <w:style w:type="character" w:styleId="WW8Num2z2" w:customStyle="1">
    <w:name w:val="WW8Num2z2"/>
    <w:qFormat/>
    <w:rsid w:val="00c66a2f"/>
    <w:rPr>
      <w:rFonts w:ascii="Wingdings" w:hAnsi="Wingdings" w:cs="Wingdings"/>
    </w:rPr>
  </w:style>
  <w:style w:type="character" w:styleId="WW8Num4z1" w:customStyle="1">
    <w:name w:val="WW8Num4z1"/>
    <w:qFormat/>
    <w:rsid w:val="00c66a2f"/>
    <w:rPr>
      <w:rFonts w:ascii="Courier New" w:hAnsi="Courier New" w:cs="Courier New"/>
    </w:rPr>
  </w:style>
  <w:style w:type="character" w:styleId="WW8Num4z2" w:customStyle="1">
    <w:name w:val="WW8Num4z2"/>
    <w:qFormat/>
    <w:rsid w:val="00c66a2f"/>
    <w:rPr>
      <w:rFonts w:ascii="Wingdings" w:hAnsi="Wingdings" w:cs="Wingdings"/>
    </w:rPr>
  </w:style>
  <w:style w:type="character" w:styleId="WW8Num4z3" w:customStyle="1">
    <w:name w:val="WW8Num4z3"/>
    <w:qFormat/>
    <w:rsid w:val="00c66a2f"/>
    <w:rPr>
      <w:rFonts w:ascii="Symbol" w:hAnsi="Symbol" w:cs="Symbol"/>
    </w:rPr>
  </w:style>
  <w:style w:type="character" w:styleId="WW8Num5z1" w:customStyle="1">
    <w:name w:val="WW8Num5z1"/>
    <w:qFormat/>
    <w:rsid w:val="00c66a2f"/>
    <w:rPr>
      <w:rFonts w:ascii="Courier New" w:hAnsi="Courier New" w:cs="Courier New"/>
    </w:rPr>
  </w:style>
  <w:style w:type="character" w:styleId="WW8Num5z2" w:customStyle="1">
    <w:name w:val="WW8Num5z2"/>
    <w:qFormat/>
    <w:rsid w:val="00c66a2f"/>
    <w:rPr>
      <w:rFonts w:ascii="Wingdings" w:hAnsi="Wingdings" w:cs="Wingdings"/>
    </w:rPr>
  </w:style>
  <w:style w:type="character" w:styleId="WW8Num5z3" w:customStyle="1">
    <w:name w:val="WW8Num5z3"/>
    <w:qFormat/>
    <w:rsid w:val="00c66a2f"/>
    <w:rPr>
      <w:rFonts w:ascii="Symbol" w:hAnsi="Symbol" w:cs="Symbol"/>
    </w:rPr>
  </w:style>
  <w:style w:type="character" w:styleId="WW8Num6z1" w:customStyle="1">
    <w:name w:val="WW8Num6z1"/>
    <w:qFormat/>
    <w:rsid w:val="00c66a2f"/>
    <w:rPr>
      <w:rFonts w:ascii="Courier New" w:hAnsi="Courier New" w:cs="Courier New"/>
    </w:rPr>
  </w:style>
  <w:style w:type="character" w:styleId="WW8Num6z2" w:customStyle="1">
    <w:name w:val="WW8Num6z2"/>
    <w:qFormat/>
    <w:rsid w:val="00c66a2f"/>
    <w:rPr>
      <w:rFonts w:ascii="Wingdings" w:hAnsi="Wingdings" w:cs="Wingdings"/>
    </w:rPr>
  </w:style>
  <w:style w:type="character" w:styleId="Fuentedeprrafopredeter1" w:customStyle="1">
    <w:name w:val="Fuente de párrafo predeter.1"/>
    <w:qFormat/>
    <w:rsid w:val="00c66a2f"/>
    <w:rPr/>
  </w:style>
  <w:style w:type="character" w:styleId="Pagenumber">
    <w:name w:val="page number"/>
    <w:basedOn w:val="Fuentedeprrafopredeter1"/>
    <w:qFormat/>
    <w:rsid w:val="00c66a2f"/>
    <w:rPr/>
  </w:style>
  <w:style w:type="character" w:styleId="EnlacedeInternet">
    <w:name w:val="Enlace de Internet"/>
    <w:rsid w:val="00c66a2f"/>
    <w:rPr>
      <w:color w:val="0000FF"/>
      <w:u w:val="single"/>
    </w:rPr>
  </w:style>
  <w:style w:type="character" w:styleId="Caracteresdenotaalpie" w:customStyle="1">
    <w:name w:val="Caracteres de nota al pie"/>
    <w:qFormat/>
    <w:rsid w:val="00c66a2f"/>
    <w:rPr>
      <w:vertAlign w:val="superscript"/>
    </w:rPr>
  </w:style>
  <w:style w:type="character" w:styleId="Trminodefinido" w:customStyle="1">
    <w:name w:val="Término definido"/>
    <w:qFormat/>
    <w:rsid w:val="00c66a2f"/>
    <w:rPr>
      <w:i/>
    </w:rPr>
  </w:style>
  <w:style w:type="character" w:styleId="Refdecomentario1" w:customStyle="1">
    <w:name w:val="Ref. de comentario1"/>
    <w:qFormat/>
    <w:rsid w:val="00c66a2f"/>
    <w:rPr>
      <w:sz w:val="16"/>
      <w:szCs w:val="16"/>
    </w:rPr>
  </w:style>
  <w:style w:type="character" w:styleId="FollowedHyperlink">
    <w:name w:val="FollowedHyperlink"/>
    <w:qFormat/>
    <w:rsid w:val="00c66a2f"/>
    <w:rPr>
      <w:color w:val="800000"/>
      <w:u w:val="single"/>
    </w:rPr>
  </w:style>
  <w:style w:type="character" w:styleId="Vietas" w:customStyle="1">
    <w:name w:val="Viñetas"/>
    <w:qFormat/>
    <w:rsid w:val="00c66a2f"/>
    <w:rPr>
      <w:rFonts w:ascii="OpenSymbol" w:hAnsi="OpenSymbol" w:eastAsia="OpenSymbol" w:cs="OpenSymbol"/>
    </w:rPr>
  </w:style>
  <w:style w:type="character" w:styleId="TextodegloboCar" w:customStyle="1">
    <w:name w:val="Texto de globo Car"/>
    <w:basedOn w:val="Fuentedeprrafopredeter4"/>
    <w:qFormat/>
    <w:rsid w:val="00c66a2f"/>
    <w:rPr>
      <w:rFonts w:ascii="Tahoma" w:hAnsi="Tahoma" w:cs="Tahoma"/>
      <w:sz w:val="16"/>
      <w:szCs w:val="16"/>
      <w:lang w:eastAsia="zh-CN"/>
    </w:rPr>
  </w:style>
  <w:style w:type="character" w:styleId="Strong">
    <w:name w:val="Strong"/>
    <w:qFormat/>
    <w:rsid w:val="00c66a2f"/>
    <w:rPr>
      <w:b/>
      <w:bCs/>
    </w:rPr>
  </w:style>
  <w:style w:type="character" w:styleId="Destacado">
    <w:name w:val="Destacado"/>
    <w:qFormat/>
    <w:rsid w:val="00c66a2f"/>
    <w:rPr>
      <w:i/>
      <w:iCs/>
    </w:rPr>
  </w:style>
  <w:style w:type="character" w:styleId="ListLabel1">
    <w:name w:val="ListLabel 1"/>
    <w:qFormat/>
    <w:rPr>
      <w:rFonts w:cs="Wingdings"/>
      <w:color w:val="0000FF"/>
    </w:rPr>
  </w:style>
  <w:style w:type="character" w:styleId="ListLabel2">
    <w:name w:val="ListLabel 2"/>
    <w:qFormat/>
    <w:rPr>
      <w:lang w:val="fr-FR"/>
    </w:rPr>
  </w:style>
  <w:style w:type="character" w:styleId="ListLabel3">
    <w:name w:val="ListLabel 3"/>
    <w:qFormat/>
    <w:rPr>
      <w:rFonts w:cs="Symbol"/>
      <w:b/>
    </w:rPr>
  </w:style>
  <w:style w:type="character" w:styleId="ListLabel4">
    <w:name w:val="ListLabel 4"/>
    <w:qFormat/>
    <w:rPr>
      <w:rFonts w:cs="OpenSymbol"/>
    </w:rPr>
  </w:style>
  <w:style w:type="character" w:styleId="Enlacedelndice">
    <w:name w:val="Enlace del índice"/>
    <w:qFormat/>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rsid w:val="00c66a2f"/>
    <w:pPr/>
    <w:rPr>
      <w:sz w:val="16"/>
    </w:rPr>
  </w:style>
  <w:style w:type="paragraph" w:styleId="Lista">
    <w:name w:val="Lista"/>
    <w:basedOn w:val="Normal"/>
    <w:rsid w:val="00c66a2f"/>
    <w:pPr>
      <w:ind w:left="283" w:hanging="283"/>
    </w:pPr>
    <w:rPr/>
  </w:style>
  <w:style w:type="paragraph" w:styleId="Leyenda">
    <w:name w:val="Leyenda"/>
    <w:basedOn w:val="Normal"/>
    <w:pPr>
      <w:suppressLineNumbers/>
      <w:spacing w:before="120" w:after="120"/>
    </w:pPr>
    <w:rPr>
      <w:rFonts w:cs="FreeSans"/>
      <w:i/>
      <w:iCs/>
      <w:sz w:val="24"/>
      <w:szCs w:val="24"/>
    </w:rPr>
  </w:style>
  <w:style w:type="paragraph" w:styleId="Ndice" w:customStyle="1">
    <w:name w:val="Índice"/>
    <w:basedOn w:val="Normal"/>
    <w:qFormat/>
    <w:rsid w:val="00c66a2f"/>
    <w:pPr>
      <w:suppressLineNumbers/>
    </w:pPr>
    <w:rPr>
      <w:rFonts w:cs="FreeSans"/>
    </w:rPr>
  </w:style>
  <w:style w:type="paragraph" w:styleId="Encabezado41" w:customStyle="1">
    <w:name w:val="Encabezado4"/>
    <w:qFormat/>
    <w:rsid w:val="00c66a2f"/>
    <w:pPr>
      <w:widowControl w:val="false"/>
    </w:pPr>
    <w:rPr>
      <w:rFonts w:ascii="Times New Roman" w:hAnsi="Times New Roman" w:eastAsia="Times New Roman" w:cs="Times New Roman"/>
      <w:color w:val="auto"/>
      <w:sz w:val="20"/>
      <w:szCs w:val="20"/>
      <w:lang w:val="es-ES" w:eastAsia="es-ES" w:bidi="ar-SA"/>
    </w:rPr>
  </w:style>
  <w:style w:type="paragraph" w:styleId="Caption">
    <w:name w:val="caption"/>
    <w:basedOn w:val="Normal"/>
    <w:qFormat/>
    <w:rsid w:val="00c66a2f"/>
    <w:pPr>
      <w:suppressLineNumbers/>
      <w:spacing w:before="120" w:after="120"/>
    </w:pPr>
    <w:rPr>
      <w:rFonts w:cs="FreeSans"/>
      <w:i/>
      <w:iCs/>
      <w:sz w:val="24"/>
    </w:rPr>
  </w:style>
  <w:style w:type="paragraph" w:styleId="Encabezado11" w:customStyle="1">
    <w:name w:val="Encabezado1"/>
    <w:basedOn w:val="Normal"/>
    <w:qFormat/>
    <w:rsid w:val="00c66a2f"/>
    <w:pPr>
      <w:spacing w:before="240" w:after="60"/>
      <w:jc w:val="center"/>
    </w:pPr>
    <w:rPr>
      <w:b/>
      <w:bCs/>
      <w:sz w:val="32"/>
      <w:szCs w:val="32"/>
    </w:rPr>
  </w:style>
  <w:style w:type="paragraph" w:styleId="Encabezado21" w:customStyle="1">
    <w:name w:val="Encabezado2"/>
    <w:basedOn w:val="Encabezado11"/>
    <w:qFormat/>
    <w:rsid w:val="00c66a2f"/>
    <w:pPr/>
    <w:rPr>
      <w:sz w:val="56"/>
      <w:szCs w:val="56"/>
    </w:rPr>
  </w:style>
  <w:style w:type="paragraph" w:styleId="Encabezado31" w:customStyle="1">
    <w:name w:val="Encabezado3"/>
    <w:basedOn w:val="Encabezado21"/>
    <w:qFormat/>
    <w:rsid w:val="00c66a2f"/>
    <w:pPr/>
    <w:rPr/>
  </w:style>
  <w:style w:type="paragraph" w:styleId="Epgrafe2" w:customStyle="1">
    <w:name w:val="Epígrafe2"/>
    <w:basedOn w:val="Normal"/>
    <w:qFormat/>
    <w:rsid w:val="00c66a2f"/>
    <w:pPr>
      <w:suppressLineNumbers/>
      <w:spacing w:before="120" w:after="120"/>
    </w:pPr>
    <w:rPr>
      <w:rFonts w:cs="FreeSans"/>
      <w:i/>
      <w:iCs/>
      <w:sz w:val="24"/>
    </w:rPr>
  </w:style>
  <w:style w:type="paragraph" w:styleId="Descripcin" w:customStyle="1">
    <w:name w:val="Descripción"/>
    <w:basedOn w:val="Normal"/>
    <w:qFormat/>
    <w:rsid w:val="00c66a2f"/>
    <w:pPr>
      <w:suppressLineNumbers/>
      <w:spacing w:before="120" w:after="120"/>
    </w:pPr>
    <w:rPr>
      <w:rFonts w:cs="FreeSans"/>
      <w:i/>
      <w:iCs/>
      <w:sz w:val="24"/>
    </w:rPr>
  </w:style>
  <w:style w:type="paragraph" w:styleId="Epgrafe1" w:customStyle="1">
    <w:name w:val="Epígrafe1"/>
    <w:basedOn w:val="Normal"/>
    <w:qFormat/>
    <w:rsid w:val="00c66a2f"/>
    <w:pPr>
      <w:suppressLineNumbers/>
      <w:spacing w:before="120" w:after="120"/>
    </w:pPr>
    <w:rPr>
      <w:rFonts w:cs="FreeSans"/>
      <w:i/>
      <w:iCs/>
      <w:sz w:val="24"/>
    </w:rPr>
  </w:style>
  <w:style w:type="paragraph" w:styleId="Normalindentado1" w:customStyle="1">
    <w:name w:val="Normal indentado 1"/>
    <w:basedOn w:val="Normal"/>
    <w:qFormat/>
    <w:rsid w:val="00c66a2f"/>
    <w:pPr>
      <w:ind w:left="300" w:hanging="0"/>
    </w:pPr>
    <w:rPr/>
  </w:style>
  <w:style w:type="paragraph" w:styleId="Normalindentado2" w:customStyle="1">
    <w:name w:val="Normal indentado 2"/>
    <w:basedOn w:val="Normal"/>
    <w:qFormat/>
    <w:rsid w:val="00c66a2f"/>
    <w:pPr>
      <w:ind w:left="600" w:hanging="0"/>
    </w:pPr>
    <w:rPr/>
  </w:style>
  <w:style w:type="paragraph" w:styleId="Normalindentado3" w:customStyle="1">
    <w:name w:val="Normal indentado 3"/>
    <w:basedOn w:val="Normal"/>
    <w:qFormat/>
    <w:rsid w:val="00c66a2f"/>
    <w:pPr>
      <w:ind w:left="1200" w:hanging="0"/>
    </w:pPr>
    <w:rPr/>
  </w:style>
  <w:style w:type="paragraph" w:styleId="Normalindentado4" w:customStyle="1">
    <w:name w:val="Normal indentado 4"/>
    <w:basedOn w:val="Normal"/>
    <w:qFormat/>
    <w:rsid w:val="00c66a2f"/>
    <w:pPr>
      <w:ind w:left="1200" w:hanging="0"/>
    </w:pPr>
    <w:rPr/>
  </w:style>
  <w:style w:type="paragraph" w:styleId="Normalindentado5" w:customStyle="1">
    <w:name w:val="Normal indentado 5"/>
    <w:basedOn w:val="Normalindentado4"/>
    <w:qFormat/>
    <w:rsid w:val="00c66a2f"/>
    <w:pPr>
      <w:ind w:left="1500" w:hanging="0"/>
    </w:pPr>
    <w:rPr/>
  </w:style>
  <w:style w:type="paragraph" w:styleId="Portada" w:customStyle="1">
    <w:name w:val="Portada"/>
    <w:basedOn w:val="Normal"/>
    <w:qFormat/>
    <w:rsid w:val="00c66a2f"/>
    <w:pPr/>
    <w:rPr>
      <w:rFonts w:ascii="Zurich XBlk BT" w:hAnsi="Zurich XBlk BT" w:cs="Zurich XBlk BT"/>
      <w:sz w:val="22"/>
    </w:rPr>
  </w:style>
  <w:style w:type="paragraph" w:styleId="Encabezamiento">
    <w:name w:val="Encabezamiento"/>
    <w:basedOn w:val="Normal"/>
    <w:rsid w:val="00c66a2f"/>
    <w:pPr>
      <w:tabs>
        <w:tab w:val="center" w:pos="4252" w:leader="none"/>
        <w:tab w:val="right" w:pos="8504" w:leader="none"/>
      </w:tabs>
    </w:pPr>
    <w:rPr/>
  </w:style>
  <w:style w:type="paragraph" w:styleId="Piedepgina">
    <w:name w:val="Pie de página"/>
    <w:basedOn w:val="Normal"/>
    <w:rsid w:val="00c66a2f"/>
    <w:pPr>
      <w:tabs>
        <w:tab w:val="center" w:pos="4252" w:leader="none"/>
        <w:tab w:val="right" w:pos="8504" w:leader="none"/>
      </w:tabs>
    </w:pPr>
    <w:rPr/>
  </w:style>
  <w:style w:type="paragraph" w:styleId="Ndice1">
    <w:name w:val="Índice 1"/>
    <w:basedOn w:val="Normal"/>
    <w:next w:val="Normal"/>
    <w:rsid w:val="00c66a2f"/>
    <w:pPr>
      <w:spacing w:before="360" w:after="0"/>
    </w:pPr>
    <w:rPr>
      <w:b/>
      <w:bCs/>
      <w:caps/>
      <w:szCs w:val="28"/>
    </w:rPr>
  </w:style>
  <w:style w:type="paragraph" w:styleId="Ndice2">
    <w:name w:val="Índice 2"/>
    <w:basedOn w:val="Normal"/>
    <w:next w:val="Normal"/>
    <w:rsid w:val="00c66a2f"/>
    <w:pPr>
      <w:spacing w:before="240" w:after="0"/>
    </w:pPr>
    <w:rPr>
      <w:b/>
      <w:bCs/>
    </w:rPr>
  </w:style>
  <w:style w:type="paragraph" w:styleId="Ndice3">
    <w:name w:val="Índice 3"/>
    <w:basedOn w:val="Normal"/>
    <w:next w:val="Normal"/>
    <w:rsid w:val="00c66a2f"/>
    <w:pPr>
      <w:ind w:left="240" w:hanging="0"/>
    </w:pPr>
    <w:rPr/>
  </w:style>
  <w:style w:type="paragraph" w:styleId="Ndice4">
    <w:name w:val="Índice 4"/>
    <w:basedOn w:val="Normal"/>
    <w:next w:val="Normal"/>
    <w:rsid w:val="00c66a2f"/>
    <w:pPr>
      <w:ind w:left="480" w:hanging="0"/>
    </w:pPr>
    <w:rPr/>
  </w:style>
  <w:style w:type="paragraph" w:styleId="Ndice5">
    <w:name w:val="Índice 5"/>
    <w:basedOn w:val="Normal"/>
    <w:next w:val="Normal"/>
    <w:rsid w:val="00c66a2f"/>
    <w:pPr>
      <w:ind w:left="720" w:hanging="0"/>
    </w:pPr>
    <w:rPr/>
  </w:style>
  <w:style w:type="paragraph" w:styleId="Ndice6">
    <w:name w:val="Índice 6"/>
    <w:basedOn w:val="Normal"/>
    <w:next w:val="Normal"/>
    <w:rsid w:val="00c66a2f"/>
    <w:pPr>
      <w:ind w:left="960" w:hanging="0"/>
    </w:pPr>
    <w:rPr/>
  </w:style>
  <w:style w:type="paragraph" w:styleId="Ndice7">
    <w:name w:val="Índice 7"/>
    <w:basedOn w:val="Normal"/>
    <w:next w:val="Normal"/>
    <w:rsid w:val="00c66a2f"/>
    <w:pPr>
      <w:ind w:left="1200" w:hanging="0"/>
    </w:pPr>
    <w:rPr/>
  </w:style>
  <w:style w:type="paragraph" w:styleId="Ndice8">
    <w:name w:val="Índice 8"/>
    <w:basedOn w:val="Normal"/>
    <w:next w:val="Normal"/>
    <w:rsid w:val="00c66a2f"/>
    <w:pPr>
      <w:ind w:left="1440" w:hanging="0"/>
    </w:pPr>
    <w:rPr/>
  </w:style>
  <w:style w:type="paragraph" w:styleId="Ndice9">
    <w:name w:val="Índice 9"/>
    <w:basedOn w:val="Normal"/>
    <w:next w:val="Normal"/>
    <w:rsid w:val="00c66a2f"/>
    <w:pPr>
      <w:ind w:left="1680" w:hanging="0"/>
    </w:pPr>
    <w:rPr/>
  </w:style>
  <w:style w:type="paragraph" w:styleId="Footnotetext">
    <w:name w:val="footnote text"/>
    <w:basedOn w:val="Normal"/>
    <w:qFormat/>
    <w:rsid w:val="00c66a2f"/>
    <w:pPr/>
    <w:rPr>
      <w:szCs w:val="20"/>
    </w:rPr>
  </w:style>
  <w:style w:type="paragraph" w:styleId="Listaconnmeros1" w:customStyle="1">
    <w:name w:val="Lista con números1"/>
    <w:basedOn w:val="Normal"/>
    <w:qFormat/>
    <w:rsid w:val="00c66a2f"/>
    <w:pPr>
      <w:tabs>
        <w:tab w:val="left" w:pos="360" w:leader="none"/>
      </w:tabs>
      <w:ind w:left="360" w:hanging="360"/>
    </w:pPr>
    <w:rPr/>
  </w:style>
  <w:style w:type="paragraph" w:styleId="Listaconnmeros21" w:customStyle="1">
    <w:name w:val="Lista con números 21"/>
    <w:basedOn w:val="Normal"/>
    <w:qFormat/>
    <w:rsid w:val="00c66a2f"/>
    <w:pPr>
      <w:tabs>
        <w:tab w:val="left" w:pos="643" w:leader="none"/>
      </w:tabs>
      <w:ind w:left="643" w:hanging="360"/>
    </w:pPr>
    <w:rPr/>
  </w:style>
  <w:style w:type="paragraph" w:styleId="Listaconnmeros31" w:customStyle="1">
    <w:name w:val="Lista con números 31"/>
    <w:basedOn w:val="Normal"/>
    <w:qFormat/>
    <w:rsid w:val="00c66a2f"/>
    <w:pPr>
      <w:tabs>
        <w:tab w:val="left" w:pos="926" w:leader="none"/>
      </w:tabs>
      <w:ind w:left="926" w:hanging="360"/>
    </w:pPr>
    <w:rPr/>
  </w:style>
  <w:style w:type="paragraph" w:styleId="Listaconnmeros41" w:customStyle="1">
    <w:name w:val="Lista con números 41"/>
    <w:basedOn w:val="Normal"/>
    <w:qFormat/>
    <w:rsid w:val="00c66a2f"/>
    <w:pPr>
      <w:tabs>
        <w:tab w:val="left" w:pos="1209" w:leader="none"/>
      </w:tabs>
      <w:ind w:left="1209" w:hanging="360"/>
    </w:pPr>
    <w:rPr/>
  </w:style>
  <w:style w:type="paragraph" w:styleId="Listaconnmeros51" w:customStyle="1">
    <w:name w:val="Lista con números 51"/>
    <w:basedOn w:val="Normal"/>
    <w:qFormat/>
    <w:rsid w:val="00c66a2f"/>
    <w:pPr>
      <w:tabs>
        <w:tab w:val="left" w:pos="1492" w:leader="none"/>
      </w:tabs>
      <w:ind w:left="1492" w:hanging="360"/>
    </w:pPr>
    <w:rPr/>
  </w:style>
  <w:style w:type="paragraph" w:styleId="Listaconvietas1" w:customStyle="1">
    <w:name w:val="Lista con viñetas1"/>
    <w:basedOn w:val="Normal"/>
    <w:qFormat/>
    <w:rsid w:val="00c66a2f"/>
    <w:pPr>
      <w:tabs>
        <w:tab w:val="left" w:pos="360" w:leader="none"/>
      </w:tabs>
      <w:ind w:left="360" w:hanging="360"/>
    </w:pPr>
    <w:rPr/>
  </w:style>
  <w:style w:type="paragraph" w:styleId="Listaconvietas21" w:customStyle="1">
    <w:name w:val="Lista con viñetas 21"/>
    <w:basedOn w:val="Normal"/>
    <w:qFormat/>
    <w:rsid w:val="00c66a2f"/>
    <w:pPr>
      <w:tabs>
        <w:tab w:val="left" w:pos="643" w:leader="none"/>
      </w:tabs>
      <w:ind w:left="643" w:hanging="360"/>
    </w:pPr>
    <w:rPr/>
  </w:style>
  <w:style w:type="paragraph" w:styleId="Listaconvietas31" w:customStyle="1">
    <w:name w:val="Lista con viñetas 31"/>
    <w:basedOn w:val="Normal"/>
    <w:qFormat/>
    <w:rsid w:val="00c66a2f"/>
    <w:pPr>
      <w:tabs>
        <w:tab w:val="left" w:pos="926" w:leader="none"/>
      </w:tabs>
      <w:ind w:left="926" w:hanging="360"/>
    </w:pPr>
    <w:rPr/>
  </w:style>
  <w:style w:type="paragraph" w:styleId="Listaconvietas41" w:customStyle="1">
    <w:name w:val="Lista con viñetas 41"/>
    <w:basedOn w:val="Normal"/>
    <w:qFormat/>
    <w:rsid w:val="00c66a2f"/>
    <w:pPr>
      <w:tabs>
        <w:tab w:val="left" w:pos="1209" w:leader="none"/>
      </w:tabs>
      <w:ind w:left="1209" w:hanging="360"/>
    </w:pPr>
    <w:rPr/>
  </w:style>
  <w:style w:type="paragraph" w:styleId="Listaconvietas51" w:customStyle="1">
    <w:name w:val="Lista con viñetas 51"/>
    <w:basedOn w:val="Normal"/>
    <w:qFormat/>
    <w:rsid w:val="00c66a2f"/>
    <w:pPr>
      <w:tabs>
        <w:tab w:val="left" w:pos="1492" w:leader="none"/>
      </w:tabs>
      <w:ind w:left="1492" w:hanging="360"/>
    </w:pPr>
    <w:rPr/>
  </w:style>
  <w:style w:type="paragraph" w:styleId="Encabezadodenota1" w:customStyle="1">
    <w:name w:val="Encabezado de nota1"/>
    <w:basedOn w:val="Normal"/>
    <w:next w:val="Normal"/>
    <w:qFormat/>
    <w:rsid w:val="00c66a2f"/>
    <w:pPr/>
    <w:rPr/>
  </w:style>
  <w:style w:type="paragraph" w:styleId="Textoindependiente21" w:customStyle="1">
    <w:name w:val="Texto independiente 21"/>
    <w:basedOn w:val="Normal"/>
    <w:qFormat/>
    <w:rsid w:val="00c66a2f"/>
    <w:pPr>
      <w:spacing w:lineRule="auto" w:line="360"/>
      <w:jc w:val="both"/>
    </w:pPr>
    <w:rPr/>
  </w:style>
  <w:style w:type="paragraph" w:styleId="Cierre1" w:customStyle="1">
    <w:name w:val="Cierre1"/>
    <w:basedOn w:val="Normal"/>
    <w:qFormat/>
    <w:rsid w:val="00c66a2f"/>
    <w:pPr>
      <w:ind w:left="4252" w:hanging="0"/>
    </w:pPr>
    <w:rPr/>
  </w:style>
  <w:style w:type="paragraph" w:styleId="Continuarlista1" w:customStyle="1">
    <w:name w:val="Continuar lista1"/>
    <w:basedOn w:val="Normal"/>
    <w:qFormat/>
    <w:rsid w:val="00c66a2f"/>
    <w:pPr>
      <w:spacing w:before="0" w:after="120"/>
      <w:ind w:left="283" w:hanging="0"/>
    </w:pPr>
    <w:rPr/>
  </w:style>
  <w:style w:type="paragraph" w:styleId="Continuarlista21" w:customStyle="1">
    <w:name w:val="Continuar lista 21"/>
    <w:basedOn w:val="Normal"/>
    <w:qFormat/>
    <w:rsid w:val="00c66a2f"/>
    <w:pPr>
      <w:spacing w:before="0" w:after="120"/>
      <w:ind w:left="566" w:hanging="0"/>
    </w:pPr>
    <w:rPr/>
  </w:style>
  <w:style w:type="paragraph" w:styleId="Continuarlista31" w:customStyle="1">
    <w:name w:val="Continuar lista 31"/>
    <w:basedOn w:val="Normal"/>
    <w:qFormat/>
    <w:rsid w:val="00c66a2f"/>
    <w:pPr>
      <w:spacing w:before="0" w:after="120"/>
      <w:ind w:left="849" w:hanging="0"/>
    </w:pPr>
    <w:rPr/>
  </w:style>
  <w:style w:type="paragraph" w:styleId="Continuarlista41" w:customStyle="1">
    <w:name w:val="Continuar lista 41"/>
    <w:basedOn w:val="Normal"/>
    <w:qFormat/>
    <w:rsid w:val="00c66a2f"/>
    <w:pPr>
      <w:spacing w:before="0" w:after="120"/>
      <w:ind w:left="1132" w:hanging="0"/>
    </w:pPr>
    <w:rPr/>
  </w:style>
  <w:style w:type="paragraph" w:styleId="Continuarlista51" w:customStyle="1">
    <w:name w:val="Continuar lista 51"/>
    <w:basedOn w:val="Normal"/>
    <w:qFormat/>
    <w:rsid w:val="00c66a2f"/>
    <w:pPr>
      <w:spacing w:before="0" w:after="120"/>
      <w:ind w:left="1415" w:hanging="0"/>
    </w:pPr>
    <w:rPr/>
  </w:style>
  <w:style w:type="paragraph" w:styleId="HTMLAddress">
    <w:name w:val="HTML Address"/>
    <w:basedOn w:val="Normal"/>
    <w:qFormat/>
    <w:rsid w:val="00c66a2f"/>
    <w:pPr/>
    <w:rPr>
      <w:i/>
      <w:iCs/>
    </w:rPr>
  </w:style>
  <w:style w:type="paragraph" w:styleId="Envelopeaddress">
    <w:name w:val="envelope address"/>
    <w:basedOn w:val="Normal"/>
    <w:qFormat/>
    <w:rsid w:val="00c66a2f"/>
    <w:pPr>
      <w:ind w:left="2880" w:hanging="0"/>
    </w:pPr>
    <w:rPr/>
  </w:style>
  <w:style w:type="paragraph" w:styleId="Encabezadodelista1" w:customStyle="1">
    <w:name w:val="Encabezado de lista1"/>
    <w:basedOn w:val="Normal"/>
    <w:next w:val="Normal"/>
    <w:qFormat/>
    <w:rsid w:val="00c66a2f"/>
    <w:pPr>
      <w:spacing w:before="120" w:after="0"/>
    </w:pPr>
    <w:rPr>
      <w:b/>
      <w:bCs/>
    </w:rPr>
  </w:style>
  <w:style w:type="paragraph" w:styleId="Contenidodelista" w:customStyle="1">
    <w:name w:val="Contenido de lista"/>
    <w:basedOn w:val="Normal"/>
    <w:qFormat/>
    <w:rsid w:val="00c66a2f"/>
    <w:pPr>
      <w:ind w:left="567" w:hanging="0"/>
    </w:pPr>
    <w:rPr/>
  </w:style>
  <w:style w:type="paragraph" w:styleId="Encabezadodemensaje1" w:customStyle="1">
    <w:name w:val="Encabezado de mensaje1"/>
    <w:basedOn w:val="Normal"/>
    <w:qFormat/>
    <w:rsid w:val="00c66a2f"/>
    <w:pPr>
      <w:pBdr>
        <w:top w:val="single" w:sz="6" w:space="1" w:color="000001"/>
        <w:left w:val="single" w:sz="6" w:space="1" w:color="000001"/>
        <w:bottom w:val="single" w:sz="6" w:space="1" w:color="000001"/>
        <w:right w:val="single" w:sz="6" w:space="1" w:color="000001"/>
      </w:pBdr>
      <w:shd w:val="clear" w:color="auto" w:fill="CCCCCC"/>
      <w:ind w:left="1134" w:hanging="1134"/>
    </w:pPr>
    <w:rPr/>
  </w:style>
  <w:style w:type="paragraph" w:styleId="Descripcin1" w:customStyle="1">
    <w:name w:val="Descripción1"/>
    <w:basedOn w:val="Normal"/>
    <w:next w:val="Normal"/>
    <w:qFormat/>
    <w:rsid w:val="00c66a2f"/>
    <w:pPr>
      <w:spacing w:before="120" w:after="120"/>
    </w:pPr>
    <w:rPr>
      <w:b/>
      <w:bCs/>
      <w:szCs w:val="20"/>
    </w:rPr>
  </w:style>
  <w:style w:type="paragraph" w:styleId="Fecha1" w:customStyle="1">
    <w:name w:val="Fecha1"/>
    <w:basedOn w:val="Normal"/>
    <w:next w:val="Normal"/>
    <w:qFormat/>
    <w:rsid w:val="00c66a2f"/>
    <w:pPr/>
    <w:rPr/>
  </w:style>
  <w:style w:type="paragraph" w:styleId="Firma">
    <w:name w:val="Firma"/>
    <w:basedOn w:val="Normal"/>
    <w:rsid w:val="00c66a2f"/>
    <w:pPr>
      <w:ind w:left="4252" w:hanging="0"/>
    </w:pPr>
    <w:rPr/>
  </w:style>
  <w:style w:type="paragraph" w:styleId="EmailSignature">
    <w:name w:val="E-mail Signature"/>
    <w:basedOn w:val="Normal"/>
    <w:qFormat/>
    <w:rsid w:val="00c66a2f"/>
    <w:pPr/>
    <w:rPr/>
  </w:style>
  <w:style w:type="paragraph" w:styleId="HTMLPreformatted">
    <w:name w:val="HTML Preformatted"/>
    <w:basedOn w:val="Normal"/>
    <w:qFormat/>
    <w:rsid w:val="00c66a2f"/>
    <w:pPr/>
    <w:rPr>
      <w:rFonts w:ascii="Courier New" w:hAnsi="Courier New" w:cs="Courier New"/>
      <w:szCs w:val="20"/>
    </w:rPr>
  </w:style>
  <w:style w:type="paragraph" w:styleId="Index1">
    <w:name w:val="index 1"/>
    <w:basedOn w:val="Normal"/>
    <w:next w:val="Normal"/>
    <w:qFormat/>
    <w:rsid w:val="00c66a2f"/>
    <w:pPr>
      <w:ind w:left="240" w:hanging="240"/>
    </w:pPr>
    <w:rPr/>
  </w:style>
  <w:style w:type="paragraph" w:styleId="Index2">
    <w:name w:val="index 2"/>
    <w:basedOn w:val="Normal"/>
    <w:next w:val="Normal"/>
    <w:qFormat/>
    <w:rsid w:val="00c66a2f"/>
    <w:pPr>
      <w:ind w:left="480" w:hanging="240"/>
    </w:pPr>
    <w:rPr/>
  </w:style>
  <w:style w:type="paragraph" w:styleId="Index3">
    <w:name w:val="index 3"/>
    <w:basedOn w:val="Normal"/>
    <w:next w:val="Normal"/>
    <w:qFormat/>
    <w:rsid w:val="00c66a2f"/>
    <w:pPr>
      <w:ind w:left="720" w:hanging="240"/>
    </w:pPr>
    <w:rPr/>
  </w:style>
  <w:style w:type="paragraph" w:styleId="WWndice4" w:customStyle="1">
    <w:name w:val="WW-Índice 4"/>
    <w:basedOn w:val="Normal"/>
    <w:next w:val="Normal"/>
    <w:qFormat/>
    <w:rsid w:val="00c66a2f"/>
    <w:pPr>
      <w:ind w:left="960" w:hanging="240"/>
    </w:pPr>
    <w:rPr/>
  </w:style>
  <w:style w:type="paragraph" w:styleId="WWndice5" w:customStyle="1">
    <w:name w:val="WW-Índice 5"/>
    <w:basedOn w:val="Normal"/>
    <w:next w:val="Normal"/>
    <w:qFormat/>
    <w:rsid w:val="00c66a2f"/>
    <w:pPr>
      <w:ind w:left="1200" w:hanging="240"/>
    </w:pPr>
    <w:rPr/>
  </w:style>
  <w:style w:type="paragraph" w:styleId="WWndice6" w:customStyle="1">
    <w:name w:val="WW-Índice 6"/>
    <w:basedOn w:val="Normal"/>
    <w:next w:val="Normal"/>
    <w:qFormat/>
    <w:rsid w:val="00c66a2f"/>
    <w:pPr>
      <w:ind w:left="1440" w:hanging="240"/>
    </w:pPr>
    <w:rPr/>
  </w:style>
  <w:style w:type="paragraph" w:styleId="WWndice7" w:customStyle="1">
    <w:name w:val="WW-Índice 7"/>
    <w:basedOn w:val="Normal"/>
    <w:next w:val="Normal"/>
    <w:qFormat/>
    <w:rsid w:val="00c66a2f"/>
    <w:pPr>
      <w:ind w:left="1680" w:hanging="240"/>
    </w:pPr>
    <w:rPr/>
  </w:style>
  <w:style w:type="paragraph" w:styleId="WWndice8" w:customStyle="1">
    <w:name w:val="WW-Índice 8"/>
    <w:basedOn w:val="Normal"/>
    <w:next w:val="Normal"/>
    <w:qFormat/>
    <w:rsid w:val="00c66a2f"/>
    <w:pPr>
      <w:ind w:left="1920" w:hanging="240"/>
    </w:pPr>
    <w:rPr/>
  </w:style>
  <w:style w:type="paragraph" w:styleId="WWndice9" w:customStyle="1">
    <w:name w:val="WW-Índice 9"/>
    <w:basedOn w:val="Normal"/>
    <w:next w:val="Normal"/>
    <w:qFormat/>
    <w:rsid w:val="00c66a2f"/>
    <w:pPr>
      <w:ind w:left="2160" w:hanging="240"/>
    </w:pPr>
    <w:rPr/>
  </w:style>
  <w:style w:type="paragraph" w:styleId="Listaconvietas22" w:customStyle="1">
    <w:name w:val="Lista con viñetas 22"/>
    <w:basedOn w:val="Normal"/>
    <w:qFormat/>
    <w:rsid w:val="00c66a2f"/>
    <w:pPr>
      <w:ind w:left="566" w:hanging="283"/>
    </w:pPr>
    <w:rPr/>
  </w:style>
  <w:style w:type="paragraph" w:styleId="Listaconvietas32" w:customStyle="1">
    <w:name w:val="Lista con viñetas 32"/>
    <w:basedOn w:val="Normal"/>
    <w:qFormat/>
    <w:rsid w:val="00c66a2f"/>
    <w:pPr>
      <w:ind w:left="849" w:hanging="283"/>
    </w:pPr>
    <w:rPr/>
  </w:style>
  <w:style w:type="paragraph" w:styleId="Listaconvietas42" w:customStyle="1">
    <w:name w:val="Lista con viñetas 42"/>
    <w:basedOn w:val="Normal"/>
    <w:qFormat/>
    <w:rsid w:val="00c66a2f"/>
    <w:pPr>
      <w:ind w:left="1132" w:hanging="283"/>
    </w:pPr>
    <w:rPr/>
  </w:style>
  <w:style w:type="paragraph" w:styleId="Listaconvietas52" w:customStyle="1">
    <w:name w:val="Lista con viñetas 52"/>
    <w:basedOn w:val="Normal"/>
    <w:qFormat/>
    <w:rsid w:val="00c66a2f"/>
    <w:pPr>
      <w:ind w:left="1415" w:hanging="283"/>
    </w:pPr>
    <w:rPr/>
  </w:style>
  <w:style w:type="paragraph" w:styleId="Mapadeldocumento1" w:customStyle="1">
    <w:name w:val="Mapa del documento1"/>
    <w:basedOn w:val="Normal"/>
    <w:qFormat/>
    <w:rsid w:val="00c66a2f"/>
    <w:pPr>
      <w:shd w:val="clear" w:color="auto" w:fill="000080"/>
    </w:pPr>
    <w:rPr>
      <w:rFonts w:ascii="Tahoma" w:hAnsi="Tahoma" w:cs="Tahoma"/>
    </w:rPr>
  </w:style>
  <w:style w:type="paragraph" w:styleId="NormalWeb">
    <w:name w:val="Normal (Web)"/>
    <w:basedOn w:val="Normal"/>
    <w:qFormat/>
    <w:rsid w:val="00c66a2f"/>
    <w:pPr/>
    <w:rPr/>
  </w:style>
  <w:style w:type="paragraph" w:styleId="Envelopereturn">
    <w:name w:val="envelope return"/>
    <w:basedOn w:val="Normal"/>
    <w:qFormat/>
    <w:rsid w:val="00c66a2f"/>
    <w:pPr/>
    <w:rPr>
      <w:szCs w:val="20"/>
    </w:rPr>
  </w:style>
  <w:style w:type="paragraph" w:styleId="Saludo1" w:customStyle="1">
    <w:name w:val="Saludo1"/>
    <w:basedOn w:val="Normal"/>
    <w:next w:val="Normal"/>
    <w:qFormat/>
    <w:rsid w:val="00c66a2f"/>
    <w:pPr/>
    <w:rPr/>
  </w:style>
  <w:style w:type="paragraph" w:styleId="Sangra2detindependiente1" w:customStyle="1">
    <w:name w:val="Sangría 2 de t. independiente1"/>
    <w:basedOn w:val="Normal"/>
    <w:qFormat/>
    <w:rsid w:val="00c66a2f"/>
    <w:pPr>
      <w:spacing w:lineRule="auto" w:line="480" w:before="0" w:after="120"/>
      <w:ind w:left="283" w:hanging="0"/>
    </w:pPr>
    <w:rPr/>
  </w:style>
  <w:style w:type="paragraph" w:styleId="Sangra3detindependiente1" w:customStyle="1">
    <w:name w:val="Sangría 3 de t. independiente1"/>
    <w:basedOn w:val="Normal"/>
    <w:qFormat/>
    <w:rsid w:val="00c66a2f"/>
    <w:pPr>
      <w:spacing w:before="0" w:after="120"/>
      <w:ind w:left="283" w:hanging="0"/>
    </w:pPr>
    <w:rPr>
      <w:sz w:val="16"/>
      <w:szCs w:val="16"/>
    </w:rPr>
  </w:style>
  <w:style w:type="paragraph" w:styleId="Cuerpodetextoconsangra">
    <w:name w:val="Cuerpo de texto con sangría"/>
    <w:basedOn w:val="Normal"/>
    <w:rsid w:val="00c66a2f"/>
    <w:pPr>
      <w:spacing w:before="0" w:after="120"/>
      <w:ind w:left="283" w:hanging="0"/>
    </w:pPr>
    <w:rPr/>
  </w:style>
  <w:style w:type="paragraph" w:styleId="Sangranormal1" w:customStyle="1">
    <w:name w:val="Sangría normal1"/>
    <w:basedOn w:val="Normal"/>
    <w:qFormat/>
    <w:rsid w:val="00c66a2f"/>
    <w:pPr>
      <w:ind w:left="708" w:hanging="0"/>
    </w:pPr>
    <w:rPr/>
  </w:style>
  <w:style w:type="paragraph" w:styleId="Subttulo">
    <w:name w:val="Subtítulo"/>
    <w:basedOn w:val="Normal"/>
    <w:qFormat/>
    <w:rsid w:val="00c66a2f"/>
    <w:pPr>
      <w:spacing w:before="0" w:after="60"/>
      <w:jc w:val="center"/>
    </w:pPr>
    <w:rPr/>
  </w:style>
  <w:style w:type="paragraph" w:styleId="Tabladeilustraciones1" w:customStyle="1">
    <w:name w:val="Tabla de ilustraciones1"/>
    <w:basedOn w:val="Normal"/>
    <w:next w:val="Normal"/>
    <w:qFormat/>
    <w:rsid w:val="00c66a2f"/>
    <w:pPr>
      <w:ind w:left="480" w:hanging="480"/>
    </w:pPr>
    <w:rPr/>
  </w:style>
  <w:style w:type="paragraph" w:styleId="Textocomentario1" w:customStyle="1">
    <w:name w:val="Texto comentario1"/>
    <w:basedOn w:val="Normal"/>
    <w:qFormat/>
    <w:rsid w:val="00c66a2f"/>
    <w:pPr/>
    <w:rPr>
      <w:szCs w:val="20"/>
    </w:rPr>
  </w:style>
  <w:style w:type="paragraph" w:styleId="Textoconsangra1" w:customStyle="1">
    <w:name w:val="Texto con sangría1"/>
    <w:basedOn w:val="Normal"/>
    <w:next w:val="Normal"/>
    <w:qFormat/>
    <w:rsid w:val="00c66a2f"/>
    <w:pPr>
      <w:ind w:left="240" w:hanging="240"/>
    </w:pPr>
    <w:rPr/>
  </w:style>
  <w:style w:type="paragraph" w:styleId="Textodebloque1" w:customStyle="1">
    <w:name w:val="Texto de bloque1"/>
    <w:basedOn w:val="Normal"/>
    <w:qFormat/>
    <w:rsid w:val="00c66a2f"/>
    <w:pPr>
      <w:spacing w:before="0" w:after="120"/>
      <w:ind w:left="1440" w:right="1440" w:hanging="0"/>
    </w:pPr>
    <w:rPr/>
  </w:style>
  <w:style w:type="paragraph" w:styleId="Textoindependiente31" w:customStyle="1">
    <w:name w:val="Texto independiente 31"/>
    <w:basedOn w:val="Normal"/>
    <w:qFormat/>
    <w:rsid w:val="00c66a2f"/>
    <w:pPr>
      <w:spacing w:before="0" w:after="120"/>
    </w:pPr>
    <w:rPr>
      <w:sz w:val="16"/>
      <w:szCs w:val="16"/>
    </w:rPr>
  </w:style>
  <w:style w:type="paragraph" w:styleId="Textoindependienteprimerasangra1" w:customStyle="1">
    <w:name w:val="Texto independiente primera sangría1"/>
    <w:basedOn w:val="Cuerpodetexto"/>
    <w:qFormat/>
    <w:rsid w:val="00c66a2f"/>
    <w:pPr>
      <w:spacing w:before="0" w:after="120"/>
      <w:ind w:firstLine="210"/>
    </w:pPr>
    <w:rPr>
      <w:sz w:val="24"/>
    </w:rPr>
  </w:style>
  <w:style w:type="paragraph" w:styleId="Textoindependienteprimerasangra21" w:customStyle="1">
    <w:name w:val="Texto independiente primera sangría 21"/>
    <w:basedOn w:val="Cuerpodetextoconsangra"/>
    <w:qFormat/>
    <w:rsid w:val="00c66a2f"/>
    <w:pPr>
      <w:ind w:left="283" w:firstLine="210"/>
    </w:pPr>
    <w:rPr/>
  </w:style>
  <w:style w:type="paragraph" w:styleId="Textomacro1" w:customStyle="1">
    <w:name w:val="Texto macro1"/>
    <w:qFormat/>
    <w:rsid w:val="00c66a2f"/>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jc w:val="left"/>
    </w:pPr>
    <w:rPr>
      <w:rFonts w:ascii="Courier New" w:hAnsi="Courier New" w:cs="Courier New" w:eastAsia="Times New Roman"/>
      <w:color w:val="auto"/>
      <w:sz w:val="20"/>
      <w:szCs w:val="20"/>
      <w:lang w:eastAsia="zh-CN" w:val="es-ES" w:bidi="ar-SA"/>
    </w:rPr>
  </w:style>
  <w:style w:type="paragraph" w:styleId="Endnotetext">
    <w:name w:val="endnote text"/>
    <w:basedOn w:val="Normal"/>
    <w:qFormat/>
    <w:rsid w:val="00c66a2f"/>
    <w:pPr/>
    <w:rPr>
      <w:szCs w:val="20"/>
    </w:rPr>
  </w:style>
  <w:style w:type="paragraph" w:styleId="Textosinformato1" w:customStyle="1">
    <w:name w:val="Texto sin formato1"/>
    <w:basedOn w:val="Normal"/>
    <w:qFormat/>
    <w:rsid w:val="00c66a2f"/>
    <w:pPr/>
    <w:rPr>
      <w:rFonts w:ascii="Courier New" w:hAnsi="Courier New" w:cs="Courier New"/>
      <w:szCs w:val="20"/>
    </w:rPr>
  </w:style>
  <w:style w:type="paragraph" w:styleId="Indexheading">
    <w:name w:val="index heading"/>
    <w:basedOn w:val="Normal"/>
    <w:qFormat/>
    <w:rsid w:val="00c66a2f"/>
    <w:pPr/>
    <w:rPr>
      <w:b/>
      <w:bCs/>
    </w:rPr>
  </w:style>
  <w:style w:type="paragraph" w:styleId="Titulo1sinnumeracion" w:customStyle="1">
    <w:name w:val="Titulo 1 sin numeracion"/>
    <w:basedOn w:val="Encabezado1"/>
    <w:next w:val="Normal"/>
    <w:qFormat/>
    <w:rsid w:val="00c66a2f"/>
    <w:pPr>
      <w:numPr>
        <w:ilvl w:val="0"/>
        <w:numId w:val="0"/>
      </w:numPr>
    </w:pPr>
    <w:rPr/>
  </w:style>
  <w:style w:type="paragraph" w:styleId="Guiazul" w:customStyle="1">
    <w:name w:val="guiazul"/>
    <w:basedOn w:val="NormalWeb"/>
    <w:qFormat/>
    <w:rsid w:val="00c66a2f"/>
    <w:pPr/>
    <w:rPr>
      <w:i/>
      <w:color w:val="0000FF"/>
    </w:rPr>
  </w:style>
  <w:style w:type="paragraph" w:styleId="EstiloPortadaArial15ptNegritaColorpersonalizadoRGB36" w:customStyle="1">
    <w:name w:val="Estilo Portada + Arial 15 pt Negrita Color personalizado(RGB(36"/>
    <w:basedOn w:val="Portada"/>
    <w:qFormat/>
    <w:rsid w:val="00c66a2f"/>
    <w:pPr>
      <w:ind w:left="2880" w:hanging="0"/>
    </w:pPr>
    <w:rPr>
      <w:rFonts w:ascii="Arial" w:hAnsi="Arial" w:cs="Arial"/>
      <w:b/>
      <w:bCs/>
      <w:color w:val="5F5F5F"/>
      <w:sz w:val="30"/>
      <w:szCs w:val="30"/>
    </w:rPr>
  </w:style>
  <w:style w:type="paragraph" w:styleId="EstiloPortadaArialNegritaColorpersonalizadoRGB36" w:customStyle="1">
    <w:name w:val="Estilo Portada + Arial Negrita Color personalizado(RGB(36"/>
    <w:basedOn w:val="Portada"/>
    <w:qFormat/>
    <w:rsid w:val="00c66a2f"/>
    <w:pPr>
      <w:ind w:left="2880" w:hanging="0"/>
    </w:pPr>
    <w:rPr>
      <w:rFonts w:ascii="Arial" w:hAnsi="Arial" w:cs="Arial"/>
      <w:b/>
      <w:bCs/>
      <w:color w:val="5F5F5F"/>
      <w:szCs w:val="22"/>
    </w:rPr>
  </w:style>
  <w:style w:type="paragraph" w:styleId="Contenidodelatabla" w:customStyle="1">
    <w:name w:val="Contenido de la tabla"/>
    <w:basedOn w:val="Normal"/>
    <w:qFormat/>
    <w:rsid w:val="00c66a2f"/>
    <w:pPr>
      <w:suppressLineNumbers/>
    </w:pPr>
    <w:rPr/>
  </w:style>
  <w:style w:type="paragraph" w:styleId="Encabezadodelatabla" w:customStyle="1">
    <w:name w:val="Encabezado de la tabla"/>
    <w:basedOn w:val="Contenidodelatabla"/>
    <w:qFormat/>
    <w:rsid w:val="00c66a2f"/>
    <w:pPr>
      <w:jc w:val="center"/>
    </w:pPr>
    <w:rPr>
      <w:b/>
      <w:bCs/>
    </w:rPr>
  </w:style>
  <w:style w:type="paragraph" w:styleId="Quote">
    <w:name w:val="Quote"/>
    <w:basedOn w:val="Normal"/>
    <w:qFormat/>
    <w:rsid w:val="00c66a2f"/>
    <w:pPr>
      <w:spacing w:before="0" w:after="283"/>
      <w:ind w:left="567" w:right="567" w:hanging="0"/>
    </w:pPr>
    <w:rPr/>
  </w:style>
  <w:style w:type="paragraph" w:styleId="Encabezado10" w:customStyle="1">
    <w:name w:val="Encabezado 10"/>
    <w:basedOn w:val="Encabezado21"/>
    <w:qFormat/>
    <w:rsid w:val="00c66a2f"/>
    <w:pPr>
      <w:spacing w:before="60" w:after="60"/>
    </w:pPr>
    <w:rPr>
      <w:sz w:val="21"/>
      <w:szCs w:val="21"/>
    </w:rPr>
  </w:style>
  <w:style w:type="paragraph" w:styleId="Piedepginaderecho" w:customStyle="1">
    <w:name w:val="Pie de página derecho"/>
    <w:basedOn w:val="Normal"/>
    <w:qFormat/>
    <w:rsid w:val="00c66a2f"/>
    <w:pPr>
      <w:suppressLineNumbers/>
      <w:tabs>
        <w:tab w:val="center" w:pos="4252" w:leader="none"/>
        <w:tab w:val="right" w:pos="8504" w:leader="none"/>
      </w:tabs>
    </w:pPr>
    <w:rPr/>
  </w:style>
  <w:style w:type="paragraph" w:styleId="Piedepginaizquierdo" w:customStyle="1">
    <w:name w:val="Pie de página izquierdo"/>
    <w:basedOn w:val="Normal"/>
    <w:qFormat/>
    <w:rsid w:val="00c66a2f"/>
    <w:pPr>
      <w:suppressLineNumbers/>
      <w:tabs>
        <w:tab w:val="center" w:pos="4252" w:leader="none"/>
        <w:tab w:val="right" w:pos="8504" w:leader="none"/>
      </w:tabs>
    </w:pPr>
    <w:rPr/>
  </w:style>
  <w:style w:type="paragraph" w:styleId="Textopreformateado" w:customStyle="1">
    <w:name w:val="Texto preformateado"/>
    <w:basedOn w:val="Normal"/>
    <w:qFormat/>
    <w:rsid w:val="00c66a2f"/>
    <w:pPr/>
    <w:rPr>
      <w:rFonts w:ascii="Liberation Mono" w:hAnsi="Liberation Mono" w:eastAsia="Courier New" w:cs="Liberation Mono"/>
      <w:szCs w:val="20"/>
    </w:rPr>
  </w:style>
  <w:style w:type="paragraph" w:styleId="Lneahorizontal" w:customStyle="1">
    <w:name w:val="Línea horizontal"/>
    <w:basedOn w:val="Normal"/>
    <w:qFormat/>
    <w:rsid w:val="00c66a2f"/>
    <w:pPr>
      <w:suppressLineNumbers/>
      <w:pBdr/>
      <w:spacing w:before="0" w:after="283"/>
    </w:pPr>
    <w:rPr>
      <w:sz w:val="12"/>
      <w:szCs w:val="12"/>
    </w:rPr>
  </w:style>
  <w:style w:type="paragraph" w:styleId="Saludo2" w:customStyle="1">
    <w:name w:val="Saludo2"/>
    <w:basedOn w:val="Normal"/>
    <w:qFormat/>
    <w:rsid w:val="00c66a2f"/>
    <w:pPr>
      <w:suppressLineNumbers/>
    </w:pPr>
    <w:rPr/>
  </w:style>
  <w:style w:type="paragraph" w:styleId="Encabezamientoizquierdo" w:customStyle="1">
    <w:name w:val="Encabezamiento izquierdo"/>
    <w:basedOn w:val="Normal"/>
    <w:qFormat/>
    <w:rsid w:val="00c66a2f"/>
    <w:pPr>
      <w:suppressLineNumbers/>
      <w:tabs>
        <w:tab w:val="center" w:pos="4252" w:leader="none"/>
        <w:tab w:val="right" w:pos="8504" w:leader="none"/>
      </w:tabs>
    </w:pPr>
    <w:rPr/>
  </w:style>
  <w:style w:type="paragraph" w:styleId="Encabezamientoderecho" w:customStyle="1">
    <w:name w:val="Encabezamiento derecho"/>
    <w:basedOn w:val="Normal"/>
    <w:qFormat/>
    <w:rsid w:val="00c66a2f"/>
    <w:pPr>
      <w:suppressLineNumbers/>
      <w:tabs>
        <w:tab w:val="center" w:pos="4252" w:leader="none"/>
        <w:tab w:val="right" w:pos="8504" w:leader="none"/>
      </w:tabs>
    </w:pPr>
    <w:rPr/>
  </w:style>
  <w:style w:type="paragraph" w:styleId="Encabezadodelista2" w:customStyle="1">
    <w:name w:val="Encabezado de lista2"/>
    <w:basedOn w:val="Normal"/>
    <w:qFormat/>
    <w:rsid w:val="00c66a2f"/>
    <w:pPr/>
    <w:rPr/>
  </w:style>
  <w:style w:type="paragraph" w:styleId="Contenidodelmarco" w:customStyle="1">
    <w:name w:val="Contenido del marco"/>
    <w:basedOn w:val="Normal"/>
    <w:qFormat/>
    <w:rsid w:val="00c66a2f"/>
    <w:pPr/>
    <w:rPr/>
  </w:style>
  <w:style w:type="paragraph" w:styleId="BalloonText">
    <w:name w:val="Balloon Text"/>
    <w:basedOn w:val="Normal"/>
    <w:qFormat/>
    <w:rsid w:val="00c66a2f"/>
    <w:pPr/>
    <w:rPr>
      <w:rFonts w:ascii="Tahoma" w:hAnsi="Tahoma" w:cs="Tahoma"/>
      <w:sz w:val="16"/>
      <w:szCs w:val="16"/>
    </w:rPr>
  </w:style>
  <w:style w:type="paragraph" w:styleId="Ttulo">
    <w:name w:val="Título"/>
    <w:basedOn w:val="Encabezado41"/>
    <w:qFormat/>
    <w:rsid w:val="00c66a2f"/>
    <w:pPr/>
    <w:rPr/>
  </w:style>
  <w:style w:type="paragraph" w:styleId="Textbody" w:customStyle="1">
    <w:name w:val="Text body"/>
    <w:basedOn w:val="Normal"/>
    <w:qFormat/>
    <w:rsid w:val="00c50e3f"/>
    <w:pPr>
      <w:widowControl w:val="false"/>
      <w:spacing w:lineRule="auto" w:line="288" w:before="0" w:after="140"/>
      <w:textAlignment w:val="baseline"/>
    </w:pPr>
    <w:rPr>
      <w:rFonts w:ascii="Liberation Serif" w:hAnsi="Liberation Serif" w:eastAsia="Droid Sans Fallback" w:cs="FreeSans"/>
      <w:sz w:val="24"/>
      <w:lang w:val="es-MX" w:bidi="hi-IN"/>
    </w:rPr>
  </w:style>
  <w:style w:type="paragraph" w:styleId="Cita">
    <w:name w:val="Cita"/>
    <w:basedOn w:val="Normal"/>
    <w:qFormat/>
    <w:pPr/>
    <w:rPr/>
  </w:style>
  <w:style w:type="numbering" w:styleId="NoList" w:default="1">
    <w:name w:val="No List"/>
    <w:uiPriority w:val="99"/>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mailto:newonder_horus@hotmail.com" TargetMode="External"/><Relationship Id="rId4" Type="http://schemas.openxmlformats.org/officeDocument/2006/relationships/hyperlink" Target="http://www.lostiemposcambian.com/blog/usabilidad/estadisticas-resolucion-de-pantallas-mas-utilizadas-en-la-web/"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hyperlink" Target="https://blog.uchceu.es/informatica/ranking-de-navegadores-de-internet-mas-usados-para-2015/" TargetMode="External"/><Relationship Id="rId19" Type="http://schemas.openxmlformats.org/officeDocument/2006/relationships/header" Target="header2.xml"/><Relationship Id="rId20" Type="http://schemas.openxmlformats.org/officeDocument/2006/relationships/footer" Target="footer1.xml"/><Relationship Id="rId21" Type="http://schemas.openxmlformats.org/officeDocument/2006/relationships/image" Target="media/image15.png"/><Relationship Id="rId22" Type="http://schemas.openxmlformats.org/officeDocument/2006/relationships/hyperlink" Target="http://blog.uchceu.es/informatica/ranking-de-navegadores-de-internet-para-2014/" TargetMode="External"/><Relationship Id="rId23" Type="http://schemas.openxmlformats.org/officeDocument/2006/relationships/image" Target="media/image16.png"/><Relationship Id="rId24" Type="http://schemas.openxmlformats.org/officeDocument/2006/relationships/hyperlink" Target="http://blog.uchceu.es/informatica/ranking-de-sistemas-operativos-mas-usados-para-2015/" TargetMode="External"/><Relationship Id="rId25" Type="http://schemas.openxmlformats.org/officeDocument/2006/relationships/image" Target="media/image17.png"/><Relationship Id="rId26" Type="http://schemas.openxmlformats.org/officeDocument/2006/relationships/hyperlink" Target="http://es.wikipedia.org/wiki/Chrome_OS" TargetMode="External"/><Relationship Id="rId27" Type="http://schemas.openxmlformats.org/officeDocument/2006/relationships/hyperlink" Target="http://betanews.com/2015/02/12/dell-announces-new-laptops-and-tablets-for-education-windows-chrome-os-and-android/" TargetMode="External"/><Relationship Id="rId28" Type="http://schemas.openxmlformats.org/officeDocument/2006/relationships/image" Target="media/image18.png"/><Relationship Id="rId29" Type="http://schemas.openxmlformats.org/officeDocument/2006/relationships/hyperlink" Target="http://blog.uchceu.es/informatica/ranking-de-navegadores-de-internet-para-2014/" TargetMode="External"/><Relationship Id="rId30" Type="http://schemas.openxmlformats.org/officeDocument/2006/relationships/hyperlink" Target="http://blog.uchceu.es/informatica/ranking-de-sistemas-operativos-mas-usados-para-2015/" TargetMode="External"/><Relationship Id="rId31" Type="http://schemas.openxmlformats.org/officeDocument/2006/relationships/image" Target="media/image19.png"/><Relationship Id="rId32" Type="http://schemas.openxmlformats.org/officeDocument/2006/relationships/hyperlink" Target="https://www.osi.es/es/actualidad/avisos/2014/09/fallo-de-seguridad-en-el-navegador-por-defecto-de-android" TargetMode="External"/><Relationship Id="rId33" Type="http://schemas.openxmlformats.org/officeDocument/2006/relationships/image" Target="media/image20.emf"/><Relationship Id="rId34" Type="http://schemas.openxmlformats.org/officeDocument/2006/relationships/image" Target="media/image21.emf"/><Relationship Id="rId35" Type="http://schemas.openxmlformats.org/officeDocument/2006/relationships/image" Target="media/image22.wmf"/><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Relationship Id="rId40"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4.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E64DF0-1463-47CA-B75F-C5083F102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Application>LibreOffice/5.0.2.2$Linux_X86_64 LibreOffice_project/00m0$Build-2</Application>
  <Paragraphs>497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2015-12-03T18:21:00Z</dcterms:created>
  <dc:creator>Autor</dc:creator>
  <dc:language>es-MX</dc:language>
  <cp:lastPrinted>2003-02-19T15:46:00Z</cp:lastPrinted>
  <dcterms:modified xsi:type="dcterms:W3CDTF">2015-12-03T15:17:25Z</dcterms:modified>
  <cp:revision>7</cp:revision>
  <dc:title>Requisitos del software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